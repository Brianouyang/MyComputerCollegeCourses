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87D9" w14:textId="7A53ED0D" w:rsidR="00F613C2" w:rsidRPr="00726346" w:rsidRDefault="00581AA0" w:rsidP="003A1613">
      <w:pPr>
        <w:pStyle w:val="a0"/>
        <w:spacing w:after="100" w:afterAutospacing="1"/>
        <w:jc w:val="center"/>
        <w:rPr>
          <w:rFonts w:ascii="黑体" w:eastAsia="黑体" w:hAnsi="黑体"/>
          <w:b/>
          <w:sz w:val="36"/>
          <w:szCs w:val="32"/>
          <w:lang w:eastAsia="zh-CN"/>
        </w:rPr>
      </w:pPr>
      <w:r>
        <w:rPr>
          <w:rFonts w:ascii="黑体" w:eastAsia="黑体" w:hAnsi="黑体" w:hint="eastAsia"/>
          <w:b/>
          <w:sz w:val="36"/>
          <w:szCs w:val="32"/>
          <w:lang w:eastAsia="zh-CN"/>
        </w:rPr>
        <w:t>课 后 作 业</w:t>
      </w:r>
      <w:r w:rsidR="0016795E" w:rsidRPr="00726346">
        <w:rPr>
          <w:rStyle w:val="aa"/>
          <w:rFonts w:ascii="黑体" w:eastAsia="黑体" w:hAnsi="黑体"/>
          <w:b/>
          <w:sz w:val="36"/>
          <w:szCs w:val="32"/>
          <w:lang w:eastAsia="zh-CN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663" w:type="pct"/>
          </w:tcPr>
          <w:p w14:paraId="2EBF3AC7" w14:textId="77777777" w:rsidR="00337D6C" w:rsidRPr="000A3311" w:rsidRDefault="00337D6C" w:rsidP="008F577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rFonts w:hint="eastAsia"/>
                <w:sz w:val="21"/>
                <w:szCs w:val="21"/>
                <w:lang w:eastAsia="zh-CN"/>
              </w:rPr>
              <w:t>Java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1698" w:type="pct"/>
          </w:tcPr>
          <w:p w14:paraId="752B25E0" w14:textId="7DE6AF1B" w:rsidR="00337D6C" w:rsidRPr="000A3311" w:rsidRDefault="00337D6C" w:rsidP="008F577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sz w:val="21"/>
                <w:szCs w:val="21"/>
                <w:lang w:eastAsia="zh-CN"/>
              </w:rPr>
              <w:t>201</w:t>
            </w:r>
            <w:r w:rsidR="00581AA0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A3311">
              <w:rPr>
                <w:sz w:val="21"/>
                <w:szCs w:val="21"/>
                <w:lang w:eastAsia="zh-CN"/>
              </w:rPr>
              <w:t>年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秋季</w:t>
            </w:r>
            <w:r w:rsidRPr="000A3311">
              <w:rPr>
                <w:sz w:val="21"/>
                <w:szCs w:val="21"/>
                <w:lang w:eastAsia="zh-CN"/>
              </w:rPr>
              <w:t>学期</w:t>
            </w:r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班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1663" w:type="pct"/>
          </w:tcPr>
          <w:p w14:paraId="6E6852DB" w14:textId="6AB46963" w:rsidR="00337D6C" w:rsidRPr="000A3311" w:rsidRDefault="005C62B1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计算机科学与技术</w:t>
            </w:r>
            <w:r w:rsidR="00C75855">
              <w:rPr>
                <w:rFonts w:hint="eastAsia"/>
                <w:sz w:val="21"/>
                <w:szCs w:val="21"/>
                <w:lang w:eastAsia="zh-CN"/>
              </w:rPr>
              <w:t>二</w:t>
            </w:r>
            <w:r>
              <w:rPr>
                <w:rFonts w:hint="eastAsia"/>
                <w:sz w:val="21"/>
                <w:szCs w:val="21"/>
                <w:lang w:eastAsia="zh-CN"/>
              </w:rPr>
              <w:t>班</w:t>
            </w:r>
          </w:p>
        </w:tc>
        <w:tc>
          <w:tcPr>
            <w:tcW w:w="831" w:type="pct"/>
          </w:tcPr>
          <w:p w14:paraId="333F8163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姓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pct"/>
          </w:tcPr>
          <w:p w14:paraId="2653871C" w14:textId="37C3962B" w:rsidR="00337D6C" w:rsidRPr="000A3311" w:rsidRDefault="00F0535C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陈扬</w:t>
            </w:r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学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663" w:type="pct"/>
          </w:tcPr>
          <w:p w14:paraId="16F21C4B" w14:textId="063737F5" w:rsidR="00337D6C" w:rsidRPr="000A3311" w:rsidRDefault="005C62B1" w:rsidP="00DA07BE">
            <w:pPr>
              <w:pStyle w:val="a0"/>
              <w:spacing w:after="100" w:afterAutospacing="1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</w:t>
            </w:r>
            <w:r w:rsidR="007C0077">
              <w:rPr>
                <w:rFonts w:hint="eastAsia"/>
                <w:sz w:val="21"/>
                <w:szCs w:val="21"/>
                <w:lang w:eastAsia="zh-CN"/>
              </w:rPr>
              <w:t>150011001</w:t>
            </w:r>
          </w:p>
        </w:tc>
        <w:tc>
          <w:tcPr>
            <w:tcW w:w="831" w:type="pct"/>
          </w:tcPr>
          <w:p w14:paraId="613414C7" w14:textId="0F6A6E2D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698" w:type="pct"/>
          </w:tcPr>
          <w:p w14:paraId="260E0497" w14:textId="2093423C" w:rsidR="00337D6C" w:rsidRPr="000A3311" w:rsidRDefault="00C75855" w:rsidP="00DA07BE">
            <w:pPr>
              <w:pStyle w:val="a0"/>
              <w:spacing w:after="100" w:afterAutospacing="1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F0535C">
              <w:rPr>
                <w:sz w:val="21"/>
                <w:szCs w:val="21"/>
                <w:lang w:eastAsia="zh-CN"/>
              </w:rPr>
              <w:t>5610572362</w:t>
            </w:r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35DDE8A9" w:rsidR="00337D6C" w:rsidRPr="000A3311" w:rsidRDefault="00581AA0" w:rsidP="00DA07BE">
            <w:pPr>
              <w:pStyle w:val="a0"/>
              <w:spacing w:after="100" w:afterAutospacing="1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完成情况</w:t>
            </w:r>
          </w:p>
        </w:tc>
        <w:tc>
          <w:tcPr>
            <w:tcW w:w="4193" w:type="pct"/>
            <w:gridSpan w:val="3"/>
          </w:tcPr>
          <w:p w14:paraId="007503A0" w14:textId="4F13023D" w:rsidR="00337D6C" w:rsidRPr="000A3311" w:rsidRDefault="00581AA0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="00BE603F">
              <w:rPr>
                <w:rFonts w:hint="eastAsia"/>
                <w:sz w:val="21"/>
                <w:szCs w:val="21"/>
                <w:lang w:eastAsia="zh-CN"/>
              </w:rPr>
              <w:t>不要填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 w14:paraId="79AC5988" w14:textId="2EBC900B" w:rsidR="003C3ECD" w:rsidRPr="000C4900" w:rsidRDefault="00581AA0" w:rsidP="00ED2BBD">
      <w:pPr>
        <w:pStyle w:val="a0"/>
        <w:spacing w:after="100" w:afterAutospacing="1" w:line="276" w:lineRule="auto"/>
        <w:rPr>
          <w:i/>
          <w:color w:val="FF0000"/>
          <w:sz w:val="18"/>
          <w:szCs w:val="18"/>
          <w:lang w:eastAsia="zh-CN"/>
        </w:rPr>
      </w:pPr>
      <w:r>
        <w:rPr>
          <w:rStyle w:val="10"/>
          <w:rFonts w:hint="eastAsia"/>
          <w:lang w:eastAsia="zh-CN"/>
        </w:rPr>
        <w:t>简答题</w:t>
      </w:r>
    </w:p>
    <w:p w14:paraId="2D894E7A" w14:textId="079471DE" w:rsidR="00E23AA4" w:rsidRDefault="001F4DDE" w:rsidP="00E23AA4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 w:rsidR="00E23AA4" w:rsidRPr="00E23AA4">
        <w:rPr>
          <w:rFonts w:hint="eastAsia"/>
          <w:lang w:eastAsia="zh-CN"/>
        </w:rPr>
        <w:t>分析抽象类和接口的区别</w:t>
      </w:r>
      <w:r w:rsidR="00E23AA4" w:rsidRPr="00E23AA4">
        <w:rPr>
          <w:rFonts w:hint="eastAsia"/>
          <w:lang w:eastAsia="zh-CN"/>
        </w:rPr>
        <w:t>,</w:t>
      </w:r>
      <w:r w:rsidR="00E23AA4" w:rsidRPr="00E23AA4">
        <w:rPr>
          <w:rFonts w:hint="eastAsia"/>
          <w:lang w:eastAsia="zh-CN"/>
        </w:rPr>
        <w:t>说明抽象类和接口的作用</w:t>
      </w:r>
    </w:p>
    <w:p w14:paraId="64E1196E" w14:textId="11A311E3" w:rsidR="00E23AA4" w:rsidRDefault="00E23AA4" w:rsidP="00E23AA4">
      <w:pPr>
        <w:pStyle w:val="a0"/>
        <w:spacing w:line="276" w:lineRule="auto"/>
        <w:rPr>
          <w:lang w:eastAsia="zh-CN"/>
        </w:rPr>
      </w:pPr>
      <w:r w:rsidRPr="00E23AA4">
        <w:rPr>
          <w:rFonts w:hint="eastAsia"/>
          <w:lang w:eastAsia="zh-CN"/>
        </w:rPr>
        <w:t>接口是公开的，里面不能有私有的方法或变量，是用于让别人使用的，而抽象类是可以有私有方法或私有变量的，</w:t>
      </w:r>
      <w:r w:rsidRPr="00E23AA4">
        <w:rPr>
          <w:lang w:eastAsia="zh-CN"/>
        </w:rPr>
        <w:br/>
      </w:r>
      <w:r w:rsidRPr="00E23AA4">
        <w:rPr>
          <w:lang w:eastAsia="zh-CN"/>
        </w:rPr>
        <w:br/>
      </w:r>
      <w:r w:rsidRPr="00E23AA4">
        <w:rPr>
          <w:rFonts w:hint="eastAsia"/>
          <w:lang w:eastAsia="zh-CN"/>
        </w:rPr>
        <w:t>另外，实现接口的一定要实现接口里定义的所有方法，而实现抽象类可以有选择地重写需要用到的方法，一般的应用里，最顶级的是接口，然后是抽象类实现接口，最后才到具体类实现。</w:t>
      </w:r>
      <w:r w:rsidRPr="00E23AA4">
        <w:rPr>
          <w:lang w:eastAsia="zh-CN"/>
        </w:rPr>
        <w:br/>
      </w:r>
      <w:r w:rsidRPr="00E23AA4">
        <w:rPr>
          <w:lang w:eastAsia="zh-CN"/>
        </w:rPr>
        <w:br/>
      </w:r>
      <w:r w:rsidRPr="00E23AA4">
        <w:rPr>
          <w:rFonts w:hint="eastAsia"/>
          <w:lang w:eastAsia="zh-CN"/>
        </w:rPr>
        <w:t>还有，接口可以实现多重继承，而一个类只能继承一个超类，但可以通过继承多个接口实现多重继承，接口还有标识（里面没有任何方法，如</w:t>
      </w:r>
      <w:r w:rsidRPr="00E23AA4">
        <w:rPr>
          <w:rFonts w:hint="eastAsia"/>
          <w:lang w:eastAsia="zh-CN"/>
        </w:rPr>
        <w:t>Remote</w:t>
      </w:r>
      <w:r w:rsidRPr="00E23AA4">
        <w:rPr>
          <w:rFonts w:hint="eastAsia"/>
          <w:lang w:eastAsia="zh-CN"/>
        </w:rPr>
        <w:t>接口）和数据共享（里面的变量全是常量）的作用</w:t>
      </w:r>
      <w:r w:rsidRPr="00E23AA4">
        <w:rPr>
          <w:rFonts w:hint="eastAsia"/>
          <w:lang w:eastAsia="zh-CN"/>
        </w:rPr>
        <w:t>.</w:t>
      </w:r>
    </w:p>
    <w:p w14:paraId="37F1E8B0" w14:textId="281A7771" w:rsidR="00E23AA4" w:rsidRDefault="00E23AA4" w:rsidP="00E23AA4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什么是泛型？泛型有什么作用</w:t>
      </w:r>
    </w:p>
    <w:p w14:paraId="1A64EC37" w14:textId="1AB078DB" w:rsidR="004F0A67" w:rsidRDefault="004F0A67" w:rsidP="00E23AA4">
      <w:pPr>
        <w:pStyle w:val="a0"/>
        <w:spacing w:line="276" w:lineRule="auto"/>
        <w:rPr>
          <w:lang w:eastAsia="zh-CN"/>
        </w:rPr>
      </w:pPr>
      <w:r w:rsidRPr="004F0A67">
        <w:rPr>
          <w:rFonts w:hint="eastAsia"/>
          <w:lang w:eastAsia="zh-CN"/>
        </w:rPr>
        <w:t>泛型：就是一种不确定的数据类型。</w:t>
      </w:r>
    </w:p>
    <w:p w14:paraId="64BD8CD2" w14:textId="4169808D" w:rsidR="00E23AA4" w:rsidRPr="00E23AA4" w:rsidRDefault="00E23AA4" w:rsidP="00E23AA4">
      <w:pPr>
        <w:pStyle w:val="a0"/>
        <w:spacing w:line="276" w:lineRule="auto"/>
        <w:rPr>
          <w:lang w:eastAsia="zh-CN"/>
        </w:rPr>
      </w:pPr>
      <w:r w:rsidRPr="00E23AA4">
        <w:rPr>
          <w:iCs/>
          <w:lang w:eastAsia="zh-CN"/>
        </w:rPr>
        <w:t>类型的参数化，就是可以把类型像方法的参数那样传递。</w:t>
      </w:r>
    </w:p>
    <w:p w14:paraId="56D04A26" w14:textId="693BB5C0" w:rsidR="00E23AA4" w:rsidRDefault="00E23AA4" w:rsidP="00E23AA4">
      <w:pPr>
        <w:pStyle w:val="ae"/>
        <w:spacing w:before="0" w:beforeAutospacing="0" w:after="240" w:afterAutospacing="0" w:line="390" w:lineRule="atLeast"/>
        <w:rPr>
          <w:rFonts w:ascii="Times New Roman" w:hAnsi="Times New Roman" w:cs="Times New Roman"/>
          <w:iCs/>
          <w:color w:val="000000" w:themeColor="text1"/>
          <w:kern w:val="1"/>
        </w:rPr>
      </w:pPr>
      <w:r w:rsidRPr="00E23AA4">
        <w:rPr>
          <w:rFonts w:ascii="Times New Roman" w:hAnsi="Times New Roman" w:cs="Times New Roman"/>
          <w:iCs/>
          <w:color w:val="000000" w:themeColor="text1"/>
          <w:kern w:val="1"/>
        </w:rPr>
        <w:t>泛型使编译器可以在编译期间对类型进行检查以提高类型安全，减少运行时由于对象类型不匹配引发的异常。</w:t>
      </w:r>
    </w:p>
    <w:p w14:paraId="32B88335" w14:textId="0079CB8F" w:rsidR="004F0A67" w:rsidRPr="004F0A67" w:rsidRDefault="004F0A67" w:rsidP="004F0A67">
      <w:pPr>
        <w:pStyle w:val="a0"/>
        <w:spacing w:line="276" w:lineRule="auto"/>
        <w:rPr>
          <w:iCs/>
          <w:lang w:eastAsia="zh-CN"/>
        </w:rPr>
      </w:pPr>
      <w:r w:rsidRPr="004F0A67">
        <w:rPr>
          <w:iCs/>
          <w:lang w:eastAsia="zh-CN"/>
        </w:rPr>
        <w:t>省略了强转的代码。</w:t>
      </w:r>
    </w:p>
    <w:p w14:paraId="1BAA4554" w14:textId="4285F525" w:rsidR="00E23AA4" w:rsidRPr="004F0A67" w:rsidRDefault="00E23AA4" w:rsidP="004F0A67">
      <w:pPr>
        <w:pStyle w:val="ae"/>
        <w:spacing w:before="0" w:beforeAutospacing="0" w:after="240" w:afterAutospacing="0" w:line="390" w:lineRule="atLeast"/>
        <w:rPr>
          <w:rFonts w:ascii="Times New Roman" w:hAnsi="Times New Roman" w:cs="Times New Roman"/>
          <w:color w:val="000000" w:themeColor="text1"/>
          <w:kern w:val="1"/>
        </w:rPr>
      </w:pPr>
      <w:r w:rsidRPr="00E23AA4">
        <w:rPr>
          <w:rFonts w:ascii="Times New Roman" w:hAnsi="Times New Roman" w:cs="Times New Roman"/>
          <w:iCs/>
          <w:color w:val="000000" w:themeColor="text1"/>
          <w:kern w:val="1"/>
        </w:rPr>
        <w:t>泛型方法，算法的复用</w:t>
      </w:r>
    </w:p>
    <w:p w14:paraId="3481840E" w14:textId="6D27DE55" w:rsidR="0016795E" w:rsidRPr="003A1613" w:rsidRDefault="00581AA0" w:rsidP="00E23AA4">
      <w:pPr>
        <w:pStyle w:val="a0"/>
        <w:spacing w:line="276" w:lineRule="auto"/>
        <w:rPr>
          <w:rFonts w:ascii="黑体" w:eastAsia="黑体" w:hAnsi="黑体"/>
          <w:lang w:eastAsia="zh-CN"/>
        </w:rPr>
      </w:pPr>
      <w:r>
        <w:rPr>
          <w:rStyle w:val="10"/>
          <w:rFonts w:hint="eastAsia"/>
          <w:lang w:eastAsia="zh-CN"/>
        </w:rPr>
        <w:t>编程题</w:t>
      </w:r>
    </w:p>
    <w:p w14:paraId="67B3EC8B" w14:textId="06E1C812" w:rsidR="000A3311" w:rsidRDefault="001F4DDE" w:rsidP="00ED2BBD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题目</w:t>
      </w:r>
    </w:p>
    <w:p w14:paraId="1EC50A92" w14:textId="3B54A742" w:rsidR="00F34C6D" w:rsidRDefault="004F0A67" w:rsidP="00ED2BBD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自行定义一个泛型类，尝试写出代码</w:t>
      </w:r>
    </w:p>
    <w:p w14:paraId="22304F93" w14:textId="404E07AC" w:rsidR="00ED2BBD" w:rsidRDefault="00ED2BBD" w:rsidP="00ED2BBD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 xml:space="preserve">Code: </w:t>
      </w:r>
      <w:r w:rsidR="007A47AE">
        <w:rPr>
          <w:lang w:eastAsia="zh-CN"/>
        </w:rPr>
        <w:t>G</w:t>
      </w:r>
      <w:r w:rsidR="007A47AE">
        <w:rPr>
          <w:rFonts w:hint="eastAsia"/>
          <w:lang w:eastAsia="zh-CN"/>
        </w:rPr>
        <w:t>eneric.</w:t>
      </w:r>
      <w:r w:rsidR="007A47AE">
        <w:rPr>
          <w:lang w:eastAsia="zh-CN"/>
        </w:rPr>
        <w:t>java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4C6D" w14:paraId="6DD992C3" w14:textId="77777777" w:rsidTr="00C82E65">
        <w:trPr>
          <w:trHeight w:val="6811"/>
        </w:trPr>
        <w:tc>
          <w:tcPr>
            <w:tcW w:w="9736" w:type="dxa"/>
          </w:tcPr>
          <w:p w14:paraId="342AB8BA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ouc.cs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5FD88B7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14:paraId="4A72C9D1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Generic&lt;T&gt; {</w:t>
            </w:r>
          </w:p>
          <w:p w14:paraId="30B54200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T </w:t>
            </w:r>
            <w:r>
              <w:rPr>
                <w:rFonts w:ascii="Consolas" w:hAnsi="Consolas" w:cs="Consolas"/>
                <w:color w:val="0000C0"/>
              </w:rPr>
              <w:t>obj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4B1C322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14:paraId="2297AD9E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getObj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FEC5E11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obj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9E17996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A0226F0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14:paraId="3F9CAEE9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setObj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T </w:t>
            </w:r>
            <w:proofErr w:type="spellStart"/>
            <w:r>
              <w:rPr>
                <w:rFonts w:ascii="Consolas" w:hAnsi="Consolas" w:cs="Consolas"/>
                <w:color w:val="6A3E3E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8EF05DF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obj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obj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4C12511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0B7A3C5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0125E96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7BC365CC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Generic&lt;String&gt;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genericA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Generic&lt;String</w:t>
            </w:r>
            <w:proofErr w:type="gramStart"/>
            <w:r>
              <w:rPr>
                <w:rFonts w:ascii="Consolas" w:hAnsi="Consolas" w:cs="Consolas"/>
                <w:color w:val="00000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254F7E" w14:textId="43077C6D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genericA</w:t>
            </w:r>
            <w:r>
              <w:rPr>
                <w:rFonts w:ascii="Consolas" w:hAnsi="Consolas" w:cs="Consolas"/>
                <w:color w:val="000000"/>
              </w:rPr>
              <w:t>.setObj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 w:rsidR="00DC40BC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="00DC40BC">
              <w:rPr>
                <w:rFonts w:ascii="Consolas" w:hAnsi="Consolas" w:cs="Consolas" w:hint="eastAsia"/>
                <w:color w:val="2A00FF"/>
              </w:rPr>
              <w:t>chenyang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6740C2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genericA</w:t>
            </w:r>
            <w:r>
              <w:rPr>
                <w:rFonts w:ascii="Consolas" w:hAnsi="Consolas" w:cs="Consolas"/>
                <w:color w:val="000000"/>
              </w:rPr>
              <w:t>.getObj</w:t>
            </w:r>
            <w:proofErr w:type="spellEnd"/>
            <w:r>
              <w:rPr>
                <w:rFonts w:ascii="Consolas" w:hAnsi="Consolas" w:cs="Consolas"/>
                <w:color w:val="000000"/>
              </w:rPr>
              <w:t>());</w:t>
            </w:r>
          </w:p>
          <w:p w14:paraId="602C1DDA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Generic&lt;Integer&gt; </w:t>
            </w:r>
            <w:proofErr w:type="spellStart"/>
            <w:r>
              <w:rPr>
                <w:rFonts w:ascii="Consolas" w:hAnsi="Consolas" w:cs="Consolas"/>
                <w:color w:val="6A3E3E"/>
              </w:rPr>
              <w:t>genericB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Generic&lt;Integer</w:t>
            </w:r>
            <w:proofErr w:type="gramStart"/>
            <w:r>
              <w:rPr>
                <w:rFonts w:ascii="Consolas" w:hAnsi="Consolas" w:cs="Consolas"/>
                <w:color w:val="00000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7822A0F" w14:textId="74D34CB8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genericB</w:t>
            </w:r>
            <w:r w:rsidR="00DC40BC">
              <w:rPr>
                <w:rFonts w:ascii="Consolas" w:hAnsi="Consolas" w:cs="Consolas"/>
                <w:color w:val="000000"/>
              </w:rPr>
              <w:t>.setObj</w:t>
            </w:r>
            <w:proofErr w:type="spellEnd"/>
            <w:r w:rsidR="00DC40BC">
              <w:rPr>
                <w:rFonts w:ascii="Consolas" w:hAnsi="Consolas" w:cs="Consolas"/>
                <w:color w:val="000000"/>
              </w:rPr>
              <w:t>(19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945092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genericB</w:t>
            </w:r>
            <w:r>
              <w:rPr>
                <w:rFonts w:ascii="Consolas" w:hAnsi="Consolas" w:cs="Consolas"/>
                <w:color w:val="000000"/>
              </w:rPr>
              <w:t>.getObj</w:t>
            </w:r>
            <w:proofErr w:type="spellEnd"/>
            <w:r>
              <w:rPr>
                <w:rFonts w:ascii="Consolas" w:hAnsi="Consolas" w:cs="Consolas"/>
                <w:color w:val="000000"/>
              </w:rPr>
              <w:t>());</w:t>
            </w:r>
          </w:p>
          <w:p w14:paraId="0FE3EA0D" w14:textId="77777777" w:rsidR="007A47AE" w:rsidRDefault="007A47AE" w:rsidP="007A47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D309614" w14:textId="77777777" w:rsidR="00F34C6D" w:rsidRDefault="007A47AE" w:rsidP="00637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6BFA487E" w14:textId="77777777" w:rsidR="00C82E65" w:rsidRDefault="00C82E65" w:rsidP="00637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</w:rPr>
            </w:pPr>
          </w:p>
          <w:p w14:paraId="74343777" w14:textId="77777777" w:rsidR="00C82E65" w:rsidRDefault="00C82E65" w:rsidP="00637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</w:rPr>
              <w:t>chenyang</w:t>
            </w:r>
            <w:proofErr w:type="spellEnd"/>
          </w:p>
          <w:p w14:paraId="3F8F0C59" w14:textId="5B66859F" w:rsidR="00C82E65" w:rsidRPr="006371D3" w:rsidRDefault="00C82E65" w:rsidP="00637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  <w:color w:val="000000"/>
              </w:rPr>
              <w:t>19</w:t>
            </w:r>
            <w:bookmarkStart w:id="0" w:name="_GoBack"/>
            <w:bookmarkEnd w:id="0"/>
          </w:p>
        </w:tc>
      </w:tr>
    </w:tbl>
    <w:p w14:paraId="58C78125" w14:textId="185B5F89" w:rsidR="00D506E9" w:rsidRDefault="00F34C6D" w:rsidP="00ED2BBD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题目</w:t>
      </w:r>
    </w:p>
    <w:p w14:paraId="046CD4E1" w14:textId="47C75FC0" w:rsidR="00F34C6D" w:rsidRDefault="004F0A67" w:rsidP="00ED2BBD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>练习泛型化集合类型基于通配符的遍历方法。</w:t>
      </w:r>
    </w:p>
    <w:p w14:paraId="5153E9DE" w14:textId="6B578732" w:rsidR="00F34C6D" w:rsidRPr="00ED2BBD" w:rsidRDefault="00F34C6D" w:rsidP="00ED2BBD">
      <w:pPr>
        <w:pStyle w:val="a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>Code:</w:t>
      </w:r>
      <w:r w:rsidR="00A672E0">
        <w:rPr>
          <w:lang w:eastAsia="zh-CN"/>
        </w:rPr>
        <w:t>VectorTraverse.java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4C6D" w14:paraId="6DB1E7E6" w14:textId="77777777" w:rsidTr="00F34C6D">
        <w:tc>
          <w:tcPr>
            <w:tcW w:w="9736" w:type="dxa"/>
          </w:tcPr>
          <w:p w14:paraId="63376432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bookmarkStart w:id="1" w:name="OLE_LINK8"/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ouc.cs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F0BC853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14:paraId="62110326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</w:rPr>
              <w:t>.Vector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1B2B154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14:paraId="7F49CC43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VectorTraverse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D2E23FE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overview(Vector&lt;?&gt; </w:t>
            </w:r>
            <w:proofErr w:type="gramStart"/>
            <w:r>
              <w:rPr>
                <w:rFonts w:ascii="Consolas" w:hAnsi="Consolas" w:cs="Consolas"/>
                <w:color w:val="6A3E3E"/>
              </w:rPr>
              <w:t>vector</w:t>
            </w:r>
            <w:r>
              <w:rPr>
                <w:rFonts w:ascii="Consolas" w:hAnsi="Consolas" w:cs="Consolas"/>
                <w:color w:val="000000"/>
              </w:rPr>
              <w:t>){</w:t>
            </w:r>
            <w:proofErr w:type="gramEnd"/>
          </w:p>
          <w:p w14:paraId="7E27B8A3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Object </w:t>
            </w:r>
            <w:r>
              <w:rPr>
                <w:rFonts w:ascii="Consolas" w:hAnsi="Consolas" w:cs="Consolas"/>
                <w:color w:val="6A3E3E"/>
              </w:rPr>
              <w:t>o</w:t>
            </w:r>
            <w:r>
              <w:rPr>
                <w:rFonts w:ascii="Consolas" w:hAnsi="Consolas" w:cs="Consolas"/>
                <w:color w:val="000000"/>
              </w:rPr>
              <w:t>:</w:t>
            </w:r>
            <w:r>
              <w:rPr>
                <w:rFonts w:ascii="Consolas" w:hAnsi="Consolas" w:cs="Consolas"/>
                <w:color w:val="6A3E3E"/>
              </w:rPr>
              <w:t>vector</w:t>
            </w:r>
            <w:r>
              <w:rPr>
                <w:rFonts w:ascii="Consolas" w:hAnsi="Consolas" w:cs="Consolas"/>
                <w:color w:val="000000"/>
              </w:rPr>
              <w:t>){</w:t>
            </w:r>
          </w:p>
          <w:p w14:paraId="54E33E99" w14:textId="0C6B5E51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="00C82E65">
              <w:rPr>
                <w:rFonts w:ascii="Consolas" w:hAnsi="Consolas" w:cs="Consolas"/>
                <w:color w:val="00000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E55750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55368D5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BE9AC3E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E81798C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7820E472" w14:textId="74AB4B83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Vector&lt;Integer&gt; </w:t>
            </w:r>
            <w:r w:rsidR="00380E74">
              <w:rPr>
                <w:rFonts w:ascii="Consolas" w:hAnsi="Consolas" w:cs="Consolas"/>
                <w:color w:val="6A3E3E"/>
              </w:rPr>
              <w:t>v</w:t>
            </w:r>
            <w:r>
              <w:rPr>
                <w:rFonts w:ascii="Consolas" w:hAnsi="Consolas" w:cs="Consolas"/>
                <w:color w:val="6A3E3E"/>
              </w:rPr>
              <w:t>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Vector&lt;</w:t>
            </w:r>
            <w:proofErr w:type="gramStart"/>
            <w:r>
              <w:rPr>
                <w:rFonts w:ascii="Consolas" w:hAnsi="Consolas" w:cs="Consolas"/>
                <w:color w:val="00000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E8DB88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=0;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&lt;9;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++){</w:t>
            </w:r>
          </w:p>
          <w:p w14:paraId="203ABC76" w14:textId="51AC35CE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="00380E74">
              <w:rPr>
                <w:rFonts w:ascii="Consolas" w:hAnsi="Consolas" w:cs="Consolas"/>
                <w:color w:val="6A3E3E"/>
              </w:rPr>
              <w:t>v</w:t>
            </w:r>
            <w:proofErr w:type="gramStart"/>
            <w:r>
              <w:rPr>
                <w:rFonts w:ascii="Consolas" w:hAnsi="Consolas" w:cs="Consolas"/>
                <w:color w:val="6A3E3E"/>
              </w:rPr>
              <w:t>1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00"/>
                <w:u w:val="single"/>
              </w:rPr>
              <w:t>addElement</w:t>
            </w:r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5CBC5C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8B2BF74" w14:textId="3B316F40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Vector&lt;Character&gt; </w:t>
            </w:r>
            <w:r w:rsidR="00380E74">
              <w:rPr>
                <w:rFonts w:ascii="Consolas" w:hAnsi="Consolas" w:cs="Consolas"/>
                <w:color w:val="6A3E3E"/>
              </w:rPr>
              <w:t>v</w:t>
            </w:r>
            <w:r>
              <w:rPr>
                <w:rFonts w:ascii="Consolas" w:hAnsi="Consolas" w:cs="Consolas"/>
                <w:color w:val="6A3E3E"/>
              </w:rPr>
              <w:t>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Vector&lt;</w:t>
            </w:r>
            <w:proofErr w:type="gramStart"/>
            <w:r>
              <w:rPr>
                <w:rFonts w:ascii="Consolas" w:hAnsi="Consolas" w:cs="Consolas"/>
                <w:color w:val="00000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67C186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</w:rPr>
              <w:t>char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2A00FF"/>
              </w:rPr>
              <w:t>'A'</w:t>
            </w:r>
            <w:r>
              <w:rPr>
                <w:rFonts w:ascii="Consolas" w:hAnsi="Consolas" w:cs="Consolas"/>
                <w:color w:val="000000"/>
              </w:rPr>
              <w:t>;</w:t>
            </w:r>
            <w:proofErr w:type="spellStart"/>
            <w:r>
              <w:rPr>
                <w:rFonts w:ascii="Consolas" w:hAnsi="Consolas" w:cs="Consolas"/>
                <w:color w:val="6A3E3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&lt;</w:t>
            </w:r>
            <w:r>
              <w:rPr>
                <w:rFonts w:ascii="Consolas" w:hAnsi="Consolas" w:cs="Consolas"/>
                <w:color w:val="2A00FF"/>
              </w:rPr>
              <w:t>'Z'</w:t>
            </w:r>
            <w:r>
              <w:rPr>
                <w:rFonts w:ascii="Consolas" w:hAnsi="Consolas" w:cs="Consolas"/>
                <w:color w:val="000000"/>
              </w:rPr>
              <w:t>;</w:t>
            </w:r>
            <w:proofErr w:type="spellStart"/>
            <w:r>
              <w:rPr>
                <w:rFonts w:ascii="Consolas" w:hAnsi="Consolas" w:cs="Consolas"/>
                <w:color w:val="6A3E3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++){</w:t>
            </w:r>
          </w:p>
          <w:p w14:paraId="2377F93D" w14:textId="0E4AF45A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="00380E74">
              <w:rPr>
                <w:rFonts w:ascii="Consolas" w:hAnsi="Consolas" w:cs="Consolas"/>
                <w:color w:val="6A3E3E"/>
              </w:rPr>
              <w:t>v</w:t>
            </w:r>
            <w:r>
              <w:rPr>
                <w:rFonts w:ascii="Consolas" w:hAnsi="Consolas" w:cs="Consolas"/>
                <w:color w:val="6A3E3E"/>
              </w:rPr>
              <w:t>2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6A3E3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A15E8B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B4DBFA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VectorTraverse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vectorTraverse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VectorTraverse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67EBB9" w14:textId="47C8BB56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vectorTraverse</w:t>
            </w:r>
            <w:r>
              <w:rPr>
                <w:rFonts w:ascii="Consolas" w:hAnsi="Consolas" w:cs="Consolas"/>
                <w:color w:val="000000"/>
              </w:rPr>
              <w:t>.overview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 w:rsidR="00380E74">
              <w:rPr>
                <w:rFonts w:ascii="Consolas" w:hAnsi="Consolas" w:cs="Consolas"/>
                <w:color w:val="6A3E3E"/>
              </w:rPr>
              <w:t>v</w:t>
            </w:r>
            <w:r>
              <w:rPr>
                <w:rFonts w:ascii="Consolas" w:hAnsi="Consolas" w:cs="Consolas"/>
                <w:color w:val="6A3E3E"/>
              </w:rPr>
              <w:t>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CAF33F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E285F6" w14:textId="588ED9E5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</w:rPr>
              <w:t>vectorTraverse</w:t>
            </w:r>
            <w:r>
              <w:rPr>
                <w:rFonts w:ascii="Consolas" w:hAnsi="Consolas" w:cs="Consolas"/>
                <w:color w:val="000000"/>
              </w:rPr>
              <w:t>.overview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 w:rsidR="00380E74">
              <w:rPr>
                <w:rFonts w:ascii="Consolas" w:hAnsi="Consolas" w:cs="Consolas"/>
                <w:color w:val="6A3E3E"/>
              </w:rPr>
              <w:t>v</w:t>
            </w:r>
            <w:r>
              <w:rPr>
                <w:rFonts w:ascii="Consolas" w:hAnsi="Consolas" w:cs="Consolas"/>
                <w:color w:val="6A3E3E"/>
              </w:rPr>
              <w:t>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43A128C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2E65927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F71444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14:paraId="46D17282" w14:textId="77777777" w:rsidR="00A672E0" w:rsidRDefault="00A672E0" w:rsidP="00A67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bookmarkEnd w:id="1"/>
          <w:p w14:paraId="0E0E0A78" w14:textId="77777777" w:rsidR="00F34C6D" w:rsidRDefault="00F34C6D" w:rsidP="007A47AE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 w14:paraId="4BB4442E" w14:textId="77777777" w:rsidR="00C82E65" w:rsidRDefault="00C82E65" w:rsidP="007A47AE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 w14:paraId="4E6BF581" w14:textId="77777777" w:rsidR="00C82E65" w:rsidRDefault="00C82E65" w:rsidP="00C82E65">
            <w:pPr>
              <w:autoSpaceDE w:val="0"/>
              <w:autoSpaceDN w:val="0"/>
              <w:adjustRightInd w:val="0"/>
              <w:jc w:val="left"/>
            </w:pPr>
            <w:r>
              <w:t>012345678</w:t>
            </w:r>
          </w:p>
          <w:p w14:paraId="1EB62F1B" w14:textId="77777777" w:rsidR="00C82E65" w:rsidRDefault="00C82E65" w:rsidP="00C82E65">
            <w:pPr>
              <w:autoSpaceDE w:val="0"/>
              <w:autoSpaceDN w:val="0"/>
              <w:adjustRightInd w:val="0"/>
              <w:jc w:val="left"/>
            </w:pPr>
          </w:p>
          <w:p w14:paraId="7B044402" w14:textId="4E39DF19" w:rsidR="00C82E65" w:rsidRDefault="00C82E65" w:rsidP="00C82E6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>ABCDEFGHIJKLMNOPQRSTUVWXY</w:t>
            </w:r>
          </w:p>
        </w:tc>
      </w:tr>
    </w:tbl>
    <w:p w14:paraId="3C988F03" w14:textId="0EFA73A1" w:rsidR="00756A7C" w:rsidRPr="00ED2BBD" w:rsidRDefault="00756A7C" w:rsidP="007A47AE">
      <w:pPr>
        <w:pStyle w:val="a0"/>
        <w:spacing w:line="276" w:lineRule="auto"/>
        <w:rPr>
          <w:lang w:eastAsia="zh-CN"/>
        </w:rPr>
      </w:pPr>
    </w:p>
    <w:sectPr w:rsidR="00756A7C" w:rsidRPr="00ED2BBD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3198E" w14:textId="77777777" w:rsidR="0093751A" w:rsidRDefault="0093751A" w:rsidP="00F65695">
      <w:pPr>
        <w:pStyle w:val="a0"/>
      </w:pPr>
      <w:r>
        <w:separator/>
      </w:r>
    </w:p>
  </w:endnote>
  <w:endnote w:type="continuationSeparator" w:id="0">
    <w:p w14:paraId="13AE6C12" w14:textId="77777777" w:rsidR="0093751A" w:rsidRDefault="0093751A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jaVu Sans">
    <w:charset w:val="80"/>
    <w:family w:val="swiss"/>
    <w:pitch w:val="variable"/>
  </w:font>
  <w:font w:name="Lohit Hindi">
    <w:charset w:val="80"/>
    <w:family w:val="auto"/>
    <w:pitch w:val="variable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AE02F" w14:textId="77777777" w:rsidR="0093751A" w:rsidRDefault="0093751A" w:rsidP="00F65695">
      <w:pPr>
        <w:pStyle w:val="a0"/>
      </w:pPr>
      <w:r>
        <w:separator/>
      </w:r>
    </w:p>
  </w:footnote>
  <w:footnote w:type="continuationSeparator" w:id="0">
    <w:p w14:paraId="55B9C645" w14:textId="77777777" w:rsidR="0093751A" w:rsidRDefault="0093751A" w:rsidP="00F65695">
      <w:pPr>
        <w:pStyle w:val="a0"/>
      </w:pPr>
      <w:r>
        <w:continuationSeparator/>
      </w:r>
    </w:p>
  </w:footnote>
  <w:footnote w:id="1">
    <w:p w14:paraId="4BE38D66" w14:textId="79CBCB6B" w:rsidR="0016795E" w:rsidRPr="003A1613" w:rsidRDefault="0016795E" w:rsidP="000A3311">
      <w:pPr>
        <w:pStyle w:val="a0"/>
        <w:rPr>
          <w:color w:val="0070C0"/>
          <w:sz w:val="18"/>
          <w:szCs w:val="18"/>
        </w:rPr>
      </w:pPr>
      <w:r w:rsidRPr="003A1613">
        <w:rPr>
          <w:rStyle w:val="aa"/>
          <w:b/>
          <w:color w:val="0070C0"/>
          <w:sz w:val="18"/>
          <w:szCs w:val="18"/>
        </w:rPr>
        <w:footnoteRef/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事项（仔细阅读）</w:t>
      </w:r>
      <w:r w:rsidRPr="003A1613">
        <w:rPr>
          <w:color w:val="0070C0"/>
          <w:sz w:val="18"/>
          <w:szCs w:val="18"/>
        </w:rPr>
        <w:t>：电子版</w:t>
      </w:r>
      <w:r w:rsidRPr="003A1613">
        <w:rPr>
          <w:rFonts w:hint="eastAsia"/>
          <w:color w:val="0070C0"/>
          <w:sz w:val="18"/>
          <w:szCs w:val="18"/>
        </w:rPr>
        <w:t>提交到系统</w:t>
      </w:r>
      <w:r w:rsidRPr="003A1613">
        <w:rPr>
          <w:color w:val="0070C0"/>
          <w:sz w:val="18"/>
          <w:szCs w:val="18"/>
        </w:rPr>
        <w:t>，无需纸质版</w:t>
      </w:r>
      <w:r w:rsidRPr="003A1613">
        <w:rPr>
          <w:rFonts w:hint="eastAsia"/>
          <w:color w:val="0070C0"/>
          <w:sz w:val="18"/>
          <w:szCs w:val="18"/>
        </w:rPr>
        <w:t>（课后开放提交入口，会通过微信通知大家）</w:t>
      </w:r>
      <w:r w:rsidRPr="003A1613">
        <w:rPr>
          <w:color w:val="0070C0"/>
          <w:sz w:val="18"/>
          <w:szCs w:val="18"/>
        </w:rPr>
        <w:t>；</w:t>
      </w:r>
      <w:r w:rsidR="00581AA0">
        <w:rPr>
          <w:rFonts w:hint="eastAsia"/>
          <w:color w:val="0070C0"/>
          <w:sz w:val="18"/>
          <w:szCs w:val="18"/>
        </w:rPr>
        <w:t>作业</w:t>
      </w:r>
      <w:r w:rsidRPr="003A1613">
        <w:rPr>
          <w:color w:val="0070C0"/>
          <w:sz w:val="18"/>
          <w:szCs w:val="18"/>
        </w:rPr>
        <w:t>文件命名格式为</w:t>
      </w:r>
      <w:r w:rsidRPr="003A1613">
        <w:rPr>
          <w:color w:val="0070C0"/>
          <w:sz w:val="18"/>
          <w:szCs w:val="18"/>
        </w:rPr>
        <w:t>“</w:t>
      </w:r>
      <w:r w:rsidR="004D0633">
        <w:rPr>
          <w:rFonts w:hint="eastAsia"/>
          <w:color w:val="0070C0"/>
          <w:sz w:val="18"/>
          <w:szCs w:val="18"/>
          <w:lang w:eastAsia="zh-CN"/>
        </w:rPr>
        <w:t>2018-autumn-hw-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="00581AA0">
        <w:rPr>
          <w:rFonts w:hint="eastAsia"/>
          <w:color w:val="0070C0"/>
          <w:sz w:val="18"/>
          <w:szCs w:val="18"/>
          <w:lang w:eastAsia="zh-CN"/>
        </w:rPr>
        <w:t>-</w:t>
      </w:r>
      <w:r w:rsidR="00581AA0">
        <w:rPr>
          <w:rFonts w:hint="eastAsia"/>
          <w:color w:val="0070C0"/>
          <w:sz w:val="18"/>
          <w:szCs w:val="18"/>
          <w:lang w:eastAsia="zh-CN"/>
        </w:rPr>
        <w:t>完成时间（例如</w:t>
      </w:r>
      <w:r w:rsidR="00581AA0">
        <w:rPr>
          <w:rFonts w:hint="eastAsia"/>
          <w:color w:val="0070C0"/>
          <w:sz w:val="18"/>
          <w:szCs w:val="18"/>
          <w:lang w:eastAsia="zh-CN"/>
        </w:rPr>
        <w:t>20180918</w:t>
      </w:r>
      <w:r w:rsidR="00581AA0">
        <w:rPr>
          <w:rFonts w:hint="eastAsia"/>
          <w:color w:val="0070C0"/>
          <w:sz w:val="18"/>
          <w:szCs w:val="18"/>
          <w:lang w:eastAsia="zh-CN"/>
        </w:rPr>
        <w:t>）</w:t>
      </w:r>
      <w:r w:rsidRPr="003A1613">
        <w:rPr>
          <w:color w:val="0070C0"/>
          <w:sz w:val="18"/>
          <w:szCs w:val="18"/>
        </w:rPr>
        <w:t>.doc</w:t>
      </w:r>
      <w:r w:rsidR="00803CF8">
        <w:rPr>
          <w:color w:val="0070C0"/>
          <w:sz w:val="18"/>
          <w:szCs w:val="18"/>
        </w:rPr>
        <w:t>x</w:t>
      </w:r>
      <w:r w:rsidRPr="003A1613">
        <w:rPr>
          <w:color w:val="0070C0"/>
          <w:sz w:val="18"/>
          <w:szCs w:val="18"/>
        </w:rPr>
        <w:t>”</w:t>
      </w:r>
      <w:r w:rsidRPr="003A1613">
        <w:rPr>
          <w:color w:val="0070C0"/>
          <w:sz w:val="18"/>
          <w:szCs w:val="18"/>
        </w:rPr>
        <w:t>；</w:t>
      </w:r>
      <w:r w:rsidR="00D30B49" w:rsidRPr="003A1613">
        <w:rPr>
          <w:rFonts w:hint="eastAsia"/>
          <w:color w:val="0070C0"/>
          <w:sz w:val="18"/>
          <w:szCs w:val="18"/>
        </w:rPr>
        <w:t>不能更改</w:t>
      </w:r>
      <w:r w:rsidR="00581AA0">
        <w:rPr>
          <w:rFonts w:hint="eastAsia"/>
          <w:color w:val="0070C0"/>
          <w:sz w:val="18"/>
          <w:szCs w:val="18"/>
        </w:rPr>
        <w:t>作业</w:t>
      </w:r>
      <w:r w:rsidR="00D30B49" w:rsidRPr="003A1613">
        <w:rPr>
          <w:rFonts w:hint="eastAsia"/>
          <w:color w:val="0070C0"/>
          <w:sz w:val="18"/>
          <w:szCs w:val="18"/>
        </w:rPr>
        <w:t>报告格式和删除格式中的文字，</w:t>
      </w:r>
      <w:r w:rsidRPr="003A1613">
        <w:rPr>
          <w:color w:val="0070C0"/>
          <w:sz w:val="18"/>
          <w:szCs w:val="18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</w:rPr>
        <w:t>；</w:t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14C01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F1"/>
    <w:rsid w:val="00011925"/>
    <w:rsid w:val="00024741"/>
    <w:rsid w:val="0005221E"/>
    <w:rsid w:val="000A3311"/>
    <w:rsid w:val="000B2E23"/>
    <w:rsid w:val="000B5BCE"/>
    <w:rsid w:val="000C4900"/>
    <w:rsid w:val="000D0842"/>
    <w:rsid w:val="00101F0E"/>
    <w:rsid w:val="00156FC2"/>
    <w:rsid w:val="0016795E"/>
    <w:rsid w:val="001B2086"/>
    <w:rsid w:val="001F4DDE"/>
    <w:rsid w:val="00277086"/>
    <w:rsid w:val="002C7702"/>
    <w:rsid w:val="002D3205"/>
    <w:rsid w:val="00312F40"/>
    <w:rsid w:val="00337D6C"/>
    <w:rsid w:val="00380E74"/>
    <w:rsid w:val="003A1613"/>
    <w:rsid w:val="003A2178"/>
    <w:rsid w:val="003B1779"/>
    <w:rsid w:val="003B5A72"/>
    <w:rsid w:val="003C399D"/>
    <w:rsid w:val="003C3ECD"/>
    <w:rsid w:val="003C7ED1"/>
    <w:rsid w:val="003D1EA0"/>
    <w:rsid w:val="00434E7E"/>
    <w:rsid w:val="00443302"/>
    <w:rsid w:val="00481ACA"/>
    <w:rsid w:val="004874F3"/>
    <w:rsid w:val="004D0633"/>
    <w:rsid w:val="004F0A67"/>
    <w:rsid w:val="00567B50"/>
    <w:rsid w:val="00581AA0"/>
    <w:rsid w:val="005C62B1"/>
    <w:rsid w:val="00622A5C"/>
    <w:rsid w:val="006371D3"/>
    <w:rsid w:val="006372FE"/>
    <w:rsid w:val="00646287"/>
    <w:rsid w:val="006727D6"/>
    <w:rsid w:val="00686F10"/>
    <w:rsid w:val="006B3593"/>
    <w:rsid w:val="006B575E"/>
    <w:rsid w:val="0072547D"/>
    <w:rsid w:val="00726346"/>
    <w:rsid w:val="007368EE"/>
    <w:rsid w:val="00756A7C"/>
    <w:rsid w:val="007745E6"/>
    <w:rsid w:val="00774F9F"/>
    <w:rsid w:val="00797BEA"/>
    <w:rsid w:val="007A47AE"/>
    <w:rsid w:val="007B180A"/>
    <w:rsid w:val="007C0077"/>
    <w:rsid w:val="007C75FE"/>
    <w:rsid w:val="007E5F20"/>
    <w:rsid w:val="00800BED"/>
    <w:rsid w:val="00803CF8"/>
    <w:rsid w:val="00812947"/>
    <w:rsid w:val="00845B70"/>
    <w:rsid w:val="008625E5"/>
    <w:rsid w:val="008F43BE"/>
    <w:rsid w:val="008F5770"/>
    <w:rsid w:val="00905299"/>
    <w:rsid w:val="00927604"/>
    <w:rsid w:val="0093751A"/>
    <w:rsid w:val="009F2422"/>
    <w:rsid w:val="00A20A4F"/>
    <w:rsid w:val="00A3521A"/>
    <w:rsid w:val="00A672E0"/>
    <w:rsid w:val="00A87B4F"/>
    <w:rsid w:val="00B57766"/>
    <w:rsid w:val="00B644D8"/>
    <w:rsid w:val="00BD142A"/>
    <w:rsid w:val="00BE603F"/>
    <w:rsid w:val="00BF26BA"/>
    <w:rsid w:val="00C5625A"/>
    <w:rsid w:val="00C61FE9"/>
    <w:rsid w:val="00C64D05"/>
    <w:rsid w:val="00C75855"/>
    <w:rsid w:val="00C82E65"/>
    <w:rsid w:val="00CA3440"/>
    <w:rsid w:val="00CA3FEA"/>
    <w:rsid w:val="00CC1304"/>
    <w:rsid w:val="00CC3944"/>
    <w:rsid w:val="00D101D5"/>
    <w:rsid w:val="00D30B49"/>
    <w:rsid w:val="00D506E9"/>
    <w:rsid w:val="00D90729"/>
    <w:rsid w:val="00DA07BE"/>
    <w:rsid w:val="00DC40BC"/>
    <w:rsid w:val="00DC4DCB"/>
    <w:rsid w:val="00E05944"/>
    <w:rsid w:val="00E23AA4"/>
    <w:rsid w:val="00E41FE5"/>
    <w:rsid w:val="00E65248"/>
    <w:rsid w:val="00E67E78"/>
    <w:rsid w:val="00E735FE"/>
    <w:rsid w:val="00E8056F"/>
    <w:rsid w:val="00E85874"/>
    <w:rsid w:val="00E91EE8"/>
    <w:rsid w:val="00EB35A7"/>
    <w:rsid w:val="00EC6AE5"/>
    <w:rsid w:val="00ED2BBD"/>
    <w:rsid w:val="00ED4EF1"/>
    <w:rsid w:val="00F0535C"/>
    <w:rsid w:val="00F34C6D"/>
    <w:rsid w:val="00F613C2"/>
    <w:rsid w:val="00F65695"/>
    <w:rsid w:val="00F837D4"/>
    <w:rsid w:val="00F97409"/>
    <w:rsid w:val="00FD0DC1"/>
    <w:rsid w:val="00FD377E"/>
    <w:rsid w:val="00FE46DE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51BCC049-C99E-4003-9F7D-C2EF0447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黑体" w:eastAsia="黑体" w:hAnsi="黑体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黑体" w:eastAsia="黑体" w:hAnsi="黑体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59"/>
    <w:rsid w:val="00337D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F65695"/>
    <w:rPr>
      <w:rFonts w:ascii="黑体" w:eastAsia="黑体" w:hAnsi="黑体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  <w:style w:type="paragraph" w:customStyle="1" w:styleId="p2">
    <w:name w:val="p2"/>
    <w:basedOn w:val="a"/>
    <w:rsid w:val="001F4DDE"/>
    <w:pPr>
      <w:widowControl/>
      <w:jc w:val="left"/>
    </w:pPr>
    <w:rPr>
      <w:rFonts w:ascii="Monaco" w:hAnsi="Monaco"/>
      <w:sz w:val="17"/>
      <w:szCs w:val="17"/>
    </w:rPr>
  </w:style>
  <w:style w:type="paragraph" w:customStyle="1" w:styleId="p3">
    <w:name w:val="p3"/>
    <w:basedOn w:val="a"/>
    <w:rsid w:val="001F4DDE"/>
    <w:pPr>
      <w:widowControl/>
      <w:jc w:val="left"/>
    </w:pPr>
    <w:rPr>
      <w:rFonts w:ascii="Monaco" w:hAnsi="Monaco"/>
      <w:color w:val="4F76CB"/>
      <w:sz w:val="17"/>
      <w:szCs w:val="17"/>
    </w:rPr>
  </w:style>
  <w:style w:type="paragraph" w:customStyle="1" w:styleId="p4">
    <w:name w:val="p4"/>
    <w:basedOn w:val="a"/>
    <w:rsid w:val="001F4DDE"/>
    <w:pPr>
      <w:widowControl/>
      <w:jc w:val="left"/>
    </w:pPr>
    <w:rPr>
      <w:rFonts w:ascii="Monaco" w:hAnsi="Monaco"/>
      <w:color w:val="931A68"/>
      <w:sz w:val="17"/>
      <w:szCs w:val="17"/>
    </w:rPr>
  </w:style>
  <w:style w:type="paragraph" w:customStyle="1" w:styleId="p5">
    <w:name w:val="p5"/>
    <w:basedOn w:val="a"/>
    <w:rsid w:val="001F4DDE"/>
    <w:pPr>
      <w:widowControl/>
      <w:jc w:val="left"/>
    </w:pPr>
    <w:rPr>
      <w:rFonts w:ascii="Monaco" w:hAnsi="Monaco"/>
      <w:color w:val="4E9072"/>
      <w:sz w:val="17"/>
      <w:szCs w:val="17"/>
    </w:rPr>
  </w:style>
  <w:style w:type="character" w:customStyle="1" w:styleId="s2">
    <w:name w:val="s2"/>
    <w:basedOn w:val="a1"/>
    <w:rsid w:val="001F4DDE"/>
    <w:rPr>
      <w:color w:val="91AFCB"/>
    </w:rPr>
  </w:style>
  <w:style w:type="character" w:customStyle="1" w:styleId="s3">
    <w:name w:val="s3"/>
    <w:basedOn w:val="a1"/>
    <w:rsid w:val="001F4DDE"/>
    <w:rPr>
      <w:u w:val="single"/>
    </w:rPr>
  </w:style>
  <w:style w:type="character" w:customStyle="1" w:styleId="s4">
    <w:name w:val="s4"/>
    <w:basedOn w:val="a1"/>
    <w:rsid w:val="001F4DDE"/>
    <w:rPr>
      <w:color w:val="000000"/>
    </w:rPr>
  </w:style>
  <w:style w:type="character" w:customStyle="1" w:styleId="s5">
    <w:name w:val="s5"/>
    <w:basedOn w:val="a1"/>
    <w:rsid w:val="001F4DDE"/>
    <w:rPr>
      <w:color w:val="7E504F"/>
    </w:rPr>
  </w:style>
  <w:style w:type="character" w:customStyle="1" w:styleId="s6">
    <w:name w:val="s6"/>
    <w:basedOn w:val="a1"/>
    <w:rsid w:val="001F4DDE"/>
    <w:rPr>
      <w:color w:val="0326CC"/>
    </w:rPr>
  </w:style>
  <w:style w:type="character" w:customStyle="1" w:styleId="s7">
    <w:name w:val="s7"/>
    <w:basedOn w:val="a1"/>
    <w:rsid w:val="001F4DDE"/>
    <w:rPr>
      <w:color w:val="3933FF"/>
    </w:rPr>
  </w:style>
  <w:style w:type="character" w:customStyle="1" w:styleId="apple-tab-span">
    <w:name w:val="apple-tab-span"/>
    <w:basedOn w:val="a1"/>
    <w:rsid w:val="001F4DDE"/>
  </w:style>
  <w:style w:type="character" w:customStyle="1" w:styleId="apple-converted-space">
    <w:name w:val="apple-converted-space"/>
    <w:basedOn w:val="a1"/>
    <w:rsid w:val="001F4DDE"/>
  </w:style>
  <w:style w:type="character" w:styleId="ac">
    <w:name w:val="Hyperlink"/>
    <w:basedOn w:val="a1"/>
    <w:uiPriority w:val="99"/>
    <w:semiHidden/>
    <w:unhideWhenUsed/>
    <w:rsid w:val="005C62B1"/>
    <w:rPr>
      <w:color w:val="0000FF"/>
      <w:u w:val="single"/>
    </w:rPr>
  </w:style>
  <w:style w:type="character" w:styleId="ad">
    <w:name w:val="Strong"/>
    <w:basedOn w:val="a1"/>
    <w:uiPriority w:val="22"/>
    <w:qFormat/>
    <w:rsid w:val="00024741"/>
    <w:rPr>
      <w:b/>
      <w:bCs/>
    </w:rPr>
  </w:style>
  <w:style w:type="paragraph" w:styleId="ae">
    <w:name w:val="Normal (Web)"/>
    <w:basedOn w:val="a"/>
    <w:uiPriority w:val="99"/>
    <w:unhideWhenUsed/>
    <w:rsid w:val="00E23AA4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af">
    <w:name w:val="Emphasis"/>
    <w:basedOn w:val="a1"/>
    <w:uiPriority w:val="20"/>
    <w:qFormat/>
    <w:rsid w:val="00E23A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   验   报   告</vt:lpstr>
    </vt:vector>
  </TitlesOfParts>
  <Company>nseg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dc:description/>
  <cp:lastModifiedBy>Microsoft Office 用户</cp:lastModifiedBy>
  <cp:revision>2</cp:revision>
  <cp:lastPrinted>1899-12-31T16:00:00Z</cp:lastPrinted>
  <dcterms:created xsi:type="dcterms:W3CDTF">2018-10-29T13:51:00Z</dcterms:created>
  <dcterms:modified xsi:type="dcterms:W3CDTF">2018-10-29T13:51:00Z</dcterms:modified>
</cp:coreProperties>
</file>