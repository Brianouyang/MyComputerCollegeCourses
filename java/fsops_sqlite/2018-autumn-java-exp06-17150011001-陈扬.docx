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 w:rsidRPr="00726346">
        <w:rPr>
          <w:rFonts w:ascii="黑体" w:eastAsia="黑体" w:hAnsi="黑体"/>
          <w:b/>
          <w:sz w:val="36"/>
          <w:szCs w:val="32"/>
          <w:lang w:eastAsia="zh-CN"/>
        </w:rPr>
        <w:t>实 验 报 告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6C866802" w:rsidR="00337D6C" w:rsidRPr="000A3311" w:rsidRDefault="00FB5FBE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J2EE</w:t>
            </w:r>
            <w:r w:rsidR="00337D6C"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3E171E60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D400B2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="00464A76">
              <w:rPr>
                <w:rFonts w:hint="eastAsia"/>
                <w:sz w:val="21"/>
                <w:szCs w:val="21"/>
                <w:lang w:eastAsia="zh-CN"/>
              </w:rPr>
              <w:t>秋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7E20763A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017</w:t>
            </w:r>
            <w:r>
              <w:rPr>
                <w:rFonts w:hint="eastAsia"/>
                <w:sz w:val="21"/>
                <w:szCs w:val="21"/>
                <w:lang w:eastAsia="zh-CN"/>
              </w:rPr>
              <w:t>级计算机二班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17CD655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60E04BEB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7020031057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02368AE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8853816845</w:t>
            </w: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0F870DAC" w14:textId="4D309496" w:rsidR="003A1613" w:rsidRDefault="00D30B49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1 </w:t>
      </w:r>
      <w:r w:rsidR="00F613C2" w:rsidRPr="00E91EE8">
        <w:rPr>
          <w:rStyle w:val="10"/>
          <w:lang w:eastAsia="zh-CN"/>
        </w:rPr>
        <w:t>实验名称</w:t>
      </w:r>
      <w:r w:rsidR="00EB35A7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（根据实验手册填写）</w:t>
      </w:r>
    </w:p>
    <w:p w14:paraId="5BC12D29" w14:textId="43924144" w:rsidR="00927AEE" w:rsidRPr="00927AEE" w:rsidRDefault="00927AEE" w:rsidP="00927AEE">
      <w:pPr>
        <w:pStyle w:val="a0"/>
      </w:pPr>
      <w:r>
        <w:rPr>
          <w:lang w:eastAsia="zh-CN"/>
        </w:rPr>
        <w:tab/>
        <w:t>J</w:t>
      </w:r>
      <w:r>
        <w:rPr>
          <w:rFonts w:hint="eastAsia"/>
          <w:lang w:eastAsia="zh-CN"/>
        </w:rPr>
        <w:t>ava</w:t>
      </w: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sqlite</w:t>
      </w:r>
      <w:proofErr w:type="spellEnd"/>
      <w:r>
        <w:rPr>
          <w:rFonts w:hint="eastAsia"/>
          <w:lang w:eastAsia="zh-CN"/>
        </w:rPr>
        <w:t>数据库</w:t>
      </w:r>
    </w:p>
    <w:p w14:paraId="79AC5988" w14:textId="2B0AC2B7" w:rsidR="003C3ECD" w:rsidRPr="000C4900" w:rsidRDefault="00D30B49" w:rsidP="005D0E7E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2 </w:t>
      </w:r>
      <w:r w:rsidR="00277086" w:rsidRPr="00E91EE8">
        <w:rPr>
          <w:rStyle w:val="10"/>
          <w:lang w:eastAsia="zh-CN"/>
        </w:rPr>
        <w:t>实验</w:t>
      </w:r>
      <w:r w:rsidR="00277086" w:rsidRPr="00E91EE8">
        <w:rPr>
          <w:rStyle w:val="10"/>
          <w:rFonts w:hint="eastAsia"/>
          <w:lang w:eastAsia="zh-CN"/>
        </w:rPr>
        <w:t>设计</w:t>
      </w:r>
      <w:r w:rsidR="00277086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（根据实验手册的实验要求部分填写，对本实验的软件功能设计、软件架构设计给出描述）</w:t>
      </w:r>
    </w:p>
    <w:p w14:paraId="6538AC62" w14:textId="0FABCF1E" w:rsidR="00927AEE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2.1 </w:t>
      </w:r>
      <w:r w:rsidR="00277086" w:rsidRPr="00F65695">
        <w:rPr>
          <w:rStyle w:val="20"/>
          <w:rFonts w:hint="eastAsia"/>
          <w:lang w:eastAsia="zh-CN"/>
        </w:rPr>
        <w:t>软件功能设计</w:t>
      </w:r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（根据实验要求并结合自己的理解对</w:t>
      </w:r>
      <w:proofErr w:type="gramStart"/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拟实现</w:t>
      </w:r>
      <w:proofErr w:type="gramEnd"/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软件进行功能说明）</w:t>
      </w:r>
    </w:p>
    <w:p w14:paraId="4D35611A" w14:textId="16DF789E" w:rsidR="00927AEE" w:rsidRPr="00927AEE" w:rsidRDefault="00927AEE" w:rsidP="00927AEE">
      <w:pPr>
        <w:pStyle w:val="a0"/>
      </w:pPr>
      <w:r>
        <w:tab/>
      </w:r>
      <w:r>
        <w:rPr>
          <w:rFonts w:hint="eastAsia"/>
          <w:lang w:eastAsia="zh-CN"/>
        </w:rPr>
        <w:t>创建目录或文件，删除目录或文件，列出当前目录下的文件及子目录，并能将进行的操作记录到数据库中。</w:t>
      </w:r>
    </w:p>
    <w:p w14:paraId="0088354E" w14:textId="77777777" w:rsidR="00927AEE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2.2 </w:t>
      </w:r>
      <w:r w:rsidR="00277086" w:rsidRPr="00F65695">
        <w:rPr>
          <w:rStyle w:val="20"/>
          <w:rFonts w:hint="eastAsia"/>
          <w:lang w:eastAsia="zh-CN"/>
        </w:rPr>
        <w:t>软件架构设计</w:t>
      </w:r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（根据软件进行功能说明进行软件架构设计，主要包括技术选型、软件架构</w:t>
      </w:r>
      <w:proofErr w:type="gramStart"/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图或者类</w:t>
      </w:r>
      <w:proofErr w:type="gramEnd"/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图、交互流程图等，可按需分析）</w:t>
      </w:r>
    </w:p>
    <w:p w14:paraId="3B18C663" w14:textId="71364F3B" w:rsidR="00927AEE" w:rsidRPr="00927AEE" w:rsidRDefault="00927AEE" w:rsidP="00927AEE">
      <w:pPr>
        <w:pStyle w:val="a0"/>
      </w:pPr>
      <w:r>
        <w:rPr>
          <w:noProof/>
        </w:rPr>
        <w:drawing>
          <wp:inline distT="0" distB="0" distL="0" distR="0" wp14:anchorId="4B8A720F" wp14:editId="7D4F71F1">
            <wp:extent cx="6188710" cy="2395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473" w14:textId="5C6810FD" w:rsidR="00927AEE" w:rsidRPr="00927AEE" w:rsidRDefault="00927AEE" w:rsidP="00927AEE">
      <w:pPr>
        <w:pStyle w:val="a0"/>
      </w:pPr>
      <w:r>
        <w:tab/>
      </w:r>
    </w:p>
    <w:p w14:paraId="2D7CA94A" w14:textId="6BD31FF6" w:rsidR="003323B9" w:rsidRDefault="00D30B49" w:rsidP="008A435A">
      <w:pPr>
        <w:pStyle w:val="1"/>
        <w:rPr>
          <w:rFonts w:ascii="Times New Roman" w:eastAsia="宋体" w:hAnsi="Times New Roman"/>
          <w:i/>
          <w:color w:val="FF0000"/>
          <w:sz w:val="18"/>
          <w:szCs w:val="18"/>
          <w:lang w:eastAsia="zh-CN"/>
        </w:rPr>
      </w:pPr>
      <w:r>
        <w:rPr>
          <w:rFonts w:hint="eastAsia"/>
          <w:lang w:eastAsia="zh-CN"/>
        </w:rPr>
        <w:lastRenderedPageBreak/>
        <w:t xml:space="preserve">3 </w:t>
      </w:r>
      <w:r w:rsidR="00F613C2" w:rsidRPr="008625E5">
        <w:rPr>
          <w:lang w:eastAsia="zh-CN"/>
        </w:rPr>
        <w:t>实验</w:t>
      </w:r>
      <w:r w:rsidR="000D0842" w:rsidRPr="008625E5">
        <w:rPr>
          <w:rFonts w:hint="eastAsia"/>
          <w:lang w:eastAsia="zh-CN"/>
        </w:rPr>
        <w:t>过程、</w:t>
      </w:r>
      <w:r w:rsidR="00F613C2" w:rsidRPr="008625E5">
        <w:rPr>
          <w:lang w:eastAsia="zh-CN"/>
        </w:rPr>
        <w:t>步骤</w:t>
      </w:r>
      <w:r w:rsidR="000D0842" w:rsidRPr="008625E5">
        <w:rPr>
          <w:rFonts w:hint="eastAsia"/>
          <w:lang w:eastAsia="zh-CN"/>
        </w:rPr>
        <w:t>及原始记录</w:t>
      </w:r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（按照实验手册要求以及你的软件设计对过程给出记录，可以包括核心代码等）</w:t>
      </w:r>
    </w:p>
    <w:p w14:paraId="1D7E127C" w14:textId="7BD83F1B" w:rsidR="00927AEE" w:rsidRPr="00927AEE" w:rsidRDefault="00927AEE" w:rsidP="00927AEE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773D6C7" wp14:editId="4877454C">
            <wp:extent cx="5585460" cy="2583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7FE6D533" wp14:editId="5118C6E6">
            <wp:extent cx="5981700" cy="3756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2075AEBC" wp14:editId="3E9347C9">
            <wp:extent cx="5303520" cy="1508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524BAE16" wp14:editId="7834BE9B">
            <wp:extent cx="6188710" cy="1700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272710D2" wp14:editId="1A812F21">
            <wp:extent cx="6073140" cy="12344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09959C3F" wp14:editId="52E0D3F7">
            <wp:extent cx="6188710" cy="1732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34478A33" wp14:editId="728AEC7B">
            <wp:extent cx="6096000" cy="3505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E70D81A" wp14:editId="6037D13E">
            <wp:extent cx="6188710" cy="2346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09B5C66B" wp14:editId="5863175B">
            <wp:extent cx="6103620" cy="3459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2DD36940" wp14:editId="1AD2EF26">
            <wp:extent cx="6188710" cy="2249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31F9D8FC" wp14:editId="5905FDDB">
            <wp:extent cx="5836920" cy="23698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17D8F04D" wp14:editId="49981403">
            <wp:extent cx="6188710" cy="4123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36897011" wp14:editId="66B4A6E3">
            <wp:extent cx="6188710" cy="2296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F73" w14:textId="55E8B13E" w:rsidR="00E41FE5" w:rsidRDefault="00D30B49" w:rsidP="008A435A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4 </w:t>
      </w:r>
      <w:r w:rsidR="00F613C2" w:rsidRPr="00E91EE8">
        <w:rPr>
          <w:rStyle w:val="10"/>
          <w:lang w:eastAsia="zh-CN"/>
        </w:rPr>
        <w:t>实验中遇到的问题及解决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（根据你自身的技术掌握程度，对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  <w:lang w:eastAsia="zh-CN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进行说明）</w:t>
      </w:r>
    </w:p>
    <w:p w14:paraId="5AE48CEF" w14:textId="52E3383E" w:rsidR="00927AEE" w:rsidRDefault="002A562A" w:rsidP="008A435A">
      <w:pPr>
        <w:pStyle w:val="a0"/>
        <w:spacing w:after="100" w:afterAutospacing="1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问题：采用java操作数据库的相关知识不了解。</w:t>
      </w:r>
      <w:bookmarkStart w:id="0" w:name="_GoBack"/>
      <w:bookmarkEnd w:id="0"/>
    </w:p>
    <w:p w14:paraId="270C1EC7" w14:textId="028C8ADB" w:rsidR="002A562A" w:rsidRPr="008A435A" w:rsidRDefault="002A562A" w:rsidP="008A435A">
      <w:pPr>
        <w:pStyle w:val="a0"/>
        <w:spacing w:after="100" w:afterAutospacing="1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解决：通过网络进行学习，了解相关方面的知识。</w:t>
      </w:r>
    </w:p>
    <w:sectPr w:rsidR="002A562A" w:rsidRPr="008A435A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156FE" w14:textId="77777777" w:rsidR="007E6416" w:rsidRDefault="007E6416" w:rsidP="00F65695">
      <w:pPr>
        <w:pStyle w:val="a0"/>
      </w:pPr>
      <w:r>
        <w:separator/>
      </w:r>
    </w:p>
  </w:endnote>
  <w:endnote w:type="continuationSeparator" w:id="0">
    <w:p w14:paraId="0DA13F16" w14:textId="77777777" w:rsidR="007E6416" w:rsidRDefault="007E6416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Lohit Hindi">
    <w:charset w:val="8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962CC" w14:textId="77777777" w:rsidR="007E6416" w:rsidRDefault="007E6416" w:rsidP="00F65695">
      <w:pPr>
        <w:pStyle w:val="a0"/>
      </w:pPr>
      <w:r>
        <w:separator/>
      </w:r>
    </w:p>
  </w:footnote>
  <w:footnote w:type="continuationSeparator" w:id="0">
    <w:p w14:paraId="17911781" w14:textId="77777777" w:rsidR="007E6416" w:rsidRDefault="007E6416" w:rsidP="00F65695">
      <w:pPr>
        <w:pStyle w:val="a0"/>
      </w:pPr>
      <w:r>
        <w:continuationSeparator/>
      </w:r>
    </w:p>
  </w:footnote>
  <w:footnote w:id="1">
    <w:p w14:paraId="4BE38D66" w14:textId="36B94E86" w:rsidR="0016795E" w:rsidRPr="003A1613" w:rsidRDefault="0016795E" w:rsidP="000A3311">
      <w:pPr>
        <w:pStyle w:val="a0"/>
        <w:rPr>
          <w:color w:val="0070C0"/>
          <w:sz w:val="18"/>
          <w:szCs w:val="18"/>
          <w:lang w:eastAsia="zh-CN"/>
        </w:rPr>
      </w:pPr>
      <w:r w:rsidRPr="003A1613">
        <w:rPr>
          <w:rStyle w:val="aa"/>
          <w:b/>
          <w:color w:val="0070C0"/>
          <w:sz w:val="18"/>
          <w:szCs w:val="18"/>
          <w:lang w:eastAsia="zh-CN"/>
        </w:rPr>
        <w:footnoteRef/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事项（仔细阅读）</w:t>
      </w:r>
      <w:r w:rsidRPr="003A1613">
        <w:rPr>
          <w:color w:val="0070C0"/>
          <w:sz w:val="18"/>
          <w:szCs w:val="18"/>
          <w:lang w:eastAsia="zh-CN"/>
        </w:rPr>
        <w:t>：电子版</w:t>
      </w:r>
      <w:r w:rsidRPr="003A1613">
        <w:rPr>
          <w:rFonts w:hint="eastAsia"/>
          <w:color w:val="0070C0"/>
          <w:sz w:val="18"/>
          <w:szCs w:val="18"/>
          <w:lang w:eastAsia="zh-CN"/>
        </w:rPr>
        <w:t>提交到系统</w:t>
      </w:r>
      <w:r w:rsidRPr="003A1613">
        <w:rPr>
          <w:color w:val="0070C0"/>
          <w:sz w:val="18"/>
          <w:szCs w:val="18"/>
          <w:lang w:eastAsia="zh-CN"/>
        </w:rPr>
        <w:t>，无需纸质版</w:t>
      </w:r>
      <w:r w:rsidRPr="003A1613">
        <w:rPr>
          <w:rFonts w:hint="eastAsia"/>
          <w:color w:val="0070C0"/>
          <w:sz w:val="18"/>
          <w:szCs w:val="18"/>
          <w:lang w:eastAsia="zh-CN"/>
        </w:rPr>
        <w:t>（课后开放提交入口，会通过微信通知大家）</w:t>
      </w:r>
      <w:r w:rsidRPr="003A1613">
        <w:rPr>
          <w:color w:val="0070C0"/>
          <w:sz w:val="18"/>
          <w:szCs w:val="18"/>
          <w:lang w:eastAsia="zh-CN"/>
        </w:rPr>
        <w:t>；实验报告文件命名格式为</w:t>
      </w:r>
      <w:r w:rsidRPr="003A1613">
        <w:rPr>
          <w:color w:val="0070C0"/>
          <w:sz w:val="18"/>
          <w:szCs w:val="18"/>
          <w:lang w:eastAsia="zh-CN"/>
        </w:rPr>
        <w:t>“201</w:t>
      </w:r>
      <w:r w:rsidR="00D400B2">
        <w:rPr>
          <w:rFonts w:hint="eastAsia"/>
          <w:color w:val="0070C0"/>
          <w:sz w:val="18"/>
          <w:szCs w:val="18"/>
          <w:lang w:eastAsia="zh-CN"/>
        </w:rPr>
        <w:t>8-</w:t>
      </w:r>
      <w:r w:rsidR="000809AD">
        <w:rPr>
          <w:rFonts w:hint="eastAsia"/>
          <w:color w:val="0070C0"/>
          <w:sz w:val="18"/>
          <w:szCs w:val="18"/>
          <w:lang w:eastAsia="zh-CN"/>
        </w:rPr>
        <w:t>autumn</w:t>
      </w:r>
      <w:r w:rsidR="006727D6">
        <w:rPr>
          <w:rFonts w:hint="eastAsia"/>
          <w:color w:val="0070C0"/>
          <w:sz w:val="18"/>
          <w:szCs w:val="18"/>
          <w:lang w:eastAsia="zh-CN"/>
        </w:rPr>
        <w:t>-j</w:t>
      </w:r>
      <w:r w:rsidRPr="003A1613">
        <w:rPr>
          <w:rFonts w:hint="eastAsia"/>
          <w:color w:val="0070C0"/>
          <w:sz w:val="18"/>
          <w:szCs w:val="18"/>
          <w:lang w:eastAsia="zh-CN"/>
        </w:rPr>
        <w:t>ava</w:t>
      </w:r>
      <w:r w:rsidRPr="003A1613">
        <w:rPr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实验编号</w:t>
      </w:r>
      <w:r w:rsidR="00803CF8">
        <w:rPr>
          <w:color w:val="0070C0"/>
          <w:sz w:val="18"/>
          <w:szCs w:val="18"/>
          <w:lang w:eastAsia="zh-CN"/>
        </w:rPr>
        <w:t>(</w:t>
      </w:r>
      <w:proofErr w:type="spellStart"/>
      <w:r w:rsidR="00803CF8">
        <w:rPr>
          <w:color w:val="0070C0"/>
          <w:sz w:val="18"/>
          <w:szCs w:val="18"/>
          <w:lang w:eastAsia="zh-CN"/>
        </w:rPr>
        <w:t>expno</w:t>
      </w:r>
      <w:proofErr w:type="spellEnd"/>
      <w:r w:rsidR="00803CF8">
        <w:rPr>
          <w:color w:val="0070C0"/>
          <w:sz w:val="18"/>
          <w:szCs w:val="18"/>
          <w:lang w:eastAsia="zh-CN"/>
        </w:rPr>
        <w:t>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  <w:lang w:eastAsia="zh-CN"/>
        </w:rPr>
        <w:t>.doc</w:t>
      </w:r>
      <w:r w:rsidR="00803CF8">
        <w:rPr>
          <w:color w:val="0070C0"/>
          <w:sz w:val="18"/>
          <w:szCs w:val="18"/>
          <w:lang w:eastAsia="zh-CN"/>
        </w:rPr>
        <w:t>x</w:t>
      </w:r>
      <w:r w:rsidRPr="003A1613">
        <w:rPr>
          <w:color w:val="0070C0"/>
          <w:sz w:val="18"/>
          <w:szCs w:val="18"/>
          <w:lang w:eastAsia="zh-CN"/>
        </w:rPr>
        <w:t>”</w:t>
      </w:r>
      <w:r w:rsidRPr="003A1613">
        <w:rPr>
          <w:color w:val="0070C0"/>
          <w:sz w:val="18"/>
          <w:szCs w:val="18"/>
          <w:lang w:eastAsia="zh-CN"/>
        </w:rPr>
        <w:t>；</w:t>
      </w:r>
      <w:r w:rsidR="00D400B2">
        <w:rPr>
          <w:rFonts w:hint="eastAsia"/>
          <w:color w:val="0070C0"/>
          <w:sz w:val="18"/>
          <w:szCs w:val="18"/>
          <w:lang w:eastAsia="zh-CN"/>
        </w:rPr>
        <w:t>其中实验编号请查看实验手册每章节</w:t>
      </w:r>
      <w:r w:rsidRPr="003A1613">
        <w:rPr>
          <w:rFonts w:hint="eastAsia"/>
          <w:color w:val="0070C0"/>
          <w:sz w:val="18"/>
          <w:szCs w:val="18"/>
          <w:lang w:eastAsia="zh-CN"/>
        </w:rPr>
        <w:t>的编号，不要乱填；</w:t>
      </w:r>
      <w:r w:rsidR="00D30B49" w:rsidRPr="003A1613">
        <w:rPr>
          <w:rFonts w:hint="eastAsia"/>
          <w:color w:val="0070C0"/>
          <w:sz w:val="18"/>
          <w:szCs w:val="18"/>
          <w:lang w:eastAsia="zh-CN"/>
        </w:rPr>
        <w:t>不能更改报告格式和删除格式中的文字，</w:t>
      </w:r>
      <w:r w:rsidRPr="003A1613">
        <w:rPr>
          <w:color w:val="0070C0"/>
          <w:sz w:val="18"/>
          <w:szCs w:val="18"/>
          <w:lang w:eastAsia="zh-CN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  <w:lang w:eastAsia="zh-CN"/>
        </w:rPr>
        <w:t>；</w:t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6E6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F1"/>
    <w:rsid w:val="0005221E"/>
    <w:rsid w:val="000809AD"/>
    <w:rsid w:val="000A3311"/>
    <w:rsid w:val="000C4900"/>
    <w:rsid w:val="000D0842"/>
    <w:rsid w:val="00101F0E"/>
    <w:rsid w:val="0012610E"/>
    <w:rsid w:val="00143E15"/>
    <w:rsid w:val="00156FC2"/>
    <w:rsid w:val="0016159F"/>
    <w:rsid w:val="0016795E"/>
    <w:rsid w:val="001B2086"/>
    <w:rsid w:val="00277086"/>
    <w:rsid w:val="002A562A"/>
    <w:rsid w:val="002D3205"/>
    <w:rsid w:val="00312F40"/>
    <w:rsid w:val="003323B9"/>
    <w:rsid w:val="00337D6C"/>
    <w:rsid w:val="003A1613"/>
    <w:rsid w:val="003A2178"/>
    <w:rsid w:val="003B03F3"/>
    <w:rsid w:val="003B5A72"/>
    <w:rsid w:val="003C3ECD"/>
    <w:rsid w:val="003C7ED1"/>
    <w:rsid w:val="003D1EA0"/>
    <w:rsid w:val="00434E7E"/>
    <w:rsid w:val="00464A76"/>
    <w:rsid w:val="004874F3"/>
    <w:rsid w:val="004F2FE2"/>
    <w:rsid w:val="00567B50"/>
    <w:rsid w:val="005D0E7E"/>
    <w:rsid w:val="005D52B4"/>
    <w:rsid w:val="00622A5C"/>
    <w:rsid w:val="006372FE"/>
    <w:rsid w:val="006727D6"/>
    <w:rsid w:val="00686F10"/>
    <w:rsid w:val="006B3593"/>
    <w:rsid w:val="0072547D"/>
    <w:rsid w:val="00725CBC"/>
    <w:rsid w:val="00726346"/>
    <w:rsid w:val="007368EE"/>
    <w:rsid w:val="00797BEA"/>
    <w:rsid w:val="007C75FE"/>
    <w:rsid w:val="007E5F20"/>
    <w:rsid w:val="007E6416"/>
    <w:rsid w:val="00800BED"/>
    <w:rsid w:val="00803CF8"/>
    <w:rsid w:val="00812947"/>
    <w:rsid w:val="00845B70"/>
    <w:rsid w:val="00855983"/>
    <w:rsid w:val="008625E5"/>
    <w:rsid w:val="008A435A"/>
    <w:rsid w:val="008F43BE"/>
    <w:rsid w:val="00905299"/>
    <w:rsid w:val="00927604"/>
    <w:rsid w:val="00927AEE"/>
    <w:rsid w:val="00940C12"/>
    <w:rsid w:val="00A20A4F"/>
    <w:rsid w:val="00A3521A"/>
    <w:rsid w:val="00A74B89"/>
    <w:rsid w:val="00A87B4F"/>
    <w:rsid w:val="00B1160C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400B2"/>
    <w:rsid w:val="00D90729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B5FBE"/>
    <w:rsid w:val="00FD0DC1"/>
    <w:rsid w:val="00FE46DE"/>
    <w:rsid w:val="00FE5A36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79</Words>
  <Characters>456</Characters>
  <Application>Microsoft Office Word</Application>
  <DocSecurity>0</DocSecurity>
  <Lines>3</Lines>
  <Paragraphs>1</Paragraphs>
  <ScaleCrop>false</ScaleCrop>
  <Company>nseg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DELL</cp:lastModifiedBy>
  <cp:revision>34</cp:revision>
  <cp:lastPrinted>2018-10-03T11:17:00Z</cp:lastPrinted>
  <dcterms:created xsi:type="dcterms:W3CDTF">2017-10-31T05:48:00Z</dcterms:created>
  <dcterms:modified xsi:type="dcterms:W3CDTF">2018-11-12T11:02:00Z</dcterms:modified>
</cp:coreProperties>
</file>