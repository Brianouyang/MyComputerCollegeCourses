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D87D9" w14:textId="7A53ED0D" w:rsidR="00F613C2" w:rsidRPr="00726346" w:rsidRDefault="00581AA0" w:rsidP="003A1613">
      <w:pPr>
        <w:pStyle w:val="a0"/>
        <w:spacing w:after="100" w:afterAutospacing="1"/>
        <w:jc w:val="center"/>
        <w:rPr>
          <w:rFonts w:ascii="SimHei" w:eastAsia="SimHei" w:hAnsi="SimHei"/>
          <w:b/>
          <w:sz w:val="36"/>
          <w:szCs w:val="32"/>
          <w:lang w:eastAsia="zh-CN"/>
        </w:rPr>
      </w:pPr>
      <w:bookmarkStart w:id="0" w:name="OLE_LINK1"/>
      <w:bookmarkStart w:id="1" w:name="OLE_LINK2"/>
      <w:bookmarkStart w:id="2" w:name="_GoBack"/>
      <w:r>
        <w:rPr>
          <w:rFonts w:ascii="SimHei" w:eastAsia="SimHei" w:hAnsi="SimHei" w:hint="eastAsia"/>
          <w:b/>
          <w:sz w:val="36"/>
          <w:szCs w:val="32"/>
          <w:lang w:eastAsia="zh-CN"/>
        </w:rPr>
        <w:t>课 后 作 业</w:t>
      </w:r>
      <w:r w:rsidR="0016795E" w:rsidRPr="00726346">
        <w:rPr>
          <w:rStyle w:val="aa"/>
          <w:rFonts w:ascii="SimHei" w:eastAsia="SimHei" w:hAnsi="SimHei"/>
          <w:b/>
          <w:sz w:val="36"/>
          <w:szCs w:val="32"/>
          <w:lang w:eastAsia="zh-CN"/>
        </w:rPr>
        <w:footnoteReference w:id="1"/>
      </w: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1572"/>
        <w:gridCol w:w="3238"/>
        <w:gridCol w:w="1618"/>
        <w:gridCol w:w="3308"/>
      </w:tblGrid>
      <w:tr w:rsidR="00F65695" w14:paraId="13590820" w14:textId="77777777" w:rsidTr="00812947">
        <w:trPr>
          <w:jc w:val="center"/>
        </w:trPr>
        <w:tc>
          <w:tcPr>
            <w:tcW w:w="807" w:type="pct"/>
          </w:tcPr>
          <w:p w14:paraId="1C817DAE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rFonts w:ascii="SimHei" w:eastAsia="SimHei" w:hAnsi="SimHei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课程名称</w:t>
            </w:r>
          </w:p>
        </w:tc>
        <w:tc>
          <w:tcPr>
            <w:tcW w:w="1663" w:type="pct"/>
          </w:tcPr>
          <w:p w14:paraId="2EBF3AC7" w14:textId="77777777" w:rsidR="00337D6C" w:rsidRPr="000A3311" w:rsidRDefault="00337D6C" w:rsidP="008F5770">
            <w:pPr>
              <w:pStyle w:val="a0"/>
              <w:spacing w:after="100" w:afterAutospacing="1"/>
              <w:jc w:val="center"/>
              <w:rPr>
                <w:rFonts w:ascii="SimHei" w:eastAsia="SimHei" w:hAnsi="SimHei"/>
                <w:sz w:val="21"/>
                <w:szCs w:val="21"/>
                <w:lang w:eastAsia="zh-CN"/>
              </w:rPr>
            </w:pPr>
            <w:r w:rsidRPr="000A3311">
              <w:rPr>
                <w:rFonts w:hint="eastAsia"/>
                <w:sz w:val="21"/>
                <w:szCs w:val="21"/>
                <w:lang w:eastAsia="zh-CN"/>
              </w:rPr>
              <w:t>Java</w:t>
            </w:r>
            <w:r w:rsidRPr="000A3311">
              <w:rPr>
                <w:rFonts w:hint="eastAsia"/>
                <w:sz w:val="21"/>
                <w:szCs w:val="21"/>
                <w:lang w:eastAsia="zh-CN"/>
              </w:rPr>
              <w:t>应用与开发</w:t>
            </w:r>
          </w:p>
        </w:tc>
        <w:tc>
          <w:tcPr>
            <w:tcW w:w="831" w:type="pct"/>
          </w:tcPr>
          <w:p w14:paraId="793EB177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rFonts w:ascii="SimHei" w:eastAsia="SimHei" w:hAnsi="SimHei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开课学期</w:t>
            </w:r>
          </w:p>
        </w:tc>
        <w:tc>
          <w:tcPr>
            <w:tcW w:w="1698" w:type="pct"/>
          </w:tcPr>
          <w:p w14:paraId="752B25E0" w14:textId="7DE6AF1B" w:rsidR="00337D6C" w:rsidRPr="000A3311" w:rsidRDefault="00337D6C" w:rsidP="008F5770">
            <w:pPr>
              <w:pStyle w:val="a0"/>
              <w:spacing w:after="100" w:afterAutospacing="1"/>
              <w:jc w:val="center"/>
              <w:rPr>
                <w:rFonts w:ascii="SimHei" w:eastAsia="SimHei" w:hAnsi="SimHei"/>
                <w:sz w:val="21"/>
                <w:szCs w:val="21"/>
                <w:lang w:eastAsia="zh-CN"/>
              </w:rPr>
            </w:pPr>
            <w:r w:rsidRPr="000A3311">
              <w:rPr>
                <w:sz w:val="21"/>
                <w:szCs w:val="21"/>
                <w:lang w:eastAsia="zh-CN"/>
              </w:rPr>
              <w:t>201</w:t>
            </w:r>
            <w:r w:rsidR="00581AA0"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0A3311">
              <w:rPr>
                <w:sz w:val="21"/>
                <w:szCs w:val="21"/>
                <w:lang w:eastAsia="zh-CN"/>
              </w:rPr>
              <w:t>年</w:t>
            </w:r>
            <w:r w:rsidRPr="000A3311">
              <w:rPr>
                <w:rFonts w:hint="eastAsia"/>
                <w:sz w:val="21"/>
                <w:szCs w:val="21"/>
                <w:lang w:eastAsia="zh-CN"/>
              </w:rPr>
              <w:t>秋季</w:t>
            </w:r>
            <w:r w:rsidRPr="000A3311">
              <w:rPr>
                <w:sz w:val="21"/>
                <w:szCs w:val="21"/>
                <w:lang w:eastAsia="zh-CN"/>
              </w:rPr>
              <w:t>学期</w:t>
            </w:r>
          </w:p>
        </w:tc>
      </w:tr>
      <w:tr w:rsidR="00F65695" w14:paraId="6D731656" w14:textId="77777777" w:rsidTr="00812947">
        <w:trPr>
          <w:jc w:val="center"/>
        </w:trPr>
        <w:tc>
          <w:tcPr>
            <w:tcW w:w="807" w:type="pct"/>
          </w:tcPr>
          <w:p w14:paraId="59996FF1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rFonts w:ascii="SimHei" w:eastAsia="SimHei" w:hAnsi="SimHei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班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级</w:t>
            </w:r>
          </w:p>
        </w:tc>
        <w:tc>
          <w:tcPr>
            <w:tcW w:w="1663" w:type="pct"/>
          </w:tcPr>
          <w:p w14:paraId="6E6852DB" w14:textId="4D08825E" w:rsidR="00337D6C" w:rsidRPr="000A3311" w:rsidRDefault="00FD45A5" w:rsidP="00DA07BE">
            <w:pPr>
              <w:pStyle w:val="a0"/>
              <w:spacing w:after="100" w:afterAutospacing="1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17</w:t>
            </w:r>
            <w:r>
              <w:rPr>
                <w:rFonts w:hint="eastAsia"/>
                <w:sz w:val="21"/>
                <w:szCs w:val="21"/>
                <w:lang w:eastAsia="zh-CN"/>
              </w:rPr>
              <w:t>政治学与行政学</w:t>
            </w:r>
          </w:p>
        </w:tc>
        <w:tc>
          <w:tcPr>
            <w:tcW w:w="831" w:type="pct"/>
          </w:tcPr>
          <w:p w14:paraId="333F8163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rFonts w:ascii="SimHei" w:eastAsia="SimHei" w:hAnsi="SimHei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姓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名</w:t>
            </w:r>
          </w:p>
        </w:tc>
        <w:tc>
          <w:tcPr>
            <w:tcW w:w="1698" w:type="pct"/>
          </w:tcPr>
          <w:p w14:paraId="2653871C" w14:textId="5A7E354D" w:rsidR="00337D6C" w:rsidRPr="000A3311" w:rsidRDefault="00FD45A5" w:rsidP="00DA07BE">
            <w:pPr>
              <w:pStyle w:val="a0"/>
              <w:spacing w:after="100" w:afterAutospacing="1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陈扬</w:t>
            </w:r>
          </w:p>
        </w:tc>
      </w:tr>
      <w:tr w:rsidR="00F65695" w14:paraId="02D2D6B9" w14:textId="77777777" w:rsidTr="00812947">
        <w:trPr>
          <w:jc w:val="center"/>
        </w:trPr>
        <w:tc>
          <w:tcPr>
            <w:tcW w:w="807" w:type="pct"/>
          </w:tcPr>
          <w:p w14:paraId="732CC0EC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rFonts w:ascii="SimHei" w:eastAsia="SimHei" w:hAnsi="SimHei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学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1663" w:type="pct"/>
          </w:tcPr>
          <w:p w14:paraId="16F21C4B" w14:textId="36CFAD0E" w:rsidR="00337D6C" w:rsidRPr="000A3311" w:rsidRDefault="00FD45A5" w:rsidP="00DA07BE">
            <w:pPr>
              <w:pStyle w:val="a0"/>
              <w:spacing w:after="100" w:afterAutospacing="1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17150011001</w:t>
            </w:r>
          </w:p>
        </w:tc>
        <w:tc>
          <w:tcPr>
            <w:tcW w:w="831" w:type="pct"/>
          </w:tcPr>
          <w:p w14:paraId="613414C7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rFonts w:ascii="SimHei" w:eastAsia="SimHei" w:hAnsi="SimHei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联系方式</w:t>
            </w:r>
          </w:p>
        </w:tc>
        <w:tc>
          <w:tcPr>
            <w:tcW w:w="1698" w:type="pct"/>
          </w:tcPr>
          <w:p w14:paraId="260E0497" w14:textId="4646171A" w:rsidR="00337D6C" w:rsidRPr="000A3311" w:rsidRDefault="00FD45A5" w:rsidP="00DA07BE">
            <w:pPr>
              <w:pStyle w:val="a0"/>
              <w:spacing w:after="100" w:afterAutospacing="1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15610572362</w:t>
            </w:r>
          </w:p>
        </w:tc>
      </w:tr>
      <w:tr w:rsidR="003A1613" w14:paraId="66380E3C" w14:textId="77777777" w:rsidTr="00812947">
        <w:trPr>
          <w:trHeight w:val="297"/>
          <w:jc w:val="center"/>
        </w:trPr>
        <w:tc>
          <w:tcPr>
            <w:tcW w:w="807" w:type="pct"/>
          </w:tcPr>
          <w:p w14:paraId="6D841DB8" w14:textId="35DDE8A9" w:rsidR="00337D6C" w:rsidRPr="000A3311" w:rsidRDefault="00581AA0" w:rsidP="00DA07BE">
            <w:pPr>
              <w:pStyle w:val="a0"/>
              <w:spacing w:after="100" w:afterAutospacing="1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完成情况</w:t>
            </w:r>
          </w:p>
        </w:tc>
        <w:tc>
          <w:tcPr>
            <w:tcW w:w="4193" w:type="pct"/>
            <w:gridSpan w:val="3"/>
          </w:tcPr>
          <w:p w14:paraId="007503A0" w14:textId="4F13023D" w:rsidR="00337D6C" w:rsidRPr="000A3311" w:rsidRDefault="00581AA0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 w:rsidR="00BE603F">
              <w:rPr>
                <w:rFonts w:hint="eastAsia"/>
                <w:sz w:val="21"/>
                <w:szCs w:val="21"/>
                <w:lang w:eastAsia="zh-CN"/>
              </w:rPr>
              <w:t>不要填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14:paraId="2418CB32" w14:textId="77777777" w:rsidR="00A3521A" w:rsidRPr="000A3311" w:rsidRDefault="00A3521A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</w:p>
        </w:tc>
      </w:tr>
    </w:tbl>
    <w:p w14:paraId="79AC5988" w14:textId="2EBC900B" w:rsidR="003C3ECD" w:rsidRPr="000C4900" w:rsidRDefault="00581AA0" w:rsidP="00ED2BBD">
      <w:pPr>
        <w:pStyle w:val="a0"/>
        <w:spacing w:after="100" w:afterAutospacing="1" w:line="276" w:lineRule="auto"/>
        <w:rPr>
          <w:i/>
          <w:color w:val="FF0000"/>
          <w:sz w:val="18"/>
          <w:szCs w:val="18"/>
          <w:lang w:eastAsia="zh-CN"/>
        </w:rPr>
      </w:pPr>
      <w:r>
        <w:rPr>
          <w:rStyle w:val="10"/>
          <w:rFonts w:hint="eastAsia"/>
          <w:lang w:eastAsia="zh-CN"/>
        </w:rPr>
        <w:t>简答题</w:t>
      </w:r>
    </w:p>
    <w:p w14:paraId="1B081560" w14:textId="5CD04923" w:rsidR="003C3ECD" w:rsidRDefault="001F4DDE" w:rsidP="00ED2BBD">
      <w:pPr>
        <w:pStyle w:val="a0"/>
        <w:spacing w:line="276" w:lineRule="auto"/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题目</w:t>
      </w:r>
    </w:p>
    <w:p w14:paraId="6BEECB45" w14:textId="3EC12A97" w:rsidR="00E41FE5" w:rsidRPr="003C3ECD" w:rsidRDefault="001F4DDE" w:rsidP="00ED2BBD">
      <w:pPr>
        <w:pStyle w:val="a0"/>
        <w:spacing w:line="276" w:lineRule="auto"/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题目</w:t>
      </w:r>
    </w:p>
    <w:p w14:paraId="3481840E" w14:textId="194192EA" w:rsidR="0016795E" w:rsidRPr="003A1613" w:rsidRDefault="00581AA0" w:rsidP="00ED2BBD">
      <w:pPr>
        <w:pStyle w:val="a0"/>
        <w:spacing w:after="100" w:afterAutospacing="1" w:line="276" w:lineRule="auto"/>
        <w:rPr>
          <w:rFonts w:ascii="SimHei" w:eastAsia="SimHei" w:hAnsi="SimHei"/>
          <w:lang w:eastAsia="zh-CN"/>
        </w:rPr>
      </w:pPr>
      <w:r>
        <w:rPr>
          <w:rStyle w:val="10"/>
          <w:rFonts w:hint="eastAsia"/>
          <w:lang w:eastAsia="zh-CN"/>
        </w:rPr>
        <w:t>编程题</w:t>
      </w:r>
    </w:p>
    <w:p w14:paraId="67B3EC8B" w14:textId="45C885C7" w:rsidR="000A3311" w:rsidRDefault="001F4DDE" w:rsidP="00ED2BBD">
      <w:pPr>
        <w:pStyle w:val="a0"/>
        <w:spacing w:line="276" w:lineRule="auto"/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题目</w:t>
      </w:r>
    </w:p>
    <w:p w14:paraId="22304F93" w14:textId="16748B31" w:rsidR="00ED2BBD" w:rsidRDefault="00ED2BBD" w:rsidP="00ED2BBD">
      <w:pPr>
        <w:pStyle w:val="a0"/>
        <w:spacing w:line="276" w:lineRule="auto"/>
        <w:rPr>
          <w:lang w:eastAsia="zh-CN"/>
        </w:rPr>
      </w:pPr>
      <w:r>
        <w:rPr>
          <w:rFonts w:hint="eastAsia"/>
          <w:lang w:eastAsia="zh-CN"/>
        </w:rPr>
        <w:t>Code: Hello.java</w:t>
      </w:r>
    </w:p>
    <w:p w14:paraId="08C6032F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 xml:space="preserve">//package </w:t>
      </w:r>
      <w:proofErr w:type="spellStart"/>
      <w:r w:rsidRPr="001267CA">
        <w:rPr>
          <w:rFonts w:ascii="Helvetica" w:hAnsi="Helvetica"/>
          <w:sz w:val="18"/>
          <w:szCs w:val="18"/>
        </w:rPr>
        <w:t>ouc.cs.course.java.</w:t>
      </w:r>
      <w:proofErr w:type="gramStart"/>
      <w:r w:rsidRPr="001267CA">
        <w:rPr>
          <w:rFonts w:ascii="Helvetica" w:hAnsi="Helvetica"/>
          <w:sz w:val="18"/>
          <w:szCs w:val="18"/>
        </w:rPr>
        <w:t>test.poke</w:t>
      </w:r>
      <w:proofErr w:type="spellEnd"/>
      <w:proofErr w:type="gramEnd"/>
      <w:r w:rsidRPr="001267CA">
        <w:rPr>
          <w:rFonts w:ascii="Helvetica" w:hAnsi="Helvetica"/>
          <w:sz w:val="18"/>
          <w:szCs w:val="18"/>
        </w:rPr>
        <w:t>;</w:t>
      </w:r>
    </w:p>
    <w:p w14:paraId="2F74E882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</w:p>
    <w:p w14:paraId="3308932D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 xml:space="preserve">import </w:t>
      </w:r>
      <w:proofErr w:type="spellStart"/>
      <w:proofErr w:type="gramStart"/>
      <w:r w:rsidRPr="001267CA">
        <w:rPr>
          <w:rFonts w:ascii="Helvetica" w:hAnsi="Helvetica"/>
          <w:sz w:val="18"/>
          <w:szCs w:val="18"/>
        </w:rPr>
        <w:t>java.util</w:t>
      </w:r>
      <w:proofErr w:type="gramEnd"/>
      <w:r w:rsidRPr="001267CA">
        <w:rPr>
          <w:rFonts w:ascii="Helvetica" w:hAnsi="Helvetica"/>
          <w:sz w:val="18"/>
          <w:szCs w:val="18"/>
        </w:rPr>
        <w:t>.Random</w:t>
      </w:r>
      <w:proofErr w:type="spellEnd"/>
      <w:r w:rsidRPr="001267CA">
        <w:rPr>
          <w:rFonts w:ascii="Helvetica" w:hAnsi="Helvetica"/>
          <w:sz w:val="18"/>
          <w:szCs w:val="18"/>
        </w:rPr>
        <w:t>;</w:t>
      </w:r>
    </w:p>
    <w:p w14:paraId="6B02F7EB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 xml:space="preserve">import </w:t>
      </w:r>
      <w:proofErr w:type="spellStart"/>
      <w:r w:rsidRPr="001267CA">
        <w:rPr>
          <w:rFonts w:ascii="Helvetica" w:hAnsi="Helvetica"/>
          <w:sz w:val="18"/>
          <w:szCs w:val="18"/>
        </w:rPr>
        <w:t>java.util</w:t>
      </w:r>
      <w:proofErr w:type="spellEnd"/>
      <w:r w:rsidRPr="001267CA">
        <w:rPr>
          <w:rFonts w:ascii="Helvetica" w:hAnsi="Helvetica"/>
          <w:sz w:val="18"/>
          <w:szCs w:val="18"/>
        </w:rPr>
        <w:t>.*;</w:t>
      </w:r>
    </w:p>
    <w:p w14:paraId="6BEDD2A7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</w:p>
    <w:p w14:paraId="1DB73A3F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</w:p>
    <w:p w14:paraId="194233D1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>public class Poke {</w:t>
      </w:r>
    </w:p>
    <w:p w14:paraId="1BCAA3DB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  <w:t xml:space="preserve">private static </w:t>
      </w:r>
      <w:proofErr w:type="gramStart"/>
      <w:r w:rsidRPr="001267CA">
        <w:rPr>
          <w:rFonts w:ascii="Helvetica" w:hAnsi="Helvetica"/>
          <w:sz w:val="18"/>
          <w:szCs w:val="18"/>
        </w:rPr>
        <w:t>String[</w:t>
      </w:r>
      <w:proofErr w:type="gramEnd"/>
      <w:r w:rsidRPr="001267CA">
        <w:rPr>
          <w:rFonts w:ascii="Helvetica" w:hAnsi="Helvetica"/>
          <w:sz w:val="18"/>
          <w:szCs w:val="18"/>
        </w:rPr>
        <w:t>] suit = {"Heart", "Spade", "Diamond", "Club"};</w:t>
      </w:r>
    </w:p>
    <w:p w14:paraId="47FCD49C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  <w:t xml:space="preserve">private static </w:t>
      </w:r>
      <w:proofErr w:type="gramStart"/>
      <w:r w:rsidRPr="001267CA">
        <w:rPr>
          <w:rFonts w:ascii="Helvetica" w:hAnsi="Helvetica"/>
          <w:sz w:val="18"/>
          <w:szCs w:val="18"/>
        </w:rPr>
        <w:t>String[</w:t>
      </w:r>
      <w:proofErr w:type="gramEnd"/>
      <w:r w:rsidRPr="001267CA">
        <w:rPr>
          <w:rFonts w:ascii="Helvetica" w:hAnsi="Helvetica"/>
          <w:sz w:val="18"/>
          <w:szCs w:val="18"/>
        </w:rPr>
        <w:t>] face = {"A", "2","3", "4", "5", "6", "7", "8", "9", "10", "J", "Q", "K"};</w:t>
      </w:r>
    </w:p>
    <w:p w14:paraId="49754C86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  <w:t xml:space="preserve">public static </w:t>
      </w:r>
      <w:proofErr w:type="gramStart"/>
      <w:r w:rsidRPr="001267CA">
        <w:rPr>
          <w:rFonts w:ascii="Helvetica" w:hAnsi="Helvetica"/>
          <w:sz w:val="18"/>
          <w:szCs w:val="18"/>
        </w:rPr>
        <w:t>String[</w:t>
      </w:r>
      <w:proofErr w:type="gramEnd"/>
      <w:r w:rsidRPr="001267CA">
        <w:rPr>
          <w:rFonts w:ascii="Helvetica" w:hAnsi="Helvetica"/>
          <w:sz w:val="18"/>
          <w:szCs w:val="18"/>
        </w:rPr>
        <w:t xml:space="preserve">] </w:t>
      </w:r>
      <w:proofErr w:type="spellStart"/>
      <w:r w:rsidRPr="001267CA">
        <w:rPr>
          <w:rFonts w:ascii="Helvetica" w:hAnsi="Helvetica"/>
          <w:sz w:val="18"/>
          <w:szCs w:val="18"/>
        </w:rPr>
        <w:t>createCard</w:t>
      </w:r>
      <w:proofErr w:type="spellEnd"/>
      <w:r w:rsidRPr="001267CA">
        <w:rPr>
          <w:rFonts w:ascii="Helvetica" w:hAnsi="Helvetica"/>
          <w:sz w:val="18"/>
          <w:szCs w:val="18"/>
        </w:rPr>
        <w:t>(</w:t>
      </w:r>
      <w:proofErr w:type="spellStart"/>
      <w:r w:rsidRPr="001267CA">
        <w:rPr>
          <w:rFonts w:ascii="Helvetica" w:hAnsi="Helvetica"/>
          <w:sz w:val="18"/>
          <w:szCs w:val="18"/>
        </w:rPr>
        <w:t>int</w:t>
      </w:r>
      <w:proofErr w:type="spellEnd"/>
      <w:r w:rsidRPr="001267CA">
        <w:rPr>
          <w:rFonts w:ascii="Helvetica" w:hAnsi="Helvetica"/>
          <w:sz w:val="18"/>
          <w:szCs w:val="18"/>
        </w:rPr>
        <w:t xml:space="preserve"> number){</w:t>
      </w:r>
    </w:p>
    <w:p w14:paraId="34058114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proofErr w:type="gramStart"/>
      <w:r w:rsidRPr="001267CA">
        <w:rPr>
          <w:rFonts w:ascii="Helvetica" w:hAnsi="Helvetica"/>
          <w:sz w:val="18"/>
          <w:szCs w:val="18"/>
        </w:rPr>
        <w:t>String[</w:t>
      </w:r>
      <w:proofErr w:type="gramEnd"/>
      <w:r w:rsidRPr="001267CA">
        <w:rPr>
          <w:rFonts w:ascii="Helvetica" w:hAnsi="Helvetica"/>
          <w:sz w:val="18"/>
          <w:szCs w:val="18"/>
        </w:rPr>
        <w:t>] cards = new String[number*52];</w:t>
      </w:r>
    </w:p>
    <w:p w14:paraId="5235B248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proofErr w:type="gramStart"/>
      <w:r w:rsidRPr="001267CA">
        <w:rPr>
          <w:rFonts w:ascii="Helvetica" w:hAnsi="Helvetica"/>
          <w:sz w:val="18"/>
          <w:szCs w:val="18"/>
        </w:rPr>
        <w:t>for(</w:t>
      </w:r>
      <w:proofErr w:type="spellStart"/>
      <w:proofErr w:type="gramEnd"/>
      <w:r w:rsidRPr="001267CA">
        <w:rPr>
          <w:rFonts w:ascii="Helvetica" w:hAnsi="Helvetica"/>
          <w:sz w:val="18"/>
          <w:szCs w:val="18"/>
        </w:rPr>
        <w:t>int</w:t>
      </w:r>
      <w:proofErr w:type="spellEnd"/>
      <w:r w:rsidRPr="001267CA">
        <w:rPr>
          <w:rFonts w:ascii="Helvetica" w:hAnsi="Helvetica"/>
          <w:sz w:val="18"/>
          <w:szCs w:val="18"/>
        </w:rPr>
        <w:t xml:space="preserve"> </w:t>
      </w:r>
      <w:proofErr w:type="spellStart"/>
      <w:r w:rsidRPr="001267CA">
        <w:rPr>
          <w:rFonts w:ascii="Helvetica" w:hAnsi="Helvetica"/>
          <w:sz w:val="18"/>
          <w:szCs w:val="18"/>
        </w:rPr>
        <w:t>i</w:t>
      </w:r>
      <w:proofErr w:type="spellEnd"/>
      <w:r w:rsidRPr="001267CA">
        <w:rPr>
          <w:rFonts w:ascii="Helvetica" w:hAnsi="Helvetica"/>
          <w:sz w:val="18"/>
          <w:szCs w:val="18"/>
        </w:rPr>
        <w:t xml:space="preserve">=0; </w:t>
      </w:r>
      <w:proofErr w:type="spellStart"/>
      <w:r w:rsidRPr="001267CA">
        <w:rPr>
          <w:rFonts w:ascii="Helvetica" w:hAnsi="Helvetica"/>
          <w:sz w:val="18"/>
          <w:szCs w:val="18"/>
        </w:rPr>
        <w:t>i</w:t>
      </w:r>
      <w:proofErr w:type="spellEnd"/>
      <w:r w:rsidRPr="001267CA">
        <w:rPr>
          <w:rFonts w:ascii="Helvetica" w:hAnsi="Helvetica"/>
          <w:sz w:val="18"/>
          <w:szCs w:val="18"/>
        </w:rPr>
        <w:t xml:space="preserve">&lt;number; </w:t>
      </w:r>
      <w:proofErr w:type="spellStart"/>
      <w:r w:rsidRPr="001267CA">
        <w:rPr>
          <w:rFonts w:ascii="Helvetica" w:hAnsi="Helvetica"/>
          <w:sz w:val="18"/>
          <w:szCs w:val="18"/>
        </w:rPr>
        <w:t>i</w:t>
      </w:r>
      <w:proofErr w:type="spellEnd"/>
      <w:r w:rsidRPr="001267CA">
        <w:rPr>
          <w:rFonts w:ascii="Helvetica" w:hAnsi="Helvetica"/>
          <w:sz w:val="18"/>
          <w:szCs w:val="18"/>
        </w:rPr>
        <w:t>++){</w:t>
      </w:r>
    </w:p>
    <w:p w14:paraId="71056213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proofErr w:type="gramStart"/>
      <w:r w:rsidRPr="001267CA">
        <w:rPr>
          <w:rFonts w:ascii="Helvetica" w:hAnsi="Helvetica"/>
          <w:sz w:val="18"/>
          <w:szCs w:val="18"/>
        </w:rPr>
        <w:t>for(</w:t>
      </w:r>
      <w:proofErr w:type="spellStart"/>
      <w:proofErr w:type="gramEnd"/>
      <w:r w:rsidRPr="001267CA">
        <w:rPr>
          <w:rFonts w:ascii="Helvetica" w:hAnsi="Helvetica"/>
          <w:sz w:val="18"/>
          <w:szCs w:val="18"/>
        </w:rPr>
        <w:t>int</w:t>
      </w:r>
      <w:proofErr w:type="spellEnd"/>
      <w:r w:rsidRPr="001267CA">
        <w:rPr>
          <w:rFonts w:ascii="Helvetica" w:hAnsi="Helvetica"/>
          <w:sz w:val="18"/>
          <w:szCs w:val="18"/>
        </w:rPr>
        <w:t xml:space="preserve"> j=0; j&lt;52; </w:t>
      </w:r>
      <w:proofErr w:type="spellStart"/>
      <w:r w:rsidRPr="001267CA">
        <w:rPr>
          <w:rFonts w:ascii="Helvetica" w:hAnsi="Helvetica"/>
          <w:sz w:val="18"/>
          <w:szCs w:val="18"/>
        </w:rPr>
        <w:t>j++</w:t>
      </w:r>
      <w:proofErr w:type="spellEnd"/>
      <w:r w:rsidRPr="001267CA">
        <w:rPr>
          <w:rFonts w:ascii="Helvetica" w:hAnsi="Helvetica"/>
          <w:sz w:val="18"/>
          <w:szCs w:val="18"/>
        </w:rPr>
        <w:t>){</w:t>
      </w:r>
    </w:p>
    <w:p w14:paraId="76905EA5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  <w:t>cards[</w:t>
      </w:r>
      <w:proofErr w:type="spellStart"/>
      <w:r w:rsidRPr="001267CA">
        <w:rPr>
          <w:rFonts w:ascii="Helvetica" w:hAnsi="Helvetica"/>
          <w:sz w:val="18"/>
          <w:szCs w:val="18"/>
        </w:rPr>
        <w:t>i</w:t>
      </w:r>
      <w:proofErr w:type="spellEnd"/>
      <w:r w:rsidRPr="001267CA">
        <w:rPr>
          <w:rFonts w:ascii="Helvetica" w:hAnsi="Helvetica"/>
          <w:sz w:val="18"/>
          <w:szCs w:val="18"/>
        </w:rPr>
        <w:t>*52+j] = suit[((</w:t>
      </w:r>
      <w:proofErr w:type="spellStart"/>
      <w:r w:rsidRPr="001267CA">
        <w:rPr>
          <w:rFonts w:ascii="Helvetica" w:hAnsi="Helvetica"/>
          <w:sz w:val="18"/>
          <w:szCs w:val="18"/>
        </w:rPr>
        <w:t>i</w:t>
      </w:r>
      <w:proofErr w:type="spellEnd"/>
      <w:r w:rsidRPr="001267CA">
        <w:rPr>
          <w:rFonts w:ascii="Helvetica" w:hAnsi="Helvetica"/>
          <w:sz w:val="18"/>
          <w:szCs w:val="18"/>
        </w:rPr>
        <w:t>*52+j)/</w:t>
      </w:r>
      <w:proofErr w:type="gramStart"/>
      <w:r w:rsidRPr="001267CA">
        <w:rPr>
          <w:rFonts w:ascii="Helvetica" w:hAnsi="Helvetica"/>
          <w:sz w:val="18"/>
          <w:szCs w:val="18"/>
        </w:rPr>
        <w:t>13)%</w:t>
      </w:r>
      <w:proofErr w:type="gramEnd"/>
      <w:r w:rsidRPr="001267CA">
        <w:rPr>
          <w:rFonts w:ascii="Helvetica" w:hAnsi="Helvetica"/>
          <w:sz w:val="18"/>
          <w:szCs w:val="18"/>
        </w:rPr>
        <w:t>4] +face[(</w:t>
      </w:r>
      <w:proofErr w:type="spellStart"/>
      <w:r w:rsidRPr="001267CA">
        <w:rPr>
          <w:rFonts w:ascii="Helvetica" w:hAnsi="Helvetica"/>
          <w:sz w:val="18"/>
          <w:szCs w:val="18"/>
        </w:rPr>
        <w:t>i</w:t>
      </w:r>
      <w:proofErr w:type="spellEnd"/>
      <w:r w:rsidRPr="001267CA">
        <w:rPr>
          <w:rFonts w:ascii="Helvetica" w:hAnsi="Helvetica"/>
          <w:sz w:val="18"/>
          <w:szCs w:val="18"/>
        </w:rPr>
        <w:t>*52+j)%13];</w:t>
      </w:r>
    </w:p>
    <w:p w14:paraId="1B8BE7F0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  <w:t>}</w:t>
      </w:r>
    </w:p>
    <w:p w14:paraId="614DAFBD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  <w:t>}</w:t>
      </w:r>
    </w:p>
    <w:p w14:paraId="7C5BBF6C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  <w:t>return cards;</w:t>
      </w:r>
    </w:p>
    <w:p w14:paraId="66CB834D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  <w:t>}</w:t>
      </w:r>
    </w:p>
    <w:p w14:paraId="2878FE8F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</w:p>
    <w:p w14:paraId="44CA88C5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lastRenderedPageBreak/>
        <w:tab/>
        <w:t>public static void display(</w:t>
      </w:r>
      <w:proofErr w:type="gramStart"/>
      <w:r w:rsidRPr="001267CA">
        <w:rPr>
          <w:rFonts w:ascii="Helvetica" w:hAnsi="Helvetica"/>
          <w:sz w:val="18"/>
          <w:szCs w:val="18"/>
        </w:rPr>
        <w:t>String[</w:t>
      </w:r>
      <w:proofErr w:type="gramEnd"/>
      <w:r w:rsidRPr="001267CA">
        <w:rPr>
          <w:rFonts w:ascii="Helvetica" w:hAnsi="Helvetica"/>
          <w:sz w:val="18"/>
          <w:szCs w:val="18"/>
        </w:rPr>
        <w:t>] cards){</w:t>
      </w:r>
    </w:p>
    <w:p w14:paraId="28EDB8B9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proofErr w:type="gramStart"/>
      <w:r w:rsidRPr="001267CA">
        <w:rPr>
          <w:rFonts w:ascii="Helvetica" w:hAnsi="Helvetica"/>
          <w:sz w:val="18"/>
          <w:szCs w:val="18"/>
        </w:rPr>
        <w:t>for(</w:t>
      </w:r>
      <w:proofErr w:type="spellStart"/>
      <w:proofErr w:type="gramEnd"/>
      <w:r w:rsidRPr="001267CA">
        <w:rPr>
          <w:rFonts w:ascii="Helvetica" w:hAnsi="Helvetica"/>
          <w:sz w:val="18"/>
          <w:szCs w:val="18"/>
        </w:rPr>
        <w:t>int</w:t>
      </w:r>
      <w:proofErr w:type="spellEnd"/>
      <w:r w:rsidRPr="001267CA">
        <w:rPr>
          <w:rFonts w:ascii="Helvetica" w:hAnsi="Helvetica"/>
          <w:sz w:val="18"/>
          <w:szCs w:val="18"/>
        </w:rPr>
        <w:t xml:space="preserve"> </w:t>
      </w:r>
      <w:proofErr w:type="spellStart"/>
      <w:r w:rsidRPr="001267CA">
        <w:rPr>
          <w:rFonts w:ascii="Helvetica" w:hAnsi="Helvetica"/>
          <w:sz w:val="18"/>
          <w:szCs w:val="18"/>
        </w:rPr>
        <w:t>i</w:t>
      </w:r>
      <w:proofErr w:type="spellEnd"/>
      <w:r w:rsidRPr="001267CA">
        <w:rPr>
          <w:rFonts w:ascii="Helvetica" w:hAnsi="Helvetica"/>
          <w:sz w:val="18"/>
          <w:szCs w:val="18"/>
        </w:rPr>
        <w:t xml:space="preserve">=0; </w:t>
      </w:r>
      <w:proofErr w:type="spellStart"/>
      <w:r w:rsidRPr="001267CA">
        <w:rPr>
          <w:rFonts w:ascii="Helvetica" w:hAnsi="Helvetica"/>
          <w:sz w:val="18"/>
          <w:szCs w:val="18"/>
        </w:rPr>
        <w:t>i</w:t>
      </w:r>
      <w:proofErr w:type="spellEnd"/>
      <w:r w:rsidRPr="001267CA">
        <w:rPr>
          <w:rFonts w:ascii="Helvetica" w:hAnsi="Helvetica"/>
          <w:sz w:val="18"/>
          <w:szCs w:val="18"/>
        </w:rPr>
        <w:t>&lt;</w:t>
      </w:r>
      <w:proofErr w:type="spellStart"/>
      <w:r w:rsidRPr="001267CA">
        <w:rPr>
          <w:rFonts w:ascii="Helvetica" w:hAnsi="Helvetica"/>
          <w:sz w:val="18"/>
          <w:szCs w:val="18"/>
        </w:rPr>
        <w:t>cards.length</w:t>
      </w:r>
      <w:proofErr w:type="spellEnd"/>
      <w:r w:rsidRPr="001267CA">
        <w:rPr>
          <w:rFonts w:ascii="Helvetica" w:hAnsi="Helvetica"/>
          <w:sz w:val="18"/>
          <w:szCs w:val="18"/>
        </w:rPr>
        <w:t xml:space="preserve">; </w:t>
      </w:r>
      <w:proofErr w:type="spellStart"/>
      <w:r w:rsidRPr="001267CA">
        <w:rPr>
          <w:rFonts w:ascii="Helvetica" w:hAnsi="Helvetica"/>
          <w:sz w:val="18"/>
          <w:szCs w:val="18"/>
        </w:rPr>
        <w:t>i</w:t>
      </w:r>
      <w:proofErr w:type="spellEnd"/>
      <w:r w:rsidRPr="001267CA">
        <w:rPr>
          <w:rFonts w:ascii="Helvetica" w:hAnsi="Helvetica"/>
          <w:sz w:val="18"/>
          <w:szCs w:val="18"/>
        </w:rPr>
        <w:t>++){</w:t>
      </w:r>
    </w:p>
    <w:p w14:paraId="42D44BCD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proofErr w:type="spellStart"/>
      <w:r w:rsidRPr="001267CA">
        <w:rPr>
          <w:rFonts w:ascii="Helvetica" w:hAnsi="Helvetica"/>
          <w:sz w:val="18"/>
          <w:szCs w:val="18"/>
        </w:rPr>
        <w:t>System.out.print</w:t>
      </w:r>
      <w:proofErr w:type="spellEnd"/>
      <w:r w:rsidRPr="001267CA">
        <w:rPr>
          <w:rFonts w:ascii="Helvetica" w:hAnsi="Helvetica"/>
          <w:sz w:val="18"/>
          <w:szCs w:val="18"/>
        </w:rPr>
        <w:t>(cards[</w:t>
      </w:r>
      <w:proofErr w:type="spellStart"/>
      <w:r w:rsidRPr="001267CA">
        <w:rPr>
          <w:rFonts w:ascii="Helvetica" w:hAnsi="Helvetica"/>
          <w:sz w:val="18"/>
          <w:szCs w:val="18"/>
        </w:rPr>
        <w:t>i</w:t>
      </w:r>
      <w:proofErr w:type="spellEnd"/>
      <w:r w:rsidRPr="001267CA">
        <w:rPr>
          <w:rFonts w:ascii="Helvetica" w:hAnsi="Helvetica"/>
          <w:sz w:val="18"/>
          <w:szCs w:val="18"/>
        </w:rPr>
        <w:t>]+"   ");</w:t>
      </w:r>
    </w:p>
    <w:p w14:paraId="656CD2F5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  <w:t>if((i+1) % 13 == 0)</w:t>
      </w:r>
    </w:p>
    <w:p w14:paraId="1AE5F8E4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proofErr w:type="spellStart"/>
      <w:r w:rsidRPr="001267CA">
        <w:rPr>
          <w:rFonts w:ascii="Helvetica" w:hAnsi="Helvetica"/>
          <w:sz w:val="18"/>
          <w:szCs w:val="18"/>
        </w:rPr>
        <w:t>System.out.println</w:t>
      </w:r>
      <w:proofErr w:type="spellEnd"/>
      <w:r w:rsidRPr="001267CA">
        <w:rPr>
          <w:rFonts w:ascii="Helvetica" w:hAnsi="Helvetica"/>
          <w:sz w:val="18"/>
          <w:szCs w:val="18"/>
        </w:rPr>
        <w:t>();</w:t>
      </w:r>
    </w:p>
    <w:p w14:paraId="038A0E49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  <w:t>}</w:t>
      </w:r>
    </w:p>
    <w:p w14:paraId="6252B69F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  <w:t>}</w:t>
      </w:r>
    </w:p>
    <w:p w14:paraId="1A34E321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  <w:t>public static void shuffle(</w:t>
      </w:r>
      <w:proofErr w:type="gramStart"/>
      <w:r w:rsidRPr="001267CA">
        <w:rPr>
          <w:rFonts w:ascii="Helvetica" w:hAnsi="Helvetica"/>
          <w:sz w:val="18"/>
          <w:szCs w:val="18"/>
        </w:rPr>
        <w:t>String[</w:t>
      </w:r>
      <w:proofErr w:type="gramEnd"/>
      <w:r w:rsidRPr="001267CA">
        <w:rPr>
          <w:rFonts w:ascii="Helvetica" w:hAnsi="Helvetica"/>
          <w:sz w:val="18"/>
          <w:szCs w:val="18"/>
        </w:rPr>
        <w:t>] cards){</w:t>
      </w:r>
    </w:p>
    <w:p w14:paraId="79FA3C01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  <w:t xml:space="preserve">Random rand = new </w:t>
      </w:r>
      <w:proofErr w:type="gramStart"/>
      <w:r w:rsidRPr="001267CA">
        <w:rPr>
          <w:rFonts w:ascii="Helvetica" w:hAnsi="Helvetica"/>
          <w:sz w:val="18"/>
          <w:szCs w:val="18"/>
        </w:rPr>
        <w:t>Random(</w:t>
      </w:r>
      <w:proofErr w:type="gramEnd"/>
      <w:r w:rsidRPr="001267CA">
        <w:rPr>
          <w:rFonts w:ascii="Helvetica" w:hAnsi="Helvetica"/>
          <w:sz w:val="18"/>
          <w:szCs w:val="18"/>
        </w:rPr>
        <w:t>);</w:t>
      </w:r>
    </w:p>
    <w:p w14:paraId="0FDCFC76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proofErr w:type="spellStart"/>
      <w:r w:rsidRPr="001267CA">
        <w:rPr>
          <w:rFonts w:ascii="Helvetica" w:hAnsi="Helvetica"/>
          <w:sz w:val="18"/>
          <w:szCs w:val="18"/>
        </w:rPr>
        <w:t>int</w:t>
      </w:r>
      <w:proofErr w:type="spellEnd"/>
      <w:r w:rsidRPr="001267CA">
        <w:rPr>
          <w:rFonts w:ascii="Helvetica" w:hAnsi="Helvetica"/>
          <w:sz w:val="18"/>
          <w:szCs w:val="18"/>
        </w:rPr>
        <w:t xml:space="preserve"> </w:t>
      </w:r>
      <w:proofErr w:type="spellStart"/>
      <w:r w:rsidRPr="001267CA">
        <w:rPr>
          <w:rFonts w:ascii="Helvetica" w:hAnsi="Helvetica"/>
          <w:sz w:val="18"/>
          <w:szCs w:val="18"/>
        </w:rPr>
        <w:t>num</w:t>
      </w:r>
      <w:proofErr w:type="spellEnd"/>
      <w:r w:rsidRPr="001267CA">
        <w:rPr>
          <w:rFonts w:ascii="Helvetica" w:hAnsi="Helvetica"/>
          <w:sz w:val="18"/>
          <w:szCs w:val="18"/>
        </w:rPr>
        <w:t xml:space="preserve"> = 0;</w:t>
      </w:r>
    </w:p>
    <w:p w14:paraId="2BCDE55A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proofErr w:type="gramStart"/>
      <w:r w:rsidRPr="001267CA">
        <w:rPr>
          <w:rFonts w:ascii="Helvetica" w:hAnsi="Helvetica"/>
          <w:sz w:val="18"/>
          <w:szCs w:val="18"/>
        </w:rPr>
        <w:t>for(</w:t>
      </w:r>
      <w:proofErr w:type="spellStart"/>
      <w:proofErr w:type="gramEnd"/>
      <w:r w:rsidRPr="001267CA">
        <w:rPr>
          <w:rFonts w:ascii="Helvetica" w:hAnsi="Helvetica"/>
          <w:sz w:val="18"/>
          <w:szCs w:val="18"/>
        </w:rPr>
        <w:t>int</w:t>
      </w:r>
      <w:proofErr w:type="spellEnd"/>
      <w:r w:rsidRPr="001267CA">
        <w:rPr>
          <w:rFonts w:ascii="Helvetica" w:hAnsi="Helvetica"/>
          <w:sz w:val="18"/>
          <w:szCs w:val="18"/>
        </w:rPr>
        <w:t xml:space="preserve"> </w:t>
      </w:r>
      <w:proofErr w:type="spellStart"/>
      <w:r w:rsidRPr="001267CA">
        <w:rPr>
          <w:rFonts w:ascii="Helvetica" w:hAnsi="Helvetica"/>
          <w:sz w:val="18"/>
          <w:szCs w:val="18"/>
        </w:rPr>
        <w:t>i</w:t>
      </w:r>
      <w:proofErr w:type="spellEnd"/>
      <w:r w:rsidRPr="001267CA">
        <w:rPr>
          <w:rFonts w:ascii="Helvetica" w:hAnsi="Helvetica"/>
          <w:sz w:val="18"/>
          <w:szCs w:val="18"/>
        </w:rPr>
        <w:t xml:space="preserve">=0; </w:t>
      </w:r>
      <w:proofErr w:type="spellStart"/>
      <w:r w:rsidRPr="001267CA">
        <w:rPr>
          <w:rFonts w:ascii="Helvetica" w:hAnsi="Helvetica"/>
          <w:sz w:val="18"/>
          <w:szCs w:val="18"/>
        </w:rPr>
        <w:t>i</w:t>
      </w:r>
      <w:proofErr w:type="spellEnd"/>
      <w:r w:rsidRPr="001267CA">
        <w:rPr>
          <w:rFonts w:ascii="Helvetica" w:hAnsi="Helvetica"/>
          <w:sz w:val="18"/>
          <w:szCs w:val="18"/>
        </w:rPr>
        <w:t>&lt;</w:t>
      </w:r>
      <w:proofErr w:type="spellStart"/>
      <w:r w:rsidRPr="001267CA">
        <w:rPr>
          <w:rFonts w:ascii="Helvetica" w:hAnsi="Helvetica"/>
          <w:sz w:val="18"/>
          <w:szCs w:val="18"/>
        </w:rPr>
        <w:t>cards.length</w:t>
      </w:r>
      <w:proofErr w:type="spellEnd"/>
      <w:r w:rsidRPr="001267CA">
        <w:rPr>
          <w:rFonts w:ascii="Helvetica" w:hAnsi="Helvetica"/>
          <w:sz w:val="18"/>
          <w:szCs w:val="18"/>
        </w:rPr>
        <w:t xml:space="preserve">; </w:t>
      </w:r>
      <w:proofErr w:type="spellStart"/>
      <w:r w:rsidRPr="001267CA">
        <w:rPr>
          <w:rFonts w:ascii="Helvetica" w:hAnsi="Helvetica"/>
          <w:sz w:val="18"/>
          <w:szCs w:val="18"/>
        </w:rPr>
        <w:t>i</w:t>
      </w:r>
      <w:proofErr w:type="spellEnd"/>
      <w:r w:rsidRPr="001267CA">
        <w:rPr>
          <w:rFonts w:ascii="Helvetica" w:hAnsi="Helvetica"/>
          <w:sz w:val="18"/>
          <w:szCs w:val="18"/>
        </w:rPr>
        <w:t>++){</w:t>
      </w:r>
    </w:p>
    <w:p w14:paraId="14E4872A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proofErr w:type="spellStart"/>
      <w:r w:rsidRPr="001267CA">
        <w:rPr>
          <w:rFonts w:ascii="Helvetica" w:hAnsi="Helvetica"/>
          <w:sz w:val="18"/>
          <w:szCs w:val="18"/>
        </w:rPr>
        <w:t>num</w:t>
      </w:r>
      <w:proofErr w:type="spellEnd"/>
      <w:r w:rsidRPr="001267CA">
        <w:rPr>
          <w:rFonts w:ascii="Helvetica" w:hAnsi="Helvetica"/>
          <w:sz w:val="18"/>
          <w:szCs w:val="18"/>
        </w:rPr>
        <w:t xml:space="preserve"> =</w:t>
      </w:r>
      <w:proofErr w:type="spellStart"/>
      <w:proofErr w:type="gramStart"/>
      <w:r w:rsidRPr="001267CA">
        <w:rPr>
          <w:rFonts w:ascii="Helvetica" w:hAnsi="Helvetica"/>
          <w:sz w:val="18"/>
          <w:szCs w:val="18"/>
        </w:rPr>
        <w:t>rand.nextInt</w:t>
      </w:r>
      <w:proofErr w:type="spellEnd"/>
      <w:proofErr w:type="gramEnd"/>
      <w:r w:rsidRPr="001267CA">
        <w:rPr>
          <w:rFonts w:ascii="Helvetica" w:hAnsi="Helvetica"/>
          <w:sz w:val="18"/>
          <w:szCs w:val="18"/>
        </w:rPr>
        <w:t>(</w:t>
      </w:r>
      <w:proofErr w:type="spellStart"/>
      <w:r w:rsidRPr="001267CA">
        <w:rPr>
          <w:rFonts w:ascii="Helvetica" w:hAnsi="Helvetica"/>
          <w:sz w:val="18"/>
          <w:szCs w:val="18"/>
        </w:rPr>
        <w:t>cards.length</w:t>
      </w:r>
      <w:proofErr w:type="spellEnd"/>
      <w:r w:rsidRPr="001267CA">
        <w:rPr>
          <w:rFonts w:ascii="Helvetica" w:hAnsi="Helvetica"/>
          <w:sz w:val="18"/>
          <w:szCs w:val="18"/>
        </w:rPr>
        <w:t>);</w:t>
      </w:r>
    </w:p>
    <w:p w14:paraId="1E220517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  <w:t>String temp = cards[</w:t>
      </w:r>
      <w:proofErr w:type="spellStart"/>
      <w:r w:rsidRPr="001267CA">
        <w:rPr>
          <w:rFonts w:ascii="Helvetica" w:hAnsi="Helvetica"/>
          <w:sz w:val="18"/>
          <w:szCs w:val="18"/>
        </w:rPr>
        <w:t>i</w:t>
      </w:r>
      <w:proofErr w:type="spellEnd"/>
      <w:r w:rsidRPr="001267CA">
        <w:rPr>
          <w:rFonts w:ascii="Helvetica" w:hAnsi="Helvetica"/>
          <w:sz w:val="18"/>
          <w:szCs w:val="18"/>
        </w:rPr>
        <w:t>];</w:t>
      </w:r>
    </w:p>
    <w:p w14:paraId="1A2A0AFD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  <w:t>cards[</w:t>
      </w:r>
      <w:proofErr w:type="spellStart"/>
      <w:r w:rsidRPr="001267CA">
        <w:rPr>
          <w:rFonts w:ascii="Helvetica" w:hAnsi="Helvetica"/>
          <w:sz w:val="18"/>
          <w:szCs w:val="18"/>
        </w:rPr>
        <w:t>i</w:t>
      </w:r>
      <w:proofErr w:type="spellEnd"/>
      <w:r w:rsidRPr="001267CA">
        <w:rPr>
          <w:rFonts w:ascii="Helvetica" w:hAnsi="Helvetica"/>
          <w:sz w:val="18"/>
          <w:szCs w:val="18"/>
        </w:rPr>
        <w:t>] = cards[</w:t>
      </w:r>
      <w:proofErr w:type="spellStart"/>
      <w:r w:rsidRPr="001267CA">
        <w:rPr>
          <w:rFonts w:ascii="Helvetica" w:hAnsi="Helvetica"/>
          <w:sz w:val="18"/>
          <w:szCs w:val="18"/>
        </w:rPr>
        <w:t>num</w:t>
      </w:r>
      <w:proofErr w:type="spellEnd"/>
      <w:r w:rsidRPr="001267CA">
        <w:rPr>
          <w:rFonts w:ascii="Helvetica" w:hAnsi="Helvetica"/>
          <w:sz w:val="18"/>
          <w:szCs w:val="18"/>
        </w:rPr>
        <w:t>];</w:t>
      </w:r>
    </w:p>
    <w:p w14:paraId="59F45843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  <w:t>cards[</w:t>
      </w:r>
      <w:proofErr w:type="spellStart"/>
      <w:r w:rsidRPr="001267CA">
        <w:rPr>
          <w:rFonts w:ascii="Helvetica" w:hAnsi="Helvetica"/>
          <w:sz w:val="18"/>
          <w:szCs w:val="18"/>
        </w:rPr>
        <w:t>num</w:t>
      </w:r>
      <w:proofErr w:type="spellEnd"/>
      <w:r w:rsidRPr="001267CA">
        <w:rPr>
          <w:rFonts w:ascii="Helvetica" w:hAnsi="Helvetica"/>
          <w:sz w:val="18"/>
          <w:szCs w:val="18"/>
        </w:rPr>
        <w:t>] = temp;</w:t>
      </w:r>
    </w:p>
    <w:p w14:paraId="0DEADFB4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  <w:t>}</w:t>
      </w:r>
    </w:p>
    <w:p w14:paraId="0694BC4F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  <w:t>}</w:t>
      </w:r>
    </w:p>
    <w:p w14:paraId="1308D3DB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</w:p>
    <w:p w14:paraId="54B43207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  <w:t>public static void distribute(</w:t>
      </w:r>
      <w:proofErr w:type="gramStart"/>
      <w:r w:rsidRPr="001267CA">
        <w:rPr>
          <w:rFonts w:ascii="Helvetica" w:hAnsi="Helvetica"/>
          <w:sz w:val="18"/>
          <w:szCs w:val="18"/>
        </w:rPr>
        <w:t>String[</w:t>
      </w:r>
      <w:proofErr w:type="gramEnd"/>
      <w:r w:rsidRPr="001267CA">
        <w:rPr>
          <w:rFonts w:ascii="Helvetica" w:hAnsi="Helvetica"/>
          <w:sz w:val="18"/>
          <w:szCs w:val="18"/>
        </w:rPr>
        <w:t xml:space="preserve">] cards, </w:t>
      </w:r>
      <w:proofErr w:type="spellStart"/>
      <w:r w:rsidRPr="001267CA">
        <w:rPr>
          <w:rFonts w:ascii="Helvetica" w:hAnsi="Helvetica"/>
          <w:sz w:val="18"/>
          <w:szCs w:val="18"/>
        </w:rPr>
        <w:t>int</w:t>
      </w:r>
      <w:proofErr w:type="spellEnd"/>
      <w:r w:rsidRPr="001267CA">
        <w:rPr>
          <w:rFonts w:ascii="Helvetica" w:hAnsi="Helvetica"/>
          <w:sz w:val="18"/>
          <w:szCs w:val="18"/>
        </w:rPr>
        <w:t xml:space="preserve"> player){</w:t>
      </w:r>
    </w:p>
    <w:p w14:paraId="1FF01C99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proofErr w:type="gramStart"/>
      <w:r w:rsidRPr="001267CA">
        <w:rPr>
          <w:rFonts w:ascii="Helvetica" w:hAnsi="Helvetica"/>
          <w:sz w:val="18"/>
          <w:szCs w:val="18"/>
        </w:rPr>
        <w:t>String[</w:t>
      </w:r>
      <w:proofErr w:type="gramEnd"/>
      <w:r w:rsidRPr="001267CA">
        <w:rPr>
          <w:rFonts w:ascii="Helvetica" w:hAnsi="Helvetica"/>
          <w:sz w:val="18"/>
          <w:szCs w:val="18"/>
        </w:rPr>
        <w:t xml:space="preserve">][] </w:t>
      </w:r>
      <w:proofErr w:type="spellStart"/>
      <w:r w:rsidRPr="001267CA">
        <w:rPr>
          <w:rFonts w:ascii="Helvetica" w:hAnsi="Helvetica"/>
          <w:sz w:val="18"/>
          <w:szCs w:val="18"/>
        </w:rPr>
        <w:t>cardsOfPlayer</w:t>
      </w:r>
      <w:proofErr w:type="spellEnd"/>
      <w:r w:rsidRPr="001267CA">
        <w:rPr>
          <w:rFonts w:ascii="Helvetica" w:hAnsi="Helvetica"/>
          <w:sz w:val="18"/>
          <w:szCs w:val="18"/>
        </w:rPr>
        <w:t xml:space="preserve"> = new String[player][</w:t>
      </w:r>
      <w:proofErr w:type="spellStart"/>
      <w:r w:rsidRPr="001267CA">
        <w:rPr>
          <w:rFonts w:ascii="Helvetica" w:hAnsi="Helvetica"/>
          <w:sz w:val="18"/>
          <w:szCs w:val="18"/>
        </w:rPr>
        <w:t>cards.length</w:t>
      </w:r>
      <w:proofErr w:type="spellEnd"/>
      <w:r w:rsidRPr="001267CA">
        <w:rPr>
          <w:rFonts w:ascii="Helvetica" w:hAnsi="Helvetica"/>
          <w:sz w:val="18"/>
          <w:szCs w:val="18"/>
        </w:rPr>
        <w:t>/player+1];</w:t>
      </w:r>
    </w:p>
    <w:p w14:paraId="5985DC31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proofErr w:type="spellStart"/>
      <w:r w:rsidRPr="001267CA">
        <w:rPr>
          <w:rFonts w:ascii="Helvetica" w:hAnsi="Helvetica"/>
          <w:sz w:val="18"/>
          <w:szCs w:val="18"/>
        </w:rPr>
        <w:t>int</w:t>
      </w:r>
      <w:proofErr w:type="spellEnd"/>
      <w:r w:rsidRPr="001267CA">
        <w:rPr>
          <w:rFonts w:ascii="Helvetica" w:hAnsi="Helvetica"/>
          <w:sz w:val="18"/>
          <w:szCs w:val="18"/>
        </w:rPr>
        <w:t xml:space="preserve"> index = 0;</w:t>
      </w:r>
    </w:p>
    <w:p w14:paraId="7F5D2FFE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proofErr w:type="gramStart"/>
      <w:r w:rsidRPr="001267CA">
        <w:rPr>
          <w:rFonts w:ascii="Helvetica" w:hAnsi="Helvetica"/>
          <w:sz w:val="18"/>
          <w:szCs w:val="18"/>
        </w:rPr>
        <w:t>for(</w:t>
      </w:r>
      <w:proofErr w:type="spellStart"/>
      <w:proofErr w:type="gramEnd"/>
      <w:r w:rsidRPr="001267CA">
        <w:rPr>
          <w:rFonts w:ascii="Helvetica" w:hAnsi="Helvetica"/>
          <w:sz w:val="18"/>
          <w:szCs w:val="18"/>
        </w:rPr>
        <w:t>int</w:t>
      </w:r>
      <w:proofErr w:type="spellEnd"/>
      <w:r w:rsidRPr="001267CA">
        <w:rPr>
          <w:rFonts w:ascii="Helvetica" w:hAnsi="Helvetica"/>
          <w:sz w:val="18"/>
          <w:szCs w:val="18"/>
        </w:rPr>
        <w:t xml:space="preserve"> </w:t>
      </w:r>
      <w:proofErr w:type="spellStart"/>
      <w:r w:rsidRPr="001267CA">
        <w:rPr>
          <w:rFonts w:ascii="Helvetica" w:hAnsi="Helvetica"/>
          <w:sz w:val="18"/>
          <w:szCs w:val="18"/>
        </w:rPr>
        <w:t>i</w:t>
      </w:r>
      <w:proofErr w:type="spellEnd"/>
      <w:r w:rsidRPr="001267CA">
        <w:rPr>
          <w:rFonts w:ascii="Helvetica" w:hAnsi="Helvetica"/>
          <w:sz w:val="18"/>
          <w:szCs w:val="18"/>
        </w:rPr>
        <w:t xml:space="preserve">=0; </w:t>
      </w:r>
      <w:proofErr w:type="spellStart"/>
      <w:r w:rsidRPr="001267CA">
        <w:rPr>
          <w:rFonts w:ascii="Helvetica" w:hAnsi="Helvetica"/>
          <w:sz w:val="18"/>
          <w:szCs w:val="18"/>
        </w:rPr>
        <w:t>i</w:t>
      </w:r>
      <w:proofErr w:type="spellEnd"/>
      <w:r w:rsidRPr="001267CA">
        <w:rPr>
          <w:rFonts w:ascii="Helvetica" w:hAnsi="Helvetica"/>
          <w:sz w:val="18"/>
          <w:szCs w:val="18"/>
        </w:rPr>
        <w:t>&lt;</w:t>
      </w:r>
      <w:proofErr w:type="spellStart"/>
      <w:r w:rsidRPr="001267CA">
        <w:rPr>
          <w:rFonts w:ascii="Helvetica" w:hAnsi="Helvetica"/>
          <w:sz w:val="18"/>
          <w:szCs w:val="18"/>
        </w:rPr>
        <w:t>cards.length</w:t>
      </w:r>
      <w:proofErr w:type="spellEnd"/>
      <w:r w:rsidRPr="001267CA">
        <w:rPr>
          <w:rFonts w:ascii="Helvetica" w:hAnsi="Helvetica"/>
          <w:sz w:val="18"/>
          <w:szCs w:val="18"/>
        </w:rPr>
        <w:t xml:space="preserve">; </w:t>
      </w:r>
      <w:proofErr w:type="spellStart"/>
      <w:r w:rsidRPr="001267CA">
        <w:rPr>
          <w:rFonts w:ascii="Helvetica" w:hAnsi="Helvetica"/>
          <w:sz w:val="18"/>
          <w:szCs w:val="18"/>
        </w:rPr>
        <w:t>i</w:t>
      </w:r>
      <w:proofErr w:type="spellEnd"/>
      <w:r w:rsidRPr="001267CA">
        <w:rPr>
          <w:rFonts w:ascii="Helvetica" w:hAnsi="Helvetica"/>
          <w:sz w:val="18"/>
          <w:szCs w:val="18"/>
        </w:rPr>
        <w:t>++){</w:t>
      </w:r>
    </w:p>
    <w:p w14:paraId="35072E91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proofErr w:type="spellStart"/>
      <w:r w:rsidRPr="001267CA">
        <w:rPr>
          <w:rFonts w:ascii="Helvetica" w:hAnsi="Helvetica"/>
          <w:sz w:val="18"/>
          <w:szCs w:val="18"/>
        </w:rPr>
        <w:t>cardsOfPlayer</w:t>
      </w:r>
      <w:proofErr w:type="spellEnd"/>
      <w:r w:rsidRPr="001267CA">
        <w:rPr>
          <w:rFonts w:ascii="Helvetica" w:hAnsi="Helvetica"/>
          <w:sz w:val="18"/>
          <w:szCs w:val="18"/>
        </w:rPr>
        <w:t>[</w:t>
      </w:r>
      <w:proofErr w:type="spellStart"/>
      <w:r w:rsidRPr="001267CA">
        <w:rPr>
          <w:rFonts w:ascii="Helvetica" w:hAnsi="Helvetica"/>
          <w:sz w:val="18"/>
          <w:szCs w:val="18"/>
        </w:rPr>
        <w:t>i%</w:t>
      </w:r>
      <w:proofErr w:type="gramStart"/>
      <w:r w:rsidRPr="001267CA">
        <w:rPr>
          <w:rFonts w:ascii="Helvetica" w:hAnsi="Helvetica"/>
          <w:sz w:val="18"/>
          <w:szCs w:val="18"/>
        </w:rPr>
        <w:t>player</w:t>
      </w:r>
      <w:proofErr w:type="spellEnd"/>
      <w:r w:rsidRPr="001267CA">
        <w:rPr>
          <w:rFonts w:ascii="Helvetica" w:hAnsi="Helvetica"/>
          <w:sz w:val="18"/>
          <w:szCs w:val="18"/>
        </w:rPr>
        <w:t>][</w:t>
      </w:r>
      <w:proofErr w:type="gramEnd"/>
      <w:r w:rsidRPr="001267CA">
        <w:rPr>
          <w:rFonts w:ascii="Helvetica" w:hAnsi="Helvetica"/>
          <w:sz w:val="18"/>
          <w:szCs w:val="18"/>
        </w:rPr>
        <w:t>index] = cards[</w:t>
      </w:r>
      <w:proofErr w:type="spellStart"/>
      <w:r w:rsidRPr="001267CA">
        <w:rPr>
          <w:rFonts w:ascii="Helvetica" w:hAnsi="Helvetica"/>
          <w:sz w:val="18"/>
          <w:szCs w:val="18"/>
        </w:rPr>
        <w:t>i</w:t>
      </w:r>
      <w:proofErr w:type="spellEnd"/>
      <w:r w:rsidRPr="001267CA">
        <w:rPr>
          <w:rFonts w:ascii="Helvetica" w:hAnsi="Helvetica"/>
          <w:sz w:val="18"/>
          <w:szCs w:val="18"/>
        </w:rPr>
        <w:t>];</w:t>
      </w:r>
    </w:p>
    <w:p w14:paraId="6F923DED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  <w:t>if((i+</w:t>
      </w:r>
      <w:proofErr w:type="gramStart"/>
      <w:r w:rsidRPr="001267CA">
        <w:rPr>
          <w:rFonts w:ascii="Helvetica" w:hAnsi="Helvetica"/>
          <w:sz w:val="18"/>
          <w:szCs w:val="18"/>
        </w:rPr>
        <w:t>1)%</w:t>
      </w:r>
      <w:proofErr w:type="gramEnd"/>
      <w:r w:rsidRPr="001267CA">
        <w:rPr>
          <w:rFonts w:ascii="Helvetica" w:hAnsi="Helvetica"/>
          <w:sz w:val="18"/>
          <w:szCs w:val="18"/>
        </w:rPr>
        <w:t>player==0)</w:t>
      </w:r>
    </w:p>
    <w:p w14:paraId="585E915A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  <w:t>index++;</w:t>
      </w:r>
    </w:p>
    <w:p w14:paraId="3EFB0509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  <w:t>}</w:t>
      </w:r>
    </w:p>
    <w:p w14:paraId="3EFCEDDB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proofErr w:type="gramStart"/>
      <w:r w:rsidRPr="001267CA">
        <w:rPr>
          <w:rFonts w:ascii="Helvetica" w:hAnsi="Helvetica"/>
          <w:sz w:val="18"/>
          <w:szCs w:val="18"/>
        </w:rPr>
        <w:t>for(</w:t>
      </w:r>
      <w:proofErr w:type="spellStart"/>
      <w:proofErr w:type="gramEnd"/>
      <w:r w:rsidRPr="001267CA">
        <w:rPr>
          <w:rFonts w:ascii="Helvetica" w:hAnsi="Helvetica"/>
          <w:sz w:val="18"/>
          <w:szCs w:val="18"/>
        </w:rPr>
        <w:t>int</w:t>
      </w:r>
      <w:proofErr w:type="spellEnd"/>
      <w:r w:rsidRPr="001267CA">
        <w:rPr>
          <w:rFonts w:ascii="Helvetica" w:hAnsi="Helvetica"/>
          <w:sz w:val="18"/>
          <w:szCs w:val="18"/>
        </w:rPr>
        <w:t xml:space="preserve"> </w:t>
      </w:r>
      <w:proofErr w:type="spellStart"/>
      <w:r w:rsidRPr="001267CA">
        <w:rPr>
          <w:rFonts w:ascii="Helvetica" w:hAnsi="Helvetica"/>
          <w:sz w:val="18"/>
          <w:szCs w:val="18"/>
        </w:rPr>
        <w:t>i</w:t>
      </w:r>
      <w:proofErr w:type="spellEnd"/>
      <w:r w:rsidRPr="001267CA">
        <w:rPr>
          <w:rFonts w:ascii="Helvetica" w:hAnsi="Helvetica"/>
          <w:sz w:val="18"/>
          <w:szCs w:val="18"/>
        </w:rPr>
        <w:t xml:space="preserve">=0; </w:t>
      </w:r>
      <w:proofErr w:type="spellStart"/>
      <w:r w:rsidRPr="001267CA">
        <w:rPr>
          <w:rFonts w:ascii="Helvetica" w:hAnsi="Helvetica"/>
          <w:sz w:val="18"/>
          <w:szCs w:val="18"/>
        </w:rPr>
        <w:t>i</w:t>
      </w:r>
      <w:proofErr w:type="spellEnd"/>
      <w:r w:rsidRPr="001267CA">
        <w:rPr>
          <w:rFonts w:ascii="Helvetica" w:hAnsi="Helvetica"/>
          <w:sz w:val="18"/>
          <w:szCs w:val="18"/>
        </w:rPr>
        <w:t xml:space="preserve">&lt;player; </w:t>
      </w:r>
      <w:proofErr w:type="spellStart"/>
      <w:r w:rsidRPr="001267CA">
        <w:rPr>
          <w:rFonts w:ascii="Helvetica" w:hAnsi="Helvetica"/>
          <w:sz w:val="18"/>
          <w:szCs w:val="18"/>
        </w:rPr>
        <w:t>i</w:t>
      </w:r>
      <w:proofErr w:type="spellEnd"/>
      <w:r w:rsidRPr="001267CA">
        <w:rPr>
          <w:rFonts w:ascii="Helvetica" w:hAnsi="Helvetica"/>
          <w:sz w:val="18"/>
          <w:szCs w:val="18"/>
        </w:rPr>
        <w:t>++){</w:t>
      </w:r>
    </w:p>
    <w:p w14:paraId="083DBE42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proofErr w:type="spellStart"/>
      <w:r w:rsidRPr="001267CA">
        <w:rPr>
          <w:rFonts w:ascii="Helvetica" w:hAnsi="Helvetica"/>
          <w:sz w:val="18"/>
          <w:szCs w:val="18"/>
        </w:rPr>
        <w:t>System.out.println</w:t>
      </w:r>
      <w:proofErr w:type="spellEnd"/>
      <w:r w:rsidRPr="001267CA">
        <w:rPr>
          <w:rFonts w:ascii="Helvetica" w:hAnsi="Helvetica"/>
          <w:sz w:val="18"/>
          <w:szCs w:val="18"/>
        </w:rPr>
        <w:t>("</w:t>
      </w:r>
      <w:r w:rsidRPr="001267CA">
        <w:rPr>
          <w:rFonts w:ascii="Helvetica" w:hAnsi="Helvetica"/>
          <w:sz w:val="18"/>
          <w:szCs w:val="18"/>
        </w:rPr>
        <w:t>玩家</w:t>
      </w:r>
      <w:r w:rsidRPr="001267CA">
        <w:rPr>
          <w:rFonts w:ascii="Helvetica" w:hAnsi="Helvetica"/>
          <w:sz w:val="18"/>
          <w:szCs w:val="18"/>
        </w:rPr>
        <w:t>"+(i+1)+":");</w:t>
      </w:r>
    </w:p>
    <w:p w14:paraId="43B89955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proofErr w:type="spellStart"/>
      <w:r w:rsidRPr="001267CA">
        <w:rPr>
          <w:rFonts w:ascii="Helvetica" w:hAnsi="Helvetica"/>
          <w:sz w:val="18"/>
          <w:szCs w:val="18"/>
        </w:rPr>
        <w:t>int</w:t>
      </w:r>
      <w:proofErr w:type="spellEnd"/>
      <w:r w:rsidRPr="001267CA">
        <w:rPr>
          <w:rFonts w:ascii="Helvetica" w:hAnsi="Helvetica"/>
          <w:sz w:val="18"/>
          <w:szCs w:val="18"/>
        </w:rPr>
        <w:t xml:space="preserve"> sum=0;</w:t>
      </w:r>
    </w:p>
    <w:p w14:paraId="1BDF23EE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proofErr w:type="gramStart"/>
      <w:r w:rsidRPr="001267CA">
        <w:rPr>
          <w:rFonts w:ascii="Helvetica" w:hAnsi="Helvetica"/>
          <w:sz w:val="18"/>
          <w:szCs w:val="18"/>
        </w:rPr>
        <w:t>for(</w:t>
      </w:r>
      <w:proofErr w:type="spellStart"/>
      <w:proofErr w:type="gramEnd"/>
      <w:r w:rsidRPr="001267CA">
        <w:rPr>
          <w:rFonts w:ascii="Helvetica" w:hAnsi="Helvetica"/>
          <w:sz w:val="18"/>
          <w:szCs w:val="18"/>
        </w:rPr>
        <w:t>int</w:t>
      </w:r>
      <w:proofErr w:type="spellEnd"/>
      <w:r w:rsidRPr="001267CA">
        <w:rPr>
          <w:rFonts w:ascii="Helvetica" w:hAnsi="Helvetica"/>
          <w:sz w:val="18"/>
          <w:szCs w:val="18"/>
        </w:rPr>
        <w:t xml:space="preserve"> j=0; j&lt;</w:t>
      </w:r>
      <w:proofErr w:type="spellStart"/>
      <w:r w:rsidRPr="001267CA">
        <w:rPr>
          <w:rFonts w:ascii="Helvetica" w:hAnsi="Helvetica"/>
          <w:sz w:val="18"/>
          <w:szCs w:val="18"/>
        </w:rPr>
        <w:t>cardsOfPlayer</w:t>
      </w:r>
      <w:proofErr w:type="spellEnd"/>
      <w:r w:rsidRPr="001267CA">
        <w:rPr>
          <w:rFonts w:ascii="Helvetica" w:hAnsi="Helvetica"/>
          <w:sz w:val="18"/>
          <w:szCs w:val="18"/>
        </w:rPr>
        <w:t>[</w:t>
      </w:r>
      <w:proofErr w:type="spellStart"/>
      <w:r w:rsidRPr="001267CA">
        <w:rPr>
          <w:rFonts w:ascii="Helvetica" w:hAnsi="Helvetica"/>
          <w:sz w:val="18"/>
          <w:szCs w:val="18"/>
        </w:rPr>
        <w:t>i</w:t>
      </w:r>
      <w:proofErr w:type="spellEnd"/>
      <w:r w:rsidRPr="001267CA">
        <w:rPr>
          <w:rFonts w:ascii="Helvetica" w:hAnsi="Helvetica"/>
          <w:sz w:val="18"/>
          <w:szCs w:val="18"/>
        </w:rPr>
        <w:t xml:space="preserve">].length; </w:t>
      </w:r>
      <w:proofErr w:type="spellStart"/>
      <w:r w:rsidRPr="001267CA">
        <w:rPr>
          <w:rFonts w:ascii="Helvetica" w:hAnsi="Helvetica"/>
          <w:sz w:val="18"/>
          <w:szCs w:val="18"/>
        </w:rPr>
        <w:t>j++</w:t>
      </w:r>
      <w:proofErr w:type="spellEnd"/>
      <w:r w:rsidRPr="001267CA">
        <w:rPr>
          <w:rFonts w:ascii="Helvetica" w:hAnsi="Helvetica"/>
          <w:sz w:val="18"/>
          <w:szCs w:val="18"/>
        </w:rPr>
        <w:t>){</w:t>
      </w:r>
    </w:p>
    <w:p w14:paraId="5A7210F7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  <w:t>if(</w:t>
      </w:r>
      <w:proofErr w:type="spellStart"/>
      <w:r w:rsidRPr="001267CA">
        <w:rPr>
          <w:rFonts w:ascii="Helvetica" w:hAnsi="Helvetica"/>
          <w:sz w:val="18"/>
          <w:szCs w:val="18"/>
        </w:rPr>
        <w:t>cardsOfPlayer</w:t>
      </w:r>
      <w:proofErr w:type="spellEnd"/>
      <w:r w:rsidRPr="001267CA">
        <w:rPr>
          <w:rFonts w:ascii="Helvetica" w:hAnsi="Helvetica"/>
          <w:sz w:val="18"/>
          <w:szCs w:val="18"/>
        </w:rPr>
        <w:t>[</w:t>
      </w:r>
      <w:proofErr w:type="spellStart"/>
      <w:r w:rsidRPr="001267CA">
        <w:rPr>
          <w:rFonts w:ascii="Helvetica" w:hAnsi="Helvetica"/>
          <w:sz w:val="18"/>
          <w:szCs w:val="18"/>
        </w:rPr>
        <w:t>i</w:t>
      </w:r>
      <w:proofErr w:type="spellEnd"/>
      <w:r w:rsidRPr="001267CA">
        <w:rPr>
          <w:rFonts w:ascii="Helvetica" w:hAnsi="Helvetica"/>
          <w:sz w:val="18"/>
          <w:szCs w:val="18"/>
        </w:rPr>
        <w:t>][j</w:t>
      </w:r>
      <w:proofErr w:type="gramStart"/>
      <w:r w:rsidRPr="001267CA">
        <w:rPr>
          <w:rFonts w:ascii="Helvetica" w:hAnsi="Helvetica"/>
          <w:sz w:val="18"/>
          <w:szCs w:val="18"/>
        </w:rPr>
        <w:t>] !</w:t>
      </w:r>
      <w:proofErr w:type="gramEnd"/>
      <w:r w:rsidRPr="001267CA">
        <w:rPr>
          <w:rFonts w:ascii="Helvetica" w:hAnsi="Helvetica"/>
          <w:sz w:val="18"/>
          <w:szCs w:val="18"/>
        </w:rPr>
        <w:t>= null){</w:t>
      </w:r>
    </w:p>
    <w:p w14:paraId="6501B3B6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proofErr w:type="spellStart"/>
      <w:r w:rsidRPr="001267CA">
        <w:rPr>
          <w:rFonts w:ascii="Helvetica" w:hAnsi="Helvetica"/>
          <w:sz w:val="18"/>
          <w:szCs w:val="18"/>
        </w:rPr>
        <w:t>System.out.print</w:t>
      </w:r>
      <w:proofErr w:type="spellEnd"/>
      <w:r w:rsidRPr="001267CA">
        <w:rPr>
          <w:rFonts w:ascii="Helvetica" w:hAnsi="Helvetica"/>
          <w:sz w:val="18"/>
          <w:szCs w:val="18"/>
        </w:rPr>
        <w:t>(</w:t>
      </w:r>
      <w:proofErr w:type="spellStart"/>
      <w:r w:rsidRPr="001267CA">
        <w:rPr>
          <w:rFonts w:ascii="Helvetica" w:hAnsi="Helvetica"/>
          <w:sz w:val="18"/>
          <w:szCs w:val="18"/>
        </w:rPr>
        <w:t>cardsOfPlayer</w:t>
      </w:r>
      <w:proofErr w:type="spellEnd"/>
      <w:r w:rsidRPr="001267CA">
        <w:rPr>
          <w:rFonts w:ascii="Helvetica" w:hAnsi="Helvetica"/>
          <w:sz w:val="18"/>
          <w:szCs w:val="18"/>
        </w:rPr>
        <w:t>[</w:t>
      </w:r>
      <w:proofErr w:type="spellStart"/>
      <w:r w:rsidRPr="001267CA">
        <w:rPr>
          <w:rFonts w:ascii="Helvetica" w:hAnsi="Helvetica"/>
          <w:sz w:val="18"/>
          <w:szCs w:val="18"/>
        </w:rPr>
        <w:t>i</w:t>
      </w:r>
      <w:proofErr w:type="spellEnd"/>
      <w:r w:rsidRPr="001267CA">
        <w:rPr>
          <w:rFonts w:ascii="Helvetica" w:hAnsi="Helvetica"/>
          <w:sz w:val="18"/>
          <w:szCs w:val="18"/>
        </w:rPr>
        <w:t>][</w:t>
      </w:r>
      <w:proofErr w:type="gramStart"/>
      <w:r w:rsidRPr="001267CA">
        <w:rPr>
          <w:rFonts w:ascii="Helvetica" w:hAnsi="Helvetica"/>
          <w:sz w:val="18"/>
          <w:szCs w:val="18"/>
        </w:rPr>
        <w:t>j]+</w:t>
      </w:r>
      <w:proofErr w:type="gramEnd"/>
      <w:r w:rsidRPr="001267CA">
        <w:rPr>
          <w:rFonts w:ascii="Helvetica" w:hAnsi="Helvetica"/>
          <w:sz w:val="18"/>
          <w:szCs w:val="18"/>
        </w:rPr>
        <w:t>" ");</w:t>
      </w:r>
    </w:p>
    <w:p w14:paraId="0D58411C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  <w:t>sum++;</w:t>
      </w:r>
    </w:p>
    <w:p w14:paraId="0DC6898B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  <w:t>}</w:t>
      </w:r>
    </w:p>
    <w:p w14:paraId="14976015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  <w:t>}</w:t>
      </w:r>
    </w:p>
    <w:p w14:paraId="0E4DBD27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</w:r>
      <w:proofErr w:type="spellStart"/>
      <w:r w:rsidRPr="001267CA">
        <w:rPr>
          <w:rFonts w:ascii="Helvetica" w:hAnsi="Helvetica"/>
          <w:sz w:val="18"/>
          <w:szCs w:val="18"/>
        </w:rPr>
        <w:t>System.out.println</w:t>
      </w:r>
      <w:proofErr w:type="spellEnd"/>
      <w:r w:rsidRPr="001267CA">
        <w:rPr>
          <w:rFonts w:ascii="Helvetica" w:hAnsi="Helvetica"/>
          <w:sz w:val="18"/>
          <w:szCs w:val="18"/>
        </w:rPr>
        <w:t>("</w:t>
      </w:r>
      <w:r w:rsidRPr="001267CA">
        <w:rPr>
          <w:rFonts w:ascii="Helvetica" w:hAnsi="Helvetica"/>
          <w:sz w:val="18"/>
          <w:szCs w:val="18"/>
        </w:rPr>
        <w:t>共</w:t>
      </w:r>
      <w:r w:rsidRPr="001267CA">
        <w:rPr>
          <w:rFonts w:ascii="Helvetica" w:hAnsi="Helvetica"/>
          <w:sz w:val="18"/>
          <w:szCs w:val="18"/>
        </w:rPr>
        <w:t>"+sum+"</w:t>
      </w:r>
      <w:r w:rsidRPr="001267CA">
        <w:rPr>
          <w:rFonts w:ascii="Helvetica" w:hAnsi="Helvetica"/>
          <w:sz w:val="18"/>
          <w:szCs w:val="18"/>
        </w:rPr>
        <w:t>张牌</w:t>
      </w:r>
      <w:r w:rsidRPr="001267CA">
        <w:rPr>
          <w:rFonts w:ascii="Helvetica" w:hAnsi="Helvetica"/>
          <w:sz w:val="18"/>
          <w:szCs w:val="18"/>
        </w:rPr>
        <w:t>");</w:t>
      </w:r>
    </w:p>
    <w:p w14:paraId="575E4B7F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r w:rsidRPr="001267CA">
        <w:rPr>
          <w:rFonts w:ascii="Helvetica" w:hAnsi="Helvetica"/>
          <w:sz w:val="18"/>
          <w:szCs w:val="18"/>
        </w:rPr>
        <w:tab/>
        <w:t>}</w:t>
      </w:r>
    </w:p>
    <w:p w14:paraId="5783282B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  <w:t>}</w:t>
      </w:r>
    </w:p>
    <w:p w14:paraId="5DA8DC13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  <w:t>public static void main(</w:t>
      </w:r>
      <w:proofErr w:type="gramStart"/>
      <w:r w:rsidRPr="001267CA">
        <w:rPr>
          <w:rFonts w:ascii="Helvetica" w:hAnsi="Helvetica"/>
          <w:sz w:val="18"/>
          <w:szCs w:val="18"/>
        </w:rPr>
        <w:t>String[</w:t>
      </w:r>
      <w:proofErr w:type="gramEnd"/>
      <w:r w:rsidRPr="001267CA">
        <w:rPr>
          <w:rFonts w:ascii="Helvetica" w:hAnsi="Helvetica"/>
          <w:sz w:val="18"/>
          <w:szCs w:val="18"/>
        </w:rPr>
        <w:t xml:space="preserve">] </w:t>
      </w:r>
      <w:proofErr w:type="spellStart"/>
      <w:r w:rsidRPr="001267CA">
        <w:rPr>
          <w:rFonts w:ascii="Helvetica" w:hAnsi="Helvetica"/>
          <w:sz w:val="18"/>
          <w:szCs w:val="18"/>
        </w:rPr>
        <w:t>args</w:t>
      </w:r>
      <w:proofErr w:type="spellEnd"/>
      <w:r w:rsidRPr="001267CA">
        <w:rPr>
          <w:rFonts w:ascii="Helvetica" w:hAnsi="Helvetica"/>
          <w:sz w:val="18"/>
          <w:szCs w:val="18"/>
        </w:rPr>
        <w:t>) {</w:t>
      </w:r>
    </w:p>
    <w:p w14:paraId="320FB8AB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proofErr w:type="spellStart"/>
      <w:r w:rsidRPr="001267CA">
        <w:rPr>
          <w:rFonts w:ascii="Helvetica" w:hAnsi="Helvetica"/>
          <w:sz w:val="18"/>
          <w:szCs w:val="18"/>
        </w:rPr>
        <w:t>System.out.println</w:t>
      </w:r>
      <w:proofErr w:type="spellEnd"/>
      <w:r w:rsidRPr="001267CA">
        <w:rPr>
          <w:rFonts w:ascii="Helvetica" w:hAnsi="Helvetica"/>
          <w:sz w:val="18"/>
          <w:szCs w:val="18"/>
        </w:rPr>
        <w:t>("</w:t>
      </w:r>
      <w:r w:rsidRPr="001267CA">
        <w:rPr>
          <w:rFonts w:ascii="Helvetica" w:hAnsi="Helvetica"/>
          <w:sz w:val="18"/>
          <w:szCs w:val="18"/>
        </w:rPr>
        <w:t>该扑克游戏需要几付扑克牌</w:t>
      </w:r>
      <w:r w:rsidRPr="001267CA">
        <w:rPr>
          <w:rFonts w:ascii="Helvetica" w:hAnsi="Helvetica"/>
          <w:sz w:val="18"/>
          <w:szCs w:val="18"/>
        </w:rPr>
        <w:t>?");</w:t>
      </w:r>
    </w:p>
    <w:p w14:paraId="202C43F3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  <w:t xml:space="preserve">Scanner </w:t>
      </w:r>
      <w:proofErr w:type="spellStart"/>
      <w:r w:rsidRPr="001267CA">
        <w:rPr>
          <w:rFonts w:ascii="Helvetica" w:hAnsi="Helvetica"/>
          <w:sz w:val="18"/>
          <w:szCs w:val="18"/>
        </w:rPr>
        <w:t>sc</w:t>
      </w:r>
      <w:proofErr w:type="spellEnd"/>
      <w:r w:rsidRPr="001267CA">
        <w:rPr>
          <w:rFonts w:ascii="Helvetica" w:hAnsi="Helvetica"/>
          <w:sz w:val="18"/>
          <w:szCs w:val="18"/>
        </w:rPr>
        <w:t xml:space="preserve"> = new Scanner(System.in);</w:t>
      </w:r>
    </w:p>
    <w:p w14:paraId="5D379439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proofErr w:type="spellStart"/>
      <w:r w:rsidRPr="001267CA">
        <w:rPr>
          <w:rFonts w:ascii="Helvetica" w:hAnsi="Helvetica"/>
          <w:sz w:val="18"/>
          <w:szCs w:val="18"/>
        </w:rPr>
        <w:t>int</w:t>
      </w:r>
      <w:proofErr w:type="spellEnd"/>
      <w:r w:rsidRPr="001267CA">
        <w:rPr>
          <w:rFonts w:ascii="Helvetica" w:hAnsi="Helvetica"/>
          <w:sz w:val="18"/>
          <w:szCs w:val="18"/>
        </w:rPr>
        <w:t xml:space="preserve"> </w:t>
      </w:r>
      <w:proofErr w:type="spellStart"/>
      <w:r w:rsidRPr="001267CA">
        <w:rPr>
          <w:rFonts w:ascii="Helvetica" w:hAnsi="Helvetica"/>
          <w:sz w:val="18"/>
          <w:szCs w:val="18"/>
        </w:rPr>
        <w:t>num</w:t>
      </w:r>
      <w:proofErr w:type="spellEnd"/>
      <w:r w:rsidRPr="001267CA">
        <w:rPr>
          <w:rFonts w:ascii="Helvetica" w:hAnsi="Helvetica"/>
          <w:sz w:val="18"/>
          <w:szCs w:val="18"/>
        </w:rPr>
        <w:t xml:space="preserve"> = </w:t>
      </w:r>
      <w:proofErr w:type="spellStart"/>
      <w:proofErr w:type="gramStart"/>
      <w:r w:rsidRPr="001267CA">
        <w:rPr>
          <w:rFonts w:ascii="Helvetica" w:hAnsi="Helvetica"/>
          <w:sz w:val="18"/>
          <w:szCs w:val="18"/>
        </w:rPr>
        <w:t>sc.nextInt</w:t>
      </w:r>
      <w:proofErr w:type="spellEnd"/>
      <w:proofErr w:type="gramEnd"/>
      <w:r w:rsidRPr="001267CA">
        <w:rPr>
          <w:rFonts w:ascii="Helvetica" w:hAnsi="Helvetica"/>
          <w:sz w:val="18"/>
          <w:szCs w:val="18"/>
        </w:rPr>
        <w:t>();</w:t>
      </w:r>
    </w:p>
    <w:p w14:paraId="383E2B78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proofErr w:type="gramStart"/>
      <w:r w:rsidRPr="001267CA">
        <w:rPr>
          <w:rFonts w:ascii="Helvetica" w:hAnsi="Helvetica"/>
          <w:sz w:val="18"/>
          <w:szCs w:val="18"/>
        </w:rPr>
        <w:t>String[</w:t>
      </w:r>
      <w:proofErr w:type="gramEnd"/>
      <w:r w:rsidRPr="001267CA">
        <w:rPr>
          <w:rFonts w:ascii="Helvetica" w:hAnsi="Helvetica"/>
          <w:sz w:val="18"/>
          <w:szCs w:val="18"/>
        </w:rPr>
        <w:t xml:space="preserve">] cards = </w:t>
      </w:r>
      <w:proofErr w:type="spellStart"/>
      <w:r w:rsidRPr="001267CA">
        <w:rPr>
          <w:rFonts w:ascii="Helvetica" w:hAnsi="Helvetica"/>
          <w:sz w:val="18"/>
          <w:szCs w:val="18"/>
        </w:rPr>
        <w:t>Poke.createCard</w:t>
      </w:r>
      <w:proofErr w:type="spellEnd"/>
      <w:r w:rsidRPr="001267CA">
        <w:rPr>
          <w:rFonts w:ascii="Helvetica" w:hAnsi="Helvetica"/>
          <w:sz w:val="18"/>
          <w:szCs w:val="18"/>
        </w:rPr>
        <w:t>(</w:t>
      </w:r>
      <w:proofErr w:type="spellStart"/>
      <w:r w:rsidRPr="001267CA">
        <w:rPr>
          <w:rFonts w:ascii="Helvetica" w:hAnsi="Helvetica"/>
          <w:sz w:val="18"/>
          <w:szCs w:val="18"/>
        </w:rPr>
        <w:t>num</w:t>
      </w:r>
      <w:proofErr w:type="spellEnd"/>
      <w:r w:rsidRPr="001267CA">
        <w:rPr>
          <w:rFonts w:ascii="Helvetica" w:hAnsi="Helvetica"/>
          <w:sz w:val="18"/>
          <w:szCs w:val="18"/>
        </w:rPr>
        <w:t>);</w:t>
      </w:r>
    </w:p>
    <w:p w14:paraId="44166F7D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proofErr w:type="spellStart"/>
      <w:r w:rsidRPr="001267CA">
        <w:rPr>
          <w:rFonts w:ascii="Helvetica" w:hAnsi="Helvetica"/>
          <w:sz w:val="18"/>
          <w:szCs w:val="18"/>
        </w:rPr>
        <w:t>System.out.println</w:t>
      </w:r>
      <w:proofErr w:type="spellEnd"/>
      <w:r w:rsidRPr="001267CA">
        <w:rPr>
          <w:rFonts w:ascii="Helvetica" w:hAnsi="Helvetica"/>
          <w:sz w:val="18"/>
          <w:szCs w:val="18"/>
        </w:rPr>
        <w:t>("</w:t>
      </w:r>
      <w:r w:rsidRPr="001267CA">
        <w:rPr>
          <w:rFonts w:ascii="Helvetica" w:hAnsi="Helvetica"/>
          <w:sz w:val="18"/>
          <w:szCs w:val="18"/>
        </w:rPr>
        <w:t>该扑克游戏有几个玩家</w:t>
      </w:r>
      <w:r w:rsidRPr="001267CA">
        <w:rPr>
          <w:rFonts w:ascii="Helvetica" w:hAnsi="Helvetica"/>
          <w:sz w:val="18"/>
          <w:szCs w:val="18"/>
        </w:rPr>
        <w:t>?");</w:t>
      </w:r>
    </w:p>
    <w:p w14:paraId="2BBFE088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lastRenderedPageBreak/>
        <w:tab/>
        <w:t xml:space="preserve">Scanner </w:t>
      </w:r>
      <w:proofErr w:type="spellStart"/>
      <w:r w:rsidRPr="001267CA">
        <w:rPr>
          <w:rFonts w:ascii="Helvetica" w:hAnsi="Helvetica"/>
          <w:sz w:val="18"/>
          <w:szCs w:val="18"/>
        </w:rPr>
        <w:t>sp</w:t>
      </w:r>
      <w:proofErr w:type="spellEnd"/>
      <w:r w:rsidRPr="001267CA">
        <w:rPr>
          <w:rFonts w:ascii="Helvetica" w:hAnsi="Helvetica"/>
          <w:sz w:val="18"/>
          <w:szCs w:val="18"/>
        </w:rPr>
        <w:t xml:space="preserve"> = new Scanner(System.in);</w:t>
      </w:r>
    </w:p>
    <w:p w14:paraId="7B159E3D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proofErr w:type="spellStart"/>
      <w:r w:rsidRPr="001267CA">
        <w:rPr>
          <w:rFonts w:ascii="Helvetica" w:hAnsi="Helvetica"/>
          <w:sz w:val="18"/>
          <w:szCs w:val="18"/>
        </w:rPr>
        <w:t>int</w:t>
      </w:r>
      <w:proofErr w:type="spellEnd"/>
      <w:r w:rsidRPr="001267CA">
        <w:rPr>
          <w:rFonts w:ascii="Helvetica" w:hAnsi="Helvetica"/>
          <w:sz w:val="18"/>
          <w:szCs w:val="18"/>
        </w:rPr>
        <w:t xml:space="preserve"> per = </w:t>
      </w:r>
      <w:proofErr w:type="spellStart"/>
      <w:proofErr w:type="gramStart"/>
      <w:r w:rsidRPr="001267CA">
        <w:rPr>
          <w:rFonts w:ascii="Helvetica" w:hAnsi="Helvetica"/>
          <w:sz w:val="18"/>
          <w:szCs w:val="18"/>
        </w:rPr>
        <w:t>sp.nextInt</w:t>
      </w:r>
      <w:proofErr w:type="spellEnd"/>
      <w:proofErr w:type="gramEnd"/>
      <w:r w:rsidRPr="001267CA">
        <w:rPr>
          <w:rFonts w:ascii="Helvetica" w:hAnsi="Helvetica"/>
          <w:sz w:val="18"/>
          <w:szCs w:val="18"/>
        </w:rPr>
        <w:t>();</w:t>
      </w:r>
    </w:p>
    <w:p w14:paraId="07648C64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proofErr w:type="spellStart"/>
      <w:r w:rsidRPr="001267CA">
        <w:rPr>
          <w:rFonts w:ascii="Helvetica" w:hAnsi="Helvetica"/>
          <w:sz w:val="18"/>
          <w:szCs w:val="18"/>
        </w:rPr>
        <w:t>System.out.println</w:t>
      </w:r>
      <w:proofErr w:type="spellEnd"/>
      <w:r w:rsidRPr="001267CA">
        <w:rPr>
          <w:rFonts w:ascii="Helvetica" w:hAnsi="Helvetica"/>
          <w:sz w:val="18"/>
          <w:szCs w:val="18"/>
        </w:rPr>
        <w:t>("\n</w:t>
      </w:r>
      <w:r w:rsidRPr="001267CA">
        <w:rPr>
          <w:rFonts w:ascii="Helvetica" w:hAnsi="Helvetica"/>
          <w:sz w:val="18"/>
          <w:szCs w:val="18"/>
        </w:rPr>
        <w:t>显示所有的牌</w:t>
      </w:r>
      <w:r w:rsidRPr="001267CA">
        <w:rPr>
          <w:rFonts w:ascii="Helvetica" w:hAnsi="Helvetica"/>
          <w:sz w:val="18"/>
          <w:szCs w:val="18"/>
        </w:rPr>
        <w:t>:");</w:t>
      </w:r>
    </w:p>
    <w:p w14:paraId="376A801E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proofErr w:type="spellStart"/>
      <w:r w:rsidRPr="001267CA">
        <w:rPr>
          <w:rFonts w:ascii="Helvetica" w:hAnsi="Helvetica"/>
          <w:sz w:val="18"/>
          <w:szCs w:val="18"/>
        </w:rPr>
        <w:t>Poke.display</w:t>
      </w:r>
      <w:proofErr w:type="spellEnd"/>
      <w:r w:rsidRPr="001267CA">
        <w:rPr>
          <w:rFonts w:ascii="Helvetica" w:hAnsi="Helvetica"/>
          <w:sz w:val="18"/>
          <w:szCs w:val="18"/>
        </w:rPr>
        <w:t>(cards);</w:t>
      </w:r>
    </w:p>
    <w:p w14:paraId="0BC1C3B0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proofErr w:type="spellStart"/>
      <w:r w:rsidRPr="001267CA">
        <w:rPr>
          <w:rFonts w:ascii="Helvetica" w:hAnsi="Helvetica"/>
          <w:sz w:val="18"/>
          <w:szCs w:val="18"/>
        </w:rPr>
        <w:t>Poke.shuffle</w:t>
      </w:r>
      <w:proofErr w:type="spellEnd"/>
      <w:r w:rsidRPr="001267CA">
        <w:rPr>
          <w:rFonts w:ascii="Helvetica" w:hAnsi="Helvetica"/>
          <w:sz w:val="18"/>
          <w:szCs w:val="18"/>
        </w:rPr>
        <w:t>(cards);</w:t>
      </w:r>
    </w:p>
    <w:p w14:paraId="237CE0AD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proofErr w:type="spellStart"/>
      <w:r w:rsidRPr="001267CA">
        <w:rPr>
          <w:rFonts w:ascii="Helvetica" w:hAnsi="Helvetica"/>
          <w:sz w:val="18"/>
          <w:szCs w:val="18"/>
        </w:rPr>
        <w:t>System.out.println</w:t>
      </w:r>
      <w:proofErr w:type="spellEnd"/>
      <w:r w:rsidRPr="001267CA">
        <w:rPr>
          <w:rFonts w:ascii="Helvetica" w:hAnsi="Helvetica"/>
          <w:sz w:val="18"/>
          <w:szCs w:val="18"/>
        </w:rPr>
        <w:t>("\n</w:t>
      </w:r>
      <w:r w:rsidRPr="001267CA">
        <w:rPr>
          <w:rFonts w:ascii="Helvetica" w:hAnsi="Helvetica"/>
          <w:sz w:val="18"/>
          <w:szCs w:val="18"/>
        </w:rPr>
        <w:t>显示分配给每个人的牌</w:t>
      </w:r>
      <w:r w:rsidRPr="001267CA">
        <w:rPr>
          <w:rFonts w:ascii="Helvetica" w:hAnsi="Helvetica"/>
          <w:sz w:val="18"/>
          <w:szCs w:val="18"/>
        </w:rPr>
        <w:t>:");</w:t>
      </w:r>
    </w:p>
    <w:p w14:paraId="08C406FF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</w:r>
      <w:proofErr w:type="spellStart"/>
      <w:r w:rsidRPr="001267CA">
        <w:rPr>
          <w:rFonts w:ascii="Helvetica" w:hAnsi="Helvetica"/>
          <w:sz w:val="18"/>
          <w:szCs w:val="18"/>
        </w:rPr>
        <w:t>Poke.distribute</w:t>
      </w:r>
      <w:proofErr w:type="spellEnd"/>
      <w:r w:rsidRPr="001267CA">
        <w:rPr>
          <w:rFonts w:ascii="Helvetica" w:hAnsi="Helvetica"/>
          <w:sz w:val="18"/>
          <w:szCs w:val="18"/>
        </w:rPr>
        <w:t>(cards, per);</w:t>
      </w:r>
    </w:p>
    <w:p w14:paraId="634D1650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ab/>
        <w:t>}</w:t>
      </w:r>
    </w:p>
    <w:p w14:paraId="1F5DE550" w14:textId="77777777" w:rsidR="001267CA" w:rsidRPr="001267CA" w:rsidRDefault="001267CA" w:rsidP="001267CA">
      <w:pPr>
        <w:widowControl/>
        <w:jc w:val="left"/>
        <w:rPr>
          <w:rFonts w:ascii="Helvetica" w:hAnsi="Helvetica"/>
          <w:sz w:val="18"/>
          <w:szCs w:val="18"/>
        </w:rPr>
      </w:pPr>
      <w:r w:rsidRPr="001267CA">
        <w:rPr>
          <w:rFonts w:ascii="Helvetica" w:hAnsi="Helvetica"/>
          <w:sz w:val="18"/>
          <w:szCs w:val="18"/>
        </w:rPr>
        <w:t>}</w:t>
      </w:r>
    </w:p>
    <w:p w14:paraId="53104BEA" w14:textId="7FD2BD62" w:rsidR="00E41FE5" w:rsidRDefault="00ED2BBD" w:rsidP="00ED2BBD">
      <w:pPr>
        <w:pStyle w:val="a0"/>
        <w:spacing w:line="276" w:lineRule="auto"/>
        <w:rPr>
          <w:lang w:eastAsia="zh-CN"/>
        </w:rPr>
      </w:pPr>
      <w:r w:rsidRPr="00ED2BBD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题目</w:t>
      </w:r>
    </w:p>
    <w:p w14:paraId="58C78125" w14:textId="6CF3A07D" w:rsidR="00D506E9" w:rsidRDefault="001267CA" w:rsidP="00ED2BBD">
      <w:pPr>
        <w:pStyle w:val="a0"/>
        <w:spacing w:line="276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结果</w:t>
      </w:r>
    </w:p>
    <w:p w14:paraId="450D675B" w14:textId="77777777" w:rsidR="001267CA" w:rsidRPr="001267CA" w:rsidRDefault="001267CA" w:rsidP="001267CA">
      <w:pPr>
        <w:pStyle w:val="a0"/>
        <w:spacing w:line="276" w:lineRule="auto"/>
      </w:pPr>
      <w:proofErr w:type="spellStart"/>
      <w:r w:rsidRPr="001267CA">
        <w:rPr>
          <w:rFonts w:hint="eastAsia"/>
        </w:rPr>
        <w:t>该扑克游戏需要几付扑克牌</w:t>
      </w:r>
      <w:proofErr w:type="spellEnd"/>
      <w:r w:rsidRPr="001267CA">
        <w:t>?</w:t>
      </w:r>
    </w:p>
    <w:p w14:paraId="2E42F709" w14:textId="77777777" w:rsidR="001267CA" w:rsidRPr="001267CA" w:rsidRDefault="001267CA" w:rsidP="001267CA">
      <w:pPr>
        <w:pStyle w:val="a0"/>
        <w:spacing w:line="276" w:lineRule="auto"/>
        <w:rPr>
          <w:rFonts w:hint="eastAsia"/>
        </w:rPr>
      </w:pPr>
      <w:r w:rsidRPr="001267CA">
        <w:t>1</w:t>
      </w:r>
    </w:p>
    <w:p w14:paraId="5A0BDA1A" w14:textId="77777777" w:rsidR="001267CA" w:rsidRPr="001267CA" w:rsidRDefault="001267CA" w:rsidP="001267CA">
      <w:pPr>
        <w:pStyle w:val="a0"/>
        <w:spacing w:line="276" w:lineRule="auto"/>
      </w:pPr>
      <w:proofErr w:type="spellStart"/>
      <w:r w:rsidRPr="001267CA">
        <w:rPr>
          <w:rFonts w:hint="eastAsia"/>
        </w:rPr>
        <w:t>该扑克游戏有几个玩家</w:t>
      </w:r>
      <w:proofErr w:type="spellEnd"/>
      <w:r w:rsidRPr="001267CA">
        <w:t>?</w:t>
      </w:r>
    </w:p>
    <w:p w14:paraId="13BAFC60" w14:textId="77777777" w:rsidR="001267CA" w:rsidRPr="001267CA" w:rsidRDefault="001267CA" w:rsidP="001267CA">
      <w:pPr>
        <w:pStyle w:val="a0"/>
        <w:spacing w:line="276" w:lineRule="auto"/>
        <w:rPr>
          <w:rFonts w:hint="eastAsia"/>
        </w:rPr>
      </w:pPr>
      <w:r w:rsidRPr="001267CA">
        <w:t>4</w:t>
      </w:r>
    </w:p>
    <w:p w14:paraId="0770BC0E" w14:textId="77777777" w:rsidR="001267CA" w:rsidRPr="001267CA" w:rsidRDefault="001267CA" w:rsidP="001267CA">
      <w:pPr>
        <w:pStyle w:val="a0"/>
        <w:spacing w:line="276" w:lineRule="auto"/>
      </w:pPr>
    </w:p>
    <w:p w14:paraId="0AEB1C03" w14:textId="77777777" w:rsidR="001267CA" w:rsidRPr="001267CA" w:rsidRDefault="001267CA" w:rsidP="001267CA">
      <w:pPr>
        <w:pStyle w:val="a0"/>
        <w:spacing w:line="276" w:lineRule="auto"/>
      </w:pPr>
      <w:proofErr w:type="spellStart"/>
      <w:r w:rsidRPr="001267CA">
        <w:rPr>
          <w:rFonts w:hint="eastAsia"/>
        </w:rPr>
        <w:t>显示所有的牌</w:t>
      </w:r>
      <w:proofErr w:type="spellEnd"/>
      <w:r w:rsidRPr="001267CA">
        <w:t>:</w:t>
      </w:r>
    </w:p>
    <w:p w14:paraId="789E5808" w14:textId="77777777" w:rsidR="001267CA" w:rsidRPr="001267CA" w:rsidRDefault="001267CA" w:rsidP="001267CA">
      <w:pPr>
        <w:pStyle w:val="a0"/>
        <w:spacing w:line="276" w:lineRule="auto"/>
        <w:rPr>
          <w:rFonts w:hint="eastAsia"/>
        </w:rPr>
      </w:pPr>
      <w:proofErr w:type="spellStart"/>
      <w:r w:rsidRPr="001267CA">
        <w:t>HeartA</w:t>
      </w:r>
      <w:proofErr w:type="spellEnd"/>
      <w:r w:rsidRPr="001267CA">
        <w:t xml:space="preserve">   Heart2   Heart3   Heart4   Heart5   Heart6   Heart7   Heart8   Heart9   Heart10   </w:t>
      </w:r>
      <w:proofErr w:type="spellStart"/>
      <w:r w:rsidRPr="001267CA">
        <w:t>HeartJ</w:t>
      </w:r>
      <w:proofErr w:type="spellEnd"/>
      <w:r w:rsidRPr="001267CA">
        <w:t xml:space="preserve">   </w:t>
      </w:r>
      <w:proofErr w:type="spellStart"/>
      <w:r w:rsidRPr="001267CA">
        <w:t>HeartQ</w:t>
      </w:r>
      <w:proofErr w:type="spellEnd"/>
      <w:r w:rsidRPr="001267CA">
        <w:t xml:space="preserve">   </w:t>
      </w:r>
      <w:proofErr w:type="spellStart"/>
      <w:r w:rsidRPr="001267CA">
        <w:t>HeartK</w:t>
      </w:r>
      <w:proofErr w:type="spellEnd"/>
      <w:r w:rsidRPr="001267CA">
        <w:t>   </w:t>
      </w:r>
    </w:p>
    <w:p w14:paraId="6DA42CE8" w14:textId="77777777" w:rsidR="001267CA" w:rsidRPr="001267CA" w:rsidRDefault="001267CA" w:rsidP="001267CA">
      <w:pPr>
        <w:pStyle w:val="a0"/>
        <w:spacing w:line="276" w:lineRule="auto"/>
      </w:pPr>
      <w:proofErr w:type="spellStart"/>
      <w:r w:rsidRPr="001267CA">
        <w:t>SpadeA</w:t>
      </w:r>
      <w:proofErr w:type="spellEnd"/>
      <w:r w:rsidRPr="001267CA">
        <w:t xml:space="preserve">   Spade2   Spade3   Spade4   Spade5   Spade6   Spade7   Spade8   Spade9   Spade10   </w:t>
      </w:r>
      <w:proofErr w:type="spellStart"/>
      <w:r w:rsidRPr="001267CA">
        <w:t>SpadeJ</w:t>
      </w:r>
      <w:proofErr w:type="spellEnd"/>
      <w:r w:rsidRPr="001267CA">
        <w:t xml:space="preserve">   </w:t>
      </w:r>
      <w:proofErr w:type="spellStart"/>
      <w:r w:rsidRPr="001267CA">
        <w:t>SpadeQ</w:t>
      </w:r>
      <w:proofErr w:type="spellEnd"/>
      <w:r w:rsidRPr="001267CA">
        <w:t xml:space="preserve">   </w:t>
      </w:r>
      <w:proofErr w:type="spellStart"/>
      <w:r w:rsidRPr="001267CA">
        <w:t>SpadeK</w:t>
      </w:r>
      <w:proofErr w:type="spellEnd"/>
      <w:r w:rsidRPr="001267CA">
        <w:t>   </w:t>
      </w:r>
    </w:p>
    <w:p w14:paraId="4E5B9FD0" w14:textId="77777777" w:rsidR="001267CA" w:rsidRPr="001267CA" w:rsidRDefault="001267CA" w:rsidP="001267CA">
      <w:pPr>
        <w:pStyle w:val="a0"/>
        <w:spacing w:line="276" w:lineRule="auto"/>
      </w:pPr>
      <w:proofErr w:type="spellStart"/>
      <w:r w:rsidRPr="001267CA">
        <w:t>DiamondA</w:t>
      </w:r>
      <w:proofErr w:type="spellEnd"/>
      <w:r w:rsidRPr="001267CA">
        <w:t xml:space="preserve">   Diamond2   Diamond3   Diamond4   Diamond5   Diamond6   Diamond7   Diamond8   Diamond9   Diamond10   </w:t>
      </w:r>
      <w:proofErr w:type="spellStart"/>
      <w:r w:rsidRPr="001267CA">
        <w:t>DiamondJ</w:t>
      </w:r>
      <w:proofErr w:type="spellEnd"/>
      <w:r w:rsidRPr="001267CA">
        <w:t xml:space="preserve">   </w:t>
      </w:r>
      <w:proofErr w:type="spellStart"/>
      <w:r w:rsidRPr="001267CA">
        <w:t>DiamondQ</w:t>
      </w:r>
      <w:proofErr w:type="spellEnd"/>
      <w:r w:rsidRPr="001267CA">
        <w:t xml:space="preserve">   </w:t>
      </w:r>
      <w:proofErr w:type="spellStart"/>
      <w:r w:rsidRPr="001267CA">
        <w:t>DiamondK</w:t>
      </w:r>
      <w:proofErr w:type="spellEnd"/>
      <w:r w:rsidRPr="001267CA">
        <w:t>   </w:t>
      </w:r>
    </w:p>
    <w:p w14:paraId="2C0EDF2E" w14:textId="77777777" w:rsidR="001267CA" w:rsidRPr="001267CA" w:rsidRDefault="001267CA" w:rsidP="001267CA">
      <w:pPr>
        <w:pStyle w:val="a0"/>
        <w:spacing w:line="276" w:lineRule="auto"/>
      </w:pPr>
      <w:proofErr w:type="spellStart"/>
      <w:r w:rsidRPr="001267CA">
        <w:t>ClubA</w:t>
      </w:r>
      <w:proofErr w:type="spellEnd"/>
      <w:r w:rsidRPr="001267CA">
        <w:t xml:space="preserve">   Club2   Club3   Club4   Club5   Club6   Club7   Club8   Club9   Club10   </w:t>
      </w:r>
      <w:proofErr w:type="spellStart"/>
      <w:r w:rsidRPr="001267CA">
        <w:t>ClubJ</w:t>
      </w:r>
      <w:proofErr w:type="spellEnd"/>
      <w:r w:rsidRPr="001267CA">
        <w:t xml:space="preserve">   </w:t>
      </w:r>
      <w:proofErr w:type="spellStart"/>
      <w:r w:rsidRPr="001267CA">
        <w:t>ClubQ</w:t>
      </w:r>
      <w:proofErr w:type="spellEnd"/>
      <w:r w:rsidRPr="001267CA">
        <w:t xml:space="preserve">   </w:t>
      </w:r>
      <w:proofErr w:type="spellStart"/>
      <w:r w:rsidRPr="001267CA">
        <w:t>ClubK</w:t>
      </w:r>
      <w:proofErr w:type="spellEnd"/>
      <w:r w:rsidRPr="001267CA">
        <w:t>   </w:t>
      </w:r>
    </w:p>
    <w:p w14:paraId="5194C1C6" w14:textId="77777777" w:rsidR="001267CA" w:rsidRPr="001267CA" w:rsidRDefault="001267CA" w:rsidP="001267CA">
      <w:pPr>
        <w:pStyle w:val="a0"/>
        <w:spacing w:line="276" w:lineRule="auto"/>
      </w:pPr>
    </w:p>
    <w:p w14:paraId="52DAAF81" w14:textId="77777777" w:rsidR="001267CA" w:rsidRPr="001267CA" w:rsidRDefault="001267CA" w:rsidP="001267CA">
      <w:pPr>
        <w:pStyle w:val="a0"/>
        <w:spacing w:line="276" w:lineRule="auto"/>
      </w:pPr>
      <w:proofErr w:type="spellStart"/>
      <w:r w:rsidRPr="001267CA">
        <w:rPr>
          <w:rFonts w:hint="eastAsia"/>
        </w:rPr>
        <w:t>显示分配给每个人的牌</w:t>
      </w:r>
      <w:proofErr w:type="spellEnd"/>
      <w:r w:rsidRPr="001267CA">
        <w:t>:</w:t>
      </w:r>
    </w:p>
    <w:p w14:paraId="2A8BDB41" w14:textId="77777777" w:rsidR="001267CA" w:rsidRPr="001267CA" w:rsidRDefault="001267CA" w:rsidP="001267CA">
      <w:pPr>
        <w:pStyle w:val="a0"/>
        <w:spacing w:line="276" w:lineRule="auto"/>
        <w:rPr>
          <w:rFonts w:hint="eastAsia"/>
        </w:rPr>
      </w:pPr>
      <w:proofErr w:type="spellStart"/>
      <w:r w:rsidRPr="001267CA">
        <w:t>玩家</w:t>
      </w:r>
      <w:proofErr w:type="spellEnd"/>
      <w:r w:rsidRPr="001267CA">
        <w:t>1:</w:t>
      </w:r>
    </w:p>
    <w:p w14:paraId="52671BF6" w14:textId="77777777" w:rsidR="001267CA" w:rsidRPr="001267CA" w:rsidRDefault="001267CA" w:rsidP="001267CA">
      <w:pPr>
        <w:pStyle w:val="a0"/>
        <w:spacing w:line="276" w:lineRule="auto"/>
      </w:pPr>
      <w:r w:rsidRPr="001267CA">
        <w:lastRenderedPageBreak/>
        <w:t xml:space="preserve">Diamond8 Heart10 Spade6 Spade4 </w:t>
      </w:r>
      <w:proofErr w:type="spellStart"/>
      <w:r w:rsidRPr="001267CA">
        <w:t>DiamondQ</w:t>
      </w:r>
      <w:proofErr w:type="spellEnd"/>
      <w:r w:rsidRPr="001267CA">
        <w:t xml:space="preserve"> Spade9 </w:t>
      </w:r>
      <w:proofErr w:type="spellStart"/>
      <w:r w:rsidRPr="001267CA">
        <w:t>SpadeQ</w:t>
      </w:r>
      <w:proofErr w:type="spellEnd"/>
      <w:r w:rsidRPr="001267CA">
        <w:t xml:space="preserve"> Club6 </w:t>
      </w:r>
      <w:proofErr w:type="spellStart"/>
      <w:r w:rsidRPr="001267CA">
        <w:t>HeartQ</w:t>
      </w:r>
      <w:proofErr w:type="spellEnd"/>
      <w:r w:rsidRPr="001267CA">
        <w:t xml:space="preserve"> Club7 Heart3 Diamond5 </w:t>
      </w:r>
      <w:proofErr w:type="spellStart"/>
      <w:r w:rsidRPr="001267CA">
        <w:t>SpadeJ</w:t>
      </w:r>
      <w:proofErr w:type="spellEnd"/>
      <w:r w:rsidRPr="001267CA">
        <w:t xml:space="preserve"> </w:t>
      </w:r>
      <w:r w:rsidRPr="001267CA">
        <w:t>共</w:t>
      </w:r>
      <w:r w:rsidRPr="001267CA">
        <w:t>13</w:t>
      </w:r>
      <w:proofErr w:type="spellStart"/>
      <w:r w:rsidRPr="001267CA">
        <w:t>张牌</w:t>
      </w:r>
      <w:proofErr w:type="spellEnd"/>
    </w:p>
    <w:p w14:paraId="58A893EB" w14:textId="77777777" w:rsidR="001267CA" w:rsidRPr="001267CA" w:rsidRDefault="001267CA" w:rsidP="001267CA">
      <w:pPr>
        <w:pStyle w:val="a0"/>
        <w:spacing w:line="276" w:lineRule="auto"/>
      </w:pPr>
      <w:proofErr w:type="spellStart"/>
      <w:r w:rsidRPr="001267CA">
        <w:t>玩家</w:t>
      </w:r>
      <w:proofErr w:type="spellEnd"/>
      <w:r w:rsidRPr="001267CA">
        <w:t>2:</w:t>
      </w:r>
    </w:p>
    <w:p w14:paraId="563F7942" w14:textId="77777777" w:rsidR="001267CA" w:rsidRPr="001267CA" w:rsidRDefault="001267CA" w:rsidP="001267CA">
      <w:pPr>
        <w:pStyle w:val="a0"/>
        <w:spacing w:line="276" w:lineRule="auto"/>
      </w:pPr>
      <w:proofErr w:type="spellStart"/>
      <w:r w:rsidRPr="001267CA">
        <w:t>HeartK</w:t>
      </w:r>
      <w:proofErr w:type="spellEnd"/>
      <w:r w:rsidRPr="001267CA">
        <w:t xml:space="preserve"> Club4 Diamond3 Club5 Spade5 Club3 Spade2 Club2 Diamond10 Diamond2 Heart2 </w:t>
      </w:r>
      <w:proofErr w:type="spellStart"/>
      <w:r w:rsidRPr="001267CA">
        <w:t>DiamondJ</w:t>
      </w:r>
      <w:proofErr w:type="spellEnd"/>
      <w:r w:rsidRPr="001267CA">
        <w:t xml:space="preserve"> Club9 </w:t>
      </w:r>
      <w:r w:rsidRPr="001267CA">
        <w:t>共</w:t>
      </w:r>
      <w:r w:rsidRPr="001267CA">
        <w:t>13</w:t>
      </w:r>
      <w:proofErr w:type="spellStart"/>
      <w:r w:rsidRPr="001267CA">
        <w:t>张牌</w:t>
      </w:r>
      <w:proofErr w:type="spellEnd"/>
    </w:p>
    <w:p w14:paraId="5C1BBF7A" w14:textId="77777777" w:rsidR="001267CA" w:rsidRPr="001267CA" w:rsidRDefault="001267CA" w:rsidP="001267CA">
      <w:pPr>
        <w:pStyle w:val="a0"/>
        <w:spacing w:line="276" w:lineRule="auto"/>
      </w:pPr>
      <w:proofErr w:type="spellStart"/>
      <w:r w:rsidRPr="001267CA">
        <w:t>玩家</w:t>
      </w:r>
      <w:proofErr w:type="spellEnd"/>
      <w:r w:rsidRPr="001267CA">
        <w:t>3:</w:t>
      </w:r>
    </w:p>
    <w:p w14:paraId="2F8D97BE" w14:textId="77777777" w:rsidR="001267CA" w:rsidRPr="001267CA" w:rsidRDefault="001267CA" w:rsidP="001267CA">
      <w:pPr>
        <w:pStyle w:val="a0"/>
        <w:spacing w:line="276" w:lineRule="auto"/>
      </w:pPr>
      <w:proofErr w:type="spellStart"/>
      <w:r w:rsidRPr="001267CA">
        <w:t>ClubK</w:t>
      </w:r>
      <w:proofErr w:type="spellEnd"/>
      <w:r w:rsidRPr="001267CA">
        <w:t xml:space="preserve"> </w:t>
      </w:r>
      <w:proofErr w:type="spellStart"/>
      <w:r w:rsidRPr="001267CA">
        <w:t>ClubJ</w:t>
      </w:r>
      <w:proofErr w:type="spellEnd"/>
      <w:r w:rsidRPr="001267CA">
        <w:t xml:space="preserve"> Club10 </w:t>
      </w:r>
      <w:proofErr w:type="spellStart"/>
      <w:r w:rsidRPr="001267CA">
        <w:t>ClubQ</w:t>
      </w:r>
      <w:proofErr w:type="spellEnd"/>
      <w:r w:rsidRPr="001267CA">
        <w:t xml:space="preserve"> Heart7 Spade10 Spade3 </w:t>
      </w:r>
      <w:proofErr w:type="spellStart"/>
      <w:r w:rsidRPr="001267CA">
        <w:t>HeartJ</w:t>
      </w:r>
      <w:proofErr w:type="spellEnd"/>
      <w:r w:rsidRPr="001267CA">
        <w:t xml:space="preserve"> Diamond6 </w:t>
      </w:r>
      <w:proofErr w:type="spellStart"/>
      <w:r w:rsidRPr="001267CA">
        <w:t>SpadeK</w:t>
      </w:r>
      <w:proofErr w:type="spellEnd"/>
      <w:r w:rsidRPr="001267CA">
        <w:t xml:space="preserve"> Diamond7 Club8 </w:t>
      </w:r>
      <w:proofErr w:type="spellStart"/>
      <w:r w:rsidRPr="001267CA">
        <w:t>DiamondK</w:t>
      </w:r>
      <w:proofErr w:type="spellEnd"/>
      <w:r w:rsidRPr="001267CA">
        <w:t xml:space="preserve"> </w:t>
      </w:r>
      <w:r w:rsidRPr="001267CA">
        <w:t>共</w:t>
      </w:r>
      <w:r w:rsidRPr="001267CA">
        <w:t>13</w:t>
      </w:r>
      <w:proofErr w:type="spellStart"/>
      <w:r w:rsidRPr="001267CA">
        <w:t>张牌</w:t>
      </w:r>
      <w:proofErr w:type="spellEnd"/>
    </w:p>
    <w:p w14:paraId="6603277E" w14:textId="77777777" w:rsidR="001267CA" w:rsidRPr="001267CA" w:rsidRDefault="001267CA" w:rsidP="001267CA">
      <w:pPr>
        <w:pStyle w:val="a0"/>
        <w:spacing w:line="276" w:lineRule="auto"/>
      </w:pPr>
      <w:proofErr w:type="spellStart"/>
      <w:r w:rsidRPr="001267CA">
        <w:t>玩家</w:t>
      </w:r>
      <w:proofErr w:type="spellEnd"/>
      <w:r w:rsidRPr="001267CA">
        <w:t>4:</w:t>
      </w:r>
    </w:p>
    <w:p w14:paraId="220EF3F4" w14:textId="77777777" w:rsidR="001267CA" w:rsidRPr="001267CA" w:rsidRDefault="001267CA" w:rsidP="001267CA">
      <w:pPr>
        <w:pStyle w:val="a0"/>
        <w:spacing w:line="276" w:lineRule="auto"/>
      </w:pPr>
      <w:r w:rsidRPr="001267CA">
        <w:t xml:space="preserve">Diamond4 Heart9 Heart6 Heart4 Heart8 Diamond9 Spade8 </w:t>
      </w:r>
      <w:proofErr w:type="spellStart"/>
      <w:r w:rsidRPr="001267CA">
        <w:t>SpadeA</w:t>
      </w:r>
      <w:proofErr w:type="spellEnd"/>
      <w:r w:rsidRPr="001267CA">
        <w:t xml:space="preserve"> </w:t>
      </w:r>
      <w:proofErr w:type="spellStart"/>
      <w:r w:rsidRPr="001267CA">
        <w:t>ClubA</w:t>
      </w:r>
      <w:proofErr w:type="spellEnd"/>
      <w:r w:rsidRPr="001267CA">
        <w:t xml:space="preserve"> </w:t>
      </w:r>
      <w:proofErr w:type="spellStart"/>
      <w:r w:rsidRPr="001267CA">
        <w:t>DiamondA</w:t>
      </w:r>
      <w:proofErr w:type="spellEnd"/>
      <w:r w:rsidRPr="001267CA">
        <w:t xml:space="preserve"> Heart5 Spade7 </w:t>
      </w:r>
      <w:proofErr w:type="spellStart"/>
      <w:r w:rsidRPr="001267CA">
        <w:t>HeartA</w:t>
      </w:r>
      <w:proofErr w:type="spellEnd"/>
      <w:r w:rsidRPr="001267CA">
        <w:t xml:space="preserve"> </w:t>
      </w:r>
      <w:r w:rsidRPr="001267CA">
        <w:t>共</w:t>
      </w:r>
      <w:r w:rsidRPr="001267CA">
        <w:t>13</w:t>
      </w:r>
      <w:proofErr w:type="spellStart"/>
      <w:r w:rsidRPr="001267CA">
        <w:t>张牌</w:t>
      </w:r>
      <w:proofErr w:type="spellEnd"/>
    </w:p>
    <w:p w14:paraId="5960C715" w14:textId="77777777" w:rsidR="001267CA" w:rsidRPr="001267CA" w:rsidRDefault="001267CA" w:rsidP="00ED2BBD">
      <w:pPr>
        <w:pStyle w:val="a0"/>
        <w:spacing w:line="276" w:lineRule="auto"/>
        <w:rPr>
          <w:rFonts w:hint="eastAsia"/>
          <w:lang w:eastAsia="zh-CN"/>
        </w:rPr>
      </w:pPr>
    </w:p>
    <w:bookmarkEnd w:id="0"/>
    <w:bookmarkEnd w:id="1"/>
    <w:bookmarkEnd w:id="2"/>
    <w:sectPr w:rsidR="001267CA" w:rsidRPr="001267CA" w:rsidSect="00A3521A">
      <w:pgSz w:w="11906" w:h="16838"/>
      <w:pgMar w:top="1440" w:right="1080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A8A40D" w14:textId="77777777" w:rsidR="00EF3F5F" w:rsidRDefault="00EF3F5F" w:rsidP="00F65695">
      <w:pPr>
        <w:pStyle w:val="a0"/>
      </w:pPr>
      <w:r>
        <w:separator/>
      </w:r>
    </w:p>
  </w:endnote>
  <w:endnote w:type="continuationSeparator" w:id="0">
    <w:p w14:paraId="428F4E43" w14:textId="77777777" w:rsidR="00EF3F5F" w:rsidRDefault="00EF3F5F" w:rsidP="00F65695">
      <w:pPr>
        <w:pStyle w:val="a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DejaVu Sans">
    <w:charset w:val="00"/>
    <w:family w:val="roman"/>
    <w:pitch w:val="default"/>
    <w:sig w:usb0="E7006EFF" w:usb1="D200FDFF" w:usb2="0A246029" w:usb3="0400200C" w:csb0="600001FF" w:csb1="DFFF0000"/>
  </w:font>
  <w:font w:name="Lohit Hindi">
    <w:charset w:val="80"/>
    <w:family w:val="auto"/>
    <w:pitch w:val="variable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8D8B73" w14:textId="77777777" w:rsidR="00EF3F5F" w:rsidRDefault="00EF3F5F" w:rsidP="00F65695">
      <w:pPr>
        <w:pStyle w:val="a0"/>
      </w:pPr>
      <w:r>
        <w:separator/>
      </w:r>
    </w:p>
  </w:footnote>
  <w:footnote w:type="continuationSeparator" w:id="0">
    <w:p w14:paraId="0491B94D" w14:textId="77777777" w:rsidR="00EF3F5F" w:rsidRDefault="00EF3F5F" w:rsidP="00F65695">
      <w:pPr>
        <w:pStyle w:val="a0"/>
      </w:pPr>
      <w:r>
        <w:continuationSeparator/>
      </w:r>
    </w:p>
  </w:footnote>
  <w:footnote w:id="1">
    <w:p w14:paraId="4BE38D66" w14:textId="79CBCB6B" w:rsidR="0016795E" w:rsidRPr="003A1613" w:rsidRDefault="0016795E" w:rsidP="000A3311">
      <w:pPr>
        <w:pStyle w:val="a0"/>
        <w:rPr>
          <w:color w:val="0070C0"/>
          <w:sz w:val="18"/>
          <w:szCs w:val="18"/>
        </w:rPr>
      </w:pPr>
      <w:r w:rsidRPr="003A1613">
        <w:rPr>
          <w:rStyle w:val="aa"/>
          <w:b/>
          <w:color w:val="0070C0"/>
          <w:sz w:val="18"/>
          <w:szCs w:val="18"/>
        </w:rPr>
        <w:footnoteRef/>
      </w:r>
      <w:proofErr w:type="spellStart"/>
      <w:r w:rsidRPr="003A1613">
        <w:rPr>
          <w:color w:val="0070C0"/>
          <w:sz w:val="18"/>
          <w:szCs w:val="18"/>
        </w:rPr>
        <w:t>注意</w:t>
      </w:r>
      <w:r w:rsidRPr="003A1613">
        <w:rPr>
          <w:rFonts w:hint="eastAsia"/>
          <w:color w:val="0070C0"/>
          <w:sz w:val="18"/>
          <w:szCs w:val="18"/>
        </w:rPr>
        <w:t>事项</w:t>
      </w:r>
      <w:proofErr w:type="spellEnd"/>
      <w:r w:rsidRPr="003A1613">
        <w:rPr>
          <w:rFonts w:hint="eastAsia"/>
          <w:color w:val="0070C0"/>
          <w:sz w:val="18"/>
          <w:szCs w:val="18"/>
        </w:rPr>
        <w:t>（</w:t>
      </w:r>
      <w:proofErr w:type="spellStart"/>
      <w:r w:rsidRPr="003A1613">
        <w:rPr>
          <w:rFonts w:hint="eastAsia"/>
          <w:color w:val="0070C0"/>
          <w:sz w:val="18"/>
          <w:szCs w:val="18"/>
        </w:rPr>
        <w:t>仔细阅读</w:t>
      </w:r>
      <w:proofErr w:type="spellEnd"/>
      <w:r w:rsidRPr="003A1613">
        <w:rPr>
          <w:rFonts w:hint="eastAsia"/>
          <w:color w:val="0070C0"/>
          <w:sz w:val="18"/>
          <w:szCs w:val="18"/>
        </w:rPr>
        <w:t>）</w:t>
      </w:r>
      <w:r w:rsidRPr="003A1613">
        <w:rPr>
          <w:color w:val="0070C0"/>
          <w:sz w:val="18"/>
          <w:szCs w:val="18"/>
        </w:rPr>
        <w:t>：</w:t>
      </w:r>
      <w:proofErr w:type="spellStart"/>
      <w:r w:rsidRPr="003A1613">
        <w:rPr>
          <w:color w:val="0070C0"/>
          <w:sz w:val="18"/>
          <w:szCs w:val="18"/>
        </w:rPr>
        <w:t>电子版</w:t>
      </w:r>
      <w:r w:rsidRPr="003A1613">
        <w:rPr>
          <w:rFonts w:hint="eastAsia"/>
          <w:color w:val="0070C0"/>
          <w:sz w:val="18"/>
          <w:szCs w:val="18"/>
        </w:rPr>
        <w:t>提交到系统</w:t>
      </w:r>
      <w:r w:rsidRPr="003A1613">
        <w:rPr>
          <w:color w:val="0070C0"/>
          <w:sz w:val="18"/>
          <w:szCs w:val="18"/>
        </w:rPr>
        <w:t>，无需纸质版</w:t>
      </w:r>
      <w:proofErr w:type="spellEnd"/>
      <w:r w:rsidRPr="003A1613">
        <w:rPr>
          <w:rFonts w:hint="eastAsia"/>
          <w:color w:val="0070C0"/>
          <w:sz w:val="18"/>
          <w:szCs w:val="18"/>
        </w:rPr>
        <w:t>（</w:t>
      </w:r>
      <w:proofErr w:type="spellStart"/>
      <w:r w:rsidRPr="003A1613">
        <w:rPr>
          <w:rFonts w:hint="eastAsia"/>
          <w:color w:val="0070C0"/>
          <w:sz w:val="18"/>
          <w:szCs w:val="18"/>
        </w:rPr>
        <w:t>课后开放提交入口，会通过微信通知大家</w:t>
      </w:r>
      <w:proofErr w:type="spellEnd"/>
      <w:r w:rsidRPr="003A1613">
        <w:rPr>
          <w:rFonts w:hint="eastAsia"/>
          <w:color w:val="0070C0"/>
          <w:sz w:val="18"/>
          <w:szCs w:val="18"/>
        </w:rPr>
        <w:t>）</w:t>
      </w:r>
      <w:r w:rsidRPr="003A1613">
        <w:rPr>
          <w:color w:val="0070C0"/>
          <w:sz w:val="18"/>
          <w:szCs w:val="18"/>
        </w:rPr>
        <w:t>；</w:t>
      </w:r>
      <w:proofErr w:type="spellStart"/>
      <w:r w:rsidR="00581AA0">
        <w:rPr>
          <w:rFonts w:hint="eastAsia"/>
          <w:color w:val="0070C0"/>
          <w:sz w:val="18"/>
          <w:szCs w:val="18"/>
        </w:rPr>
        <w:t>作业</w:t>
      </w:r>
      <w:r w:rsidRPr="003A1613">
        <w:rPr>
          <w:color w:val="0070C0"/>
          <w:sz w:val="18"/>
          <w:szCs w:val="18"/>
        </w:rPr>
        <w:t>文件命名格式为</w:t>
      </w:r>
      <w:proofErr w:type="spellEnd"/>
      <w:r w:rsidRPr="003A1613">
        <w:rPr>
          <w:color w:val="0070C0"/>
          <w:sz w:val="18"/>
          <w:szCs w:val="18"/>
        </w:rPr>
        <w:t>“</w:t>
      </w:r>
      <w:r w:rsidR="004D0633">
        <w:rPr>
          <w:rFonts w:hint="eastAsia"/>
          <w:color w:val="0070C0"/>
          <w:sz w:val="18"/>
          <w:szCs w:val="18"/>
          <w:lang w:eastAsia="zh-CN"/>
        </w:rPr>
        <w:t>2018-autumn-hw-</w:t>
      </w:r>
      <w:r w:rsidRPr="003A1613">
        <w:rPr>
          <w:rFonts w:hint="eastAsia"/>
          <w:color w:val="0070C0"/>
          <w:sz w:val="18"/>
          <w:szCs w:val="18"/>
          <w:lang w:eastAsia="zh-CN"/>
        </w:rPr>
        <w:t>学号</w:t>
      </w:r>
      <w:r w:rsidR="00803CF8">
        <w:rPr>
          <w:color w:val="0070C0"/>
          <w:sz w:val="18"/>
          <w:szCs w:val="18"/>
          <w:lang w:eastAsia="zh-CN"/>
        </w:rPr>
        <w:t>(id)</w:t>
      </w:r>
      <w:r w:rsidRPr="003A1613">
        <w:rPr>
          <w:rFonts w:hint="eastAsia"/>
          <w:color w:val="0070C0"/>
          <w:sz w:val="18"/>
          <w:szCs w:val="18"/>
          <w:lang w:eastAsia="zh-CN"/>
        </w:rPr>
        <w:t>-</w:t>
      </w:r>
      <w:r w:rsidRPr="003A1613">
        <w:rPr>
          <w:rFonts w:hint="eastAsia"/>
          <w:color w:val="0070C0"/>
          <w:sz w:val="18"/>
          <w:szCs w:val="18"/>
          <w:lang w:eastAsia="zh-CN"/>
        </w:rPr>
        <w:t>姓名</w:t>
      </w:r>
      <w:r w:rsidR="00803CF8">
        <w:rPr>
          <w:color w:val="0070C0"/>
          <w:sz w:val="18"/>
          <w:szCs w:val="18"/>
          <w:lang w:eastAsia="zh-CN"/>
        </w:rPr>
        <w:t>(name)</w:t>
      </w:r>
      <w:r w:rsidR="00581AA0">
        <w:rPr>
          <w:rFonts w:hint="eastAsia"/>
          <w:color w:val="0070C0"/>
          <w:sz w:val="18"/>
          <w:szCs w:val="18"/>
          <w:lang w:eastAsia="zh-CN"/>
        </w:rPr>
        <w:t>-</w:t>
      </w:r>
      <w:r w:rsidR="00581AA0">
        <w:rPr>
          <w:rFonts w:hint="eastAsia"/>
          <w:color w:val="0070C0"/>
          <w:sz w:val="18"/>
          <w:szCs w:val="18"/>
          <w:lang w:eastAsia="zh-CN"/>
        </w:rPr>
        <w:t>完成时间（例如</w:t>
      </w:r>
      <w:r w:rsidR="00581AA0">
        <w:rPr>
          <w:rFonts w:hint="eastAsia"/>
          <w:color w:val="0070C0"/>
          <w:sz w:val="18"/>
          <w:szCs w:val="18"/>
          <w:lang w:eastAsia="zh-CN"/>
        </w:rPr>
        <w:t>20180918</w:t>
      </w:r>
      <w:r w:rsidR="00581AA0">
        <w:rPr>
          <w:rFonts w:hint="eastAsia"/>
          <w:color w:val="0070C0"/>
          <w:sz w:val="18"/>
          <w:szCs w:val="18"/>
          <w:lang w:eastAsia="zh-CN"/>
        </w:rPr>
        <w:t>）</w:t>
      </w:r>
      <w:r w:rsidRPr="003A1613">
        <w:rPr>
          <w:color w:val="0070C0"/>
          <w:sz w:val="18"/>
          <w:szCs w:val="18"/>
        </w:rPr>
        <w:t>.</w:t>
      </w:r>
      <w:proofErr w:type="spellStart"/>
      <w:r w:rsidRPr="003A1613">
        <w:rPr>
          <w:color w:val="0070C0"/>
          <w:sz w:val="18"/>
          <w:szCs w:val="18"/>
        </w:rPr>
        <w:t>doc</w:t>
      </w:r>
      <w:r w:rsidR="00803CF8">
        <w:rPr>
          <w:color w:val="0070C0"/>
          <w:sz w:val="18"/>
          <w:szCs w:val="18"/>
        </w:rPr>
        <w:t>x</w:t>
      </w:r>
      <w:proofErr w:type="spellEnd"/>
      <w:r w:rsidRPr="003A1613">
        <w:rPr>
          <w:color w:val="0070C0"/>
          <w:sz w:val="18"/>
          <w:szCs w:val="18"/>
        </w:rPr>
        <w:t>”</w:t>
      </w:r>
      <w:r w:rsidRPr="003A1613">
        <w:rPr>
          <w:color w:val="0070C0"/>
          <w:sz w:val="18"/>
          <w:szCs w:val="18"/>
        </w:rPr>
        <w:t>；</w:t>
      </w:r>
      <w:proofErr w:type="spellStart"/>
      <w:r w:rsidR="00D30B49" w:rsidRPr="003A1613">
        <w:rPr>
          <w:rFonts w:hint="eastAsia"/>
          <w:color w:val="0070C0"/>
          <w:sz w:val="18"/>
          <w:szCs w:val="18"/>
        </w:rPr>
        <w:t>不能更改</w:t>
      </w:r>
      <w:r w:rsidR="00581AA0">
        <w:rPr>
          <w:rFonts w:hint="eastAsia"/>
          <w:color w:val="0070C0"/>
          <w:sz w:val="18"/>
          <w:szCs w:val="18"/>
        </w:rPr>
        <w:t>作业</w:t>
      </w:r>
      <w:r w:rsidR="00D30B49" w:rsidRPr="003A1613">
        <w:rPr>
          <w:rFonts w:hint="eastAsia"/>
          <w:color w:val="0070C0"/>
          <w:sz w:val="18"/>
          <w:szCs w:val="18"/>
        </w:rPr>
        <w:t>报告格式和删除格式中的文字，</w:t>
      </w:r>
      <w:r w:rsidRPr="003A1613">
        <w:rPr>
          <w:color w:val="0070C0"/>
          <w:sz w:val="18"/>
          <w:szCs w:val="18"/>
        </w:rPr>
        <w:t>注意实验报告的撰写，注重格式，注意笔误</w:t>
      </w:r>
      <w:r w:rsidRPr="003A1613">
        <w:rPr>
          <w:rFonts w:hint="eastAsia"/>
          <w:color w:val="0070C0"/>
          <w:sz w:val="18"/>
          <w:szCs w:val="18"/>
        </w:rPr>
        <w:t>；</w:t>
      </w:r>
      <w:r w:rsidRPr="003A1613">
        <w:rPr>
          <w:color w:val="0070C0"/>
          <w:sz w:val="18"/>
          <w:szCs w:val="18"/>
        </w:rPr>
        <w:t>注意</w:t>
      </w:r>
      <w:r w:rsidRPr="003A1613">
        <w:rPr>
          <w:rFonts w:hint="eastAsia"/>
          <w:color w:val="0070C0"/>
          <w:sz w:val="18"/>
          <w:szCs w:val="18"/>
        </w:rPr>
        <w:t>实验报告的命名及撰写也作为考核的一部分</w:t>
      </w:r>
      <w:proofErr w:type="spellEnd"/>
      <w:r w:rsidRPr="003A1613">
        <w:rPr>
          <w:rFonts w:hint="eastAsia"/>
          <w:color w:val="0070C0"/>
          <w:sz w:val="18"/>
          <w:szCs w:val="18"/>
        </w:rPr>
        <w:t>。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D5CE7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</w:lvl>
  </w:abstractNum>
  <w:abstractNum w:abstractNumId="2">
    <w:nsid w:val="00000002"/>
    <w:multiLevelType w:val="singleLevel"/>
    <w:tmpl w:val="00000002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480"/>
      </w:pPr>
    </w:lvl>
  </w:abstractNum>
  <w:abstractNum w:abstractNumId="3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isplayBackgroundShape/>
  <w:embedSystemFonts/>
  <w:bordersDoNotSurroundHeader/>
  <w:bordersDoNotSurroundFooter/>
  <w:proofState w:spelling="clean" w:grammar="clean"/>
  <w:defaultTabStop w:val="420"/>
  <w:defaultTableStyle w:val="a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F1"/>
    <w:rsid w:val="0005221E"/>
    <w:rsid w:val="000A3311"/>
    <w:rsid w:val="000C4900"/>
    <w:rsid w:val="000D0842"/>
    <w:rsid w:val="00101F0E"/>
    <w:rsid w:val="001267CA"/>
    <w:rsid w:val="00156FC2"/>
    <w:rsid w:val="0016795E"/>
    <w:rsid w:val="001B2086"/>
    <w:rsid w:val="001F4DDE"/>
    <w:rsid w:val="00277086"/>
    <w:rsid w:val="002C7702"/>
    <w:rsid w:val="002D3205"/>
    <w:rsid w:val="00312F40"/>
    <w:rsid w:val="00337D6C"/>
    <w:rsid w:val="003A1613"/>
    <w:rsid w:val="003A2178"/>
    <w:rsid w:val="003B5A72"/>
    <w:rsid w:val="003C3ECD"/>
    <w:rsid w:val="003C7ED1"/>
    <w:rsid w:val="003D1EA0"/>
    <w:rsid w:val="00434E7E"/>
    <w:rsid w:val="004874F3"/>
    <w:rsid w:val="004D0633"/>
    <w:rsid w:val="00567B50"/>
    <w:rsid w:val="00581AA0"/>
    <w:rsid w:val="00622A5C"/>
    <w:rsid w:val="006372FE"/>
    <w:rsid w:val="006727D6"/>
    <w:rsid w:val="00686F10"/>
    <w:rsid w:val="006B3593"/>
    <w:rsid w:val="006B575E"/>
    <w:rsid w:val="0072547D"/>
    <w:rsid w:val="00726346"/>
    <w:rsid w:val="007368EE"/>
    <w:rsid w:val="00797BEA"/>
    <w:rsid w:val="007C75FE"/>
    <w:rsid w:val="007E5F20"/>
    <w:rsid w:val="00800BED"/>
    <w:rsid w:val="00803CF8"/>
    <w:rsid w:val="00807ABB"/>
    <w:rsid w:val="00812947"/>
    <w:rsid w:val="00845B70"/>
    <w:rsid w:val="008625E5"/>
    <w:rsid w:val="008F43BE"/>
    <w:rsid w:val="008F5770"/>
    <w:rsid w:val="00905299"/>
    <w:rsid w:val="00927604"/>
    <w:rsid w:val="00954907"/>
    <w:rsid w:val="00A20A4F"/>
    <w:rsid w:val="00A3521A"/>
    <w:rsid w:val="00A87B4F"/>
    <w:rsid w:val="00B57766"/>
    <w:rsid w:val="00B644D8"/>
    <w:rsid w:val="00BE603F"/>
    <w:rsid w:val="00BF26BA"/>
    <w:rsid w:val="00C5625A"/>
    <w:rsid w:val="00C61FE9"/>
    <w:rsid w:val="00C64D05"/>
    <w:rsid w:val="00C73678"/>
    <w:rsid w:val="00CA3440"/>
    <w:rsid w:val="00CA3FEA"/>
    <w:rsid w:val="00D101D5"/>
    <w:rsid w:val="00D30B49"/>
    <w:rsid w:val="00D506E9"/>
    <w:rsid w:val="00D90729"/>
    <w:rsid w:val="00DA07BE"/>
    <w:rsid w:val="00DC4DCB"/>
    <w:rsid w:val="00E05944"/>
    <w:rsid w:val="00E41FE5"/>
    <w:rsid w:val="00E65248"/>
    <w:rsid w:val="00E67E78"/>
    <w:rsid w:val="00E735FE"/>
    <w:rsid w:val="00E85874"/>
    <w:rsid w:val="00E91EE8"/>
    <w:rsid w:val="00EB35A7"/>
    <w:rsid w:val="00EC6AE5"/>
    <w:rsid w:val="00ED2BBD"/>
    <w:rsid w:val="00ED4EF1"/>
    <w:rsid w:val="00EF2C0C"/>
    <w:rsid w:val="00EF3F5F"/>
    <w:rsid w:val="00F613C2"/>
    <w:rsid w:val="00F65695"/>
    <w:rsid w:val="00F837D4"/>
    <w:rsid w:val="00F97409"/>
    <w:rsid w:val="00FD0DC1"/>
    <w:rsid w:val="00FD45A5"/>
    <w:rsid w:val="00FE46DE"/>
    <w:rsid w:val="00FE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B9E117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F65695"/>
    <w:pPr>
      <w:spacing w:after="100" w:afterAutospacing="1"/>
      <w:outlineLvl w:val="0"/>
    </w:pPr>
    <w:rPr>
      <w:rFonts w:ascii="SimHei" w:eastAsia="SimHei" w:hAnsi="SimHei"/>
    </w:rPr>
  </w:style>
  <w:style w:type="paragraph" w:styleId="2">
    <w:name w:val="heading 2"/>
    <w:basedOn w:val="a0"/>
    <w:next w:val="a0"/>
    <w:link w:val="20"/>
    <w:uiPriority w:val="9"/>
    <w:unhideWhenUsed/>
    <w:qFormat/>
    <w:rsid w:val="00F65695"/>
    <w:pPr>
      <w:spacing w:after="100" w:afterAutospacing="1"/>
      <w:outlineLvl w:val="1"/>
    </w:pPr>
    <w:rPr>
      <w:b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常"/>
    <w:qFormat/>
    <w:rsid w:val="00F65695"/>
    <w:pPr>
      <w:widowControl w:val="0"/>
      <w:suppressAutoHyphens/>
      <w:spacing w:before="100" w:beforeAutospacing="1"/>
      <w:jc w:val="both"/>
    </w:pPr>
    <w:rPr>
      <w:color w:val="000000" w:themeColor="text1"/>
      <w:kern w:val="1"/>
      <w:sz w:val="24"/>
      <w:szCs w:val="24"/>
      <w:lang w:eastAsia="ar-SA"/>
    </w:rPr>
  </w:style>
  <w:style w:type="character" w:customStyle="1" w:styleId="Char">
    <w:name w:val="页眉 Char"/>
    <w:rPr>
      <w:kern w:val="1"/>
      <w:sz w:val="18"/>
      <w:szCs w:val="18"/>
    </w:rPr>
  </w:style>
  <w:style w:type="character" w:customStyle="1" w:styleId="Char0">
    <w:name w:val="页脚 Char"/>
    <w:rPr>
      <w:kern w:val="1"/>
      <w:sz w:val="18"/>
      <w:szCs w:val="18"/>
    </w:rPr>
  </w:style>
  <w:style w:type="paragraph" w:customStyle="1" w:styleId="Heading">
    <w:name w:val="Heading"/>
    <w:basedOn w:val="a0"/>
    <w:next w:val="a4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paragraph" w:styleId="a4">
    <w:name w:val="Body Text"/>
    <w:basedOn w:val="a0"/>
    <w:pPr>
      <w:spacing w:before="0" w:after="120"/>
    </w:pPr>
  </w:style>
  <w:style w:type="paragraph" w:styleId="a5">
    <w:name w:val="List"/>
    <w:basedOn w:val="a4"/>
    <w:rPr>
      <w:rFonts w:cs="Lohit Hindi"/>
    </w:rPr>
  </w:style>
  <w:style w:type="paragraph" w:customStyle="1" w:styleId="11">
    <w:name w:val="题注1"/>
    <w:basedOn w:val="a0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0"/>
    <w:pPr>
      <w:suppressLineNumbers/>
    </w:pPr>
    <w:rPr>
      <w:rFonts w:cs="Lohit Hindi"/>
    </w:rPr>
  </w:style>
  <w:style w:type="paragraph" w:styleId="a6">
    <w:name w:val="header"/>
    <w:basedOn w:val="a0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/>
    </w:rPr>
  </w:style>
  <w:style w:type="paragraph" w:styleId="a7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/>
    </w:rPr>
  </w:style>
  <w:style w:type="paragraph" w:customStyle="1" w:styleId="p1">
    <w:name w:val="p1"/>
    <w:basedOn w:val="a0"/>
    <w:rsid w:val="00EB35A7"/>
    <w:pPr>
      <w:widowControl/>
      <w:suppressAutoHyphens w:val="0"/>
      <w:jc w:val="left"/>
    </w:pPr>
    <w:rPr>
      <w:rFonts w:ascii="SimHei" w:eastAsia="SimHei" w:hAnsi="SimHei"/>
      <w:color w:val="000000"/>
      <w:kern w:val="0"/>
      <w:sz w:val="26"/>
      <w:szCs w:val="26"/>
      <w:lang w:eastAsia="zh-CN"/>
    </w:rPr>
  </w:style>
  <w:style w:type="character" w:customStyle="1" w:styleId="s1">
    <w:name w:val="s1"/>
    <w:rsid w:val="00EB35A7"/>
    <w:rPr>
      <w:rFonts w:ascii="Times New Roman" w:hAnsi="Times New Roman" w:cs="Times New Roman" w:hint="default"/>
      <w:sz w:val="26"/>
      <w:szCs w:val="26"/>
    </w:rPr>
  </w:style>
  <w:style w:type="paragraph" w:styleId="a8">
    <w:name w:val="footnote text"/>
    <w:basedOn w:val="a0"/>
    <w:link w:val="a9"/>
    <w:uiPriority w:val="99"/>
    <w:unhideWhenUsed/>
    <w:rsid w:val="0016795E"/>
    <w:pPr>
      <w:snapToGrid w:val="0"/>
      <w:jc w:val="left"/>
    </w:pPr>
    <w:rPr>
      <w:sz w:val="18"/>
      <w:szCs w:val="18"/>
    </w:rPr>
  </w:style>
  <w:style w:type="character" w:customStyle="1" w:styleId="a9">
    <w:name w:val="脚注文本字符"/>
    <w:basedOn w:val="a1"/>
    <w:link w:val="a8"/>
    <w:uiPriority w:val="99"/>
    <w:rsid w:val="0016795E"/>
    <w:rPr>
      <w:kern w:val="1"/>
      <w:sz w:val="18"/>
      <w:szCs w:val="18"/>
      <w:lang w:eastAsia="ar-SA"/>
    </w:rPr>
  </w:style>
  <w:style w:type="character" w:styleId="aa">
    <w:name w:val="footnote reference"/>
    <w:basedOn w:val="a1"/>
    <w:uiPriority w:val="99"/>
    <w:unhideWhenUsed/>
    <w:rsid w:val="0016795E"/>
    <w:rPr>
      <w:vertAlign w:val="superscript"/>
    </w:rPr>
  </w:style>
  <w:style w:type="table" w:styleId="ab">
    <w:name w:val="Table Grid"/>
    <w:basedOn w:val="a2"/>
    <w:uiPriority w:val="59"/>
    <w:rsid w:val="00337D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1"/>
    <w:link w:val="1"/>
    <w:uiPriority w:val="9"/>
    <w:rsid w:val="00F65695"/>
    <w:rPr>
      <w:rFonts w:ascii="SimHei" w:eastAsia="SimHei" w:hAnsi="SimHei"/>
      <w:color w:val="000000" w:themeColor="text1"/>
      <w:kern w:val="1"/>
      <w:sz w:val="24"/>
      <w:szCs w:val="24"/>
      <w:lang w:eastAsia="ar-SA"/>
    </w:rPr>
  </w:style>
  <w:style w:type="character" w:customStyle="1" w:styleId="20">
    <w:name w:val="标题 2字符"/>
    <w:basedOn w:val="a1"/>
    <w:link w:val="2"/>
    <w:uiPriority w:val="9"/>
    <w:rsid w:val="00F65695"/>
    <w:rPr>
      <w:b/>
      <w:color w:val="000000" w:themeColor="text1"/>
      <w:kern w:val="1"/>
      <w:sz w:val="24"/>
      <w:szCs w:val="24"/>
      <w:lang w:eastAsia="ar-SA"/>
    </w:rPr>
  </w:style>
  <w:style w:type="paragraph" w:customStyle="1" w:styleId="p2">
    <w:name w:val="p2"/>
    <w:basedOn w:val="a"/>
    <w:rsid w:val="001F4DDE"/>
    <w:pPr>
      <w:widowControl/>
      <w:jc w:val="left"/>
    </w:pPr>
    <w:rPr>
      <w:rFonts w:ascii="Monaco" w:hAnsi="Monaco"/>
      <w:sz w:val="17"/>
      <w:szCs w:val="17"/>
    </w:rPr>
  </w:style>
  <w:style w:type="paragraph" w:customStyle="1" w:styleId="p3">
    <w:name w:val="p3"/>
    <w:basedOn w:val="a"/>
    <w:rsid w:val="001F4DDE"/>
    <w:pPr>
      <w:widowControl/>
      <w:jc w:val="left"/>
    </w:pPr>
    <w:rPr>
      <w:rFonts w:ascii="Monaco" w:hAnsi="Monaco"/>
      <w:color w:val="4F76CB"/>
      <w:sz w:val="17"/>
      <w:szCs w:val="17"/>
    </w:rPr>
  </w:style>
  <w:style w:type="paragraph" w:customStyle="1" w:styleId="p4">
    <w:name w:val="p4"/>
    <w:basedOn w:val="a"/>
    <w:rsid w:val="001F4DDE"/>
    <w:pPr>
      <w:widowControl/>
      <w:jc w:val="left"/>
    </w:pPr>
    <w:rPr>
      <w:rFonts w:ascii="Monaco" w:hAnsi="Monaco"/>
      <w:color w:val="931A68"/>
      <w:sz w:val="17"/>
      <w:szCs w:val="17"/>
    </w:rPr>
  </w:style>
  <w:style w:type="paragraph" w:customStyle="1" w:styleId="p5">
    <w:name w:val="p5"/>
    <w:basedOn w:val="a"/>
    <w:rsid w:val="001F4DDE"/>
    <w:pPr>
      <w:widowControl/>
      <w:jc w:val="left"/>
    </w:pPr>
    <w:rPr>
      <w:rFonts w:ascii="Monaco" w:hAnsi="Monaco"/>
      <w:color w:val="4E9072"/>
      <w:sz w:val="17"/>
      <w:szCs w:val="17"/>
    </w:rPr>
  </w:style>
  <w:style w:type="character" w:customStyle="1" w:styleId="s2">
    <w:name w:val="s2"/>
    <w:basedOn w:val="a1"/>
    <w:rsid w:val="001F4DDE"/>
    <w:rPr>
      <w:color w:val="91AFCB"/>
    </w:rPr>
  </w:style>
  <w:style w:type="character" w:customStyle="1" w:styleId="s3">
    <w:name w:val="s3"/>
    <w:basedOn w:val="a1"/>
    <w:rsid w:val="001F4DDE"/>
    <w:rPr>
      <w:u w:val="single"/>
    </w:rPr>
  </w:style>
  <w:style w:type="character" w:customStyle="1" w:styleId="s4">
    <w:name w:val="s4"/>
    <w:basedOn w:val="a1"/>
    <w:rsid w:val="001F4DDE"/>
    <w:rPr>
      <w:color w:val="000000"/>
    </w:rPr>
  </w:style>
  <w:style w:type="character" w:customStyle="1" w:styleId="s5">
    <w:name w:val="s5"/>
    <w:basedOn w:val="a1"/>
    <w:rsid w:val="001F4DDE"/>
    <w:rPr>
      <w:color w:val="7E504F"/>
    </w:rPr>
  </w:style>
  <w:style w:type="character" w:customStyle="1" w:styleId="s6">
    <w:name w:val="s6"/>
    <w:basedOn w:val="a1"/>
    <w:rsid w:val="001F4DDE"/>
    <w:rPr>
      <w:color w:val="0326CC"/>
    </w:rPr>
  </w:style>
  <w:style w:type="character" w:customStyle="1" w:styleId="s7">
    <w:name w:val="s7"/>
    <w:basedOn w:val="a1"/>
    <w:rsid w:val="001F4DDE"/>
    <w:rPr>
      <w:color w:val="3933FF"/>
    </w:rPr>
  </w:style>
  <w:style w:type="character" w:customStyle="1" w:styleId="apple-tab-span">
    <w:name w:val="apple-tab-span"/>
    <w:basedOn w:val="a1"/>
    <w:rsid w:val="001F4DDE"/>
  </w:style>
  <w:style w:type="character" w:customStyle="1" w:styleId="apple-converted-space">
    <w:name w:val="apple-converted-space"/>
    <w:basedOn w:val="a1"/>
    <w:rsid w:val="001F4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457</Words>
  <Characters>2611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实   验   报   告</vt:lpstr>
    </vt:vector>
  </TitlesOfParts>
  <Company>nseg</Company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   验   报   告</dc:title>
  <dc:subject/>
  <dc:creator>MC SYSTEM</dc:creator>
  <cp:keywords/>
  <cp:lastModifiedBy>Microsoft Office 用户</cp:lastModifiedBy>
  <cp:revision>3</cp:revision>
  <cp:lastPrinted>2018-11-05T04:22:00Z</cp:lastPrinted>
  <dcterms:created xsi:type="dcterms:W3CDTF">2018-11-05T04:22:00Z</dcterms:created>
  <dcterms:modified xsi:type="dcterms:W3CDTF">2018-11-05T04:28:00Z</dcterms:modified>
</cp:coreProperties>
</file>