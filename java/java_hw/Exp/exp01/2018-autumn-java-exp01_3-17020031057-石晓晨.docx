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 w:rsidRPr="00726346">
        <w:rPr>
          <w:rFonts w:ascii="黑体" w:eastAsia="黑体" w:hAnsi="黑体"/>
          <w:b/>
          <w:sz w:val="36"/>
          <w:szCs w:val="32"/>
          <w:lang w:eastAsia="zh-CN"/>
        </w:rPr>
        <w:t>实 验 报 告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3E171E60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D400B2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="00464A76">
              <w:rPr>
                <w:rFonts w:hint="eastAsia"/>
                <w:sz w:val="21"/>
                <w:szCs w:val="21"/>
                <w:lang w:eastAsia="zh-CN"/>
              </w:rPr>
              <w:t>秋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E20763A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017</w:t>
            </w:r>
            <w:r>
              <w:rPr>
                <w:rFonts w:hint="eastAsia"/>
                <w:sz w:val="21"/>
                <w:szCs w:val="21"/>
                <w:lang w:eastAsia="zh-CN"/>
              </w:rPr>
              <w:t>级计算机二班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17CD655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60E04BEB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02368AE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0F870DAC" w14:textId="2652ED4E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="00F613C2" w:rsidRPr="00E91EE8">
        <w:rPr>
          <w:rStyle w:val="10"/>
          <w:lang w:eastAsia="zh-CN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6D32F921" w14:textId="6ECF122A" w:rsidR="00223826" w:rsidRPr="00223826" w:rsidRDefault="00223826" w:rsidP="003A1613">
      <w:pPr>
        <w:pStyle w:val="a0"/>
        <w:spacing w:after="100" w:afterAutospacing="1"/>
        <w:rPr>
          <w:rFonts w:ascii="宋体" w:hAnsi="宋体"/>
          <w:lang w:eastAsia="zh-CN"/>
        </w:rPr>
      </w:pPr>
      <w:r w:rsidRPr="00223826">
        <w:rPr>
          <w:rFonts w:ascii="宋体" w:hAnsi="宋体" w:hint="eastAsia"/>
          <w:lang w:eastAsia="zh-CN"/>
        </w:rPr>
        <w:t xml:space="preserve">计算三角形面积和周长 </w:t>
      </w:r>
    </w:p>
    <w:p w14:paraId="79AC5988" w14:textId="2B0AC2B7" w:rsidR="003C3ECD" w:rsidRPr="000C4900" w:rsidRDefault="00D30B49" w:rsidP="005D0E7E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2 </w:t>
      </w:r>
      <w:r w:rsidR="00277086" w:rsidRPr="00E91EE8">
        <w:rPr>
          <w:rStyle w:val="10"/>
          <w:lang w:eastAsia="zh-CN"/>
        </w:rPr>
        <w:t>实验</w:t>
      </w:r>
      <w:r w:rsidR="00277086" w:rsidRPr="00E91EE8">
        <w:rPr>
          <w:rStyle w:val="10"/>
          <w:rFonts w:hint="eastAsia"/>
          <w:lang w:eastAsia="zh-CN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14A8E004" w14:textId="2DA6A30A" w:rsidR="00223826" w:rsidRDefault="00F65695" w:rsidP="003A1613">
      <w:pPr>
        <w:pStyle w:val="a0"/>
        <w:spacing w:after="100" w:afterAutospacing="1"/>
        <w:rPr>
          <w:rFonts w:hint="eastAsia"/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2.1 </w:t>
      </w:r>
      <w:r w:rsidR="00277086" w:rsidRPr="00F65695">
        <w:rPr>
          <w:rStyle w:val="20"/>
          <w:rFonts w:hint="eastAsia"/>
          <w:lang w:eastAsia="zh-CN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</w:t>
      </w:r>
      <w:proofErr w:type="gramStart"/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拟实现</w:t>
      </w:r>
      <w:proofErr w:type="gramEnd"/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软件进行功能说明）</w:t>
      </w:r>
    </w:p>
    <w:p w14:paraId="0AA1702D" w14:textId="11C8EC63" w:rsidR="00223826" w:rsidRPr="00223826" w:rsidRDefault="00223826" w:rsidP="00223826">
      <w:pPr>
        <w:pStyle w:val="a0"/>
        <w:spacing w:after="100" w:afterAutospacing="1"/>
        <w:rPr>
          <w:rStyle w:val="20"/>
          <w:rFonts w:ascii="宋体" w:hAnsi="宋体"/>
          <w:b w:val="0"/>
          <w:lang w:eastAsia="zh-CN"/>
        </w:rPr>
      </w:pPr>
      <w:r w:rsidRPr="00223826">
        <w:rPr>
          <w:rFonts w:ascii="宋体" w:hAnsi="宋体" w:hint="eastAsia"/>
          <w:lang w:eastAsia="zh-CN"/>
        </w:rPr>
        <w:t>通过输入三点坐标来确定一个三角形，并输出三角形的面积、周长等内容</w:t>
      </w:r>
    </w:p>
    <w:p w14:paraId="581DB0A5" w14:textId="6CC98934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2.2 </w:t>
      </w:r>
      <w:r w:rsidR="00277086" w:rsidRPr="00F65695">
        <w:rPr>
          <w:rStyle w:val="20"/>
          <w:rFonts w:hint="eastAsia"/>
          <w:lang w:eastAsia="zh-CN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</w:t>
      </w:r>
      <w:proofErr w:type="gramStart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图或者类</w:t>
      </w:r>
      <w:proofErr w:type="gramEnd"/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图、交互流程图等，可按需分析）</w:t>
      </w:r>
    </w:p>
    <w:p w14:paraId="4C09E6E1" w14:textId="77777777" w:rsidR="00223826" w:rsidRDefault="00223826" w:rsidP="008A435A">
      <w:pPr>
        <w:pStyle w:val="1"/>
        <w:rPr>
          <w:lang w:eastAsia="zh-CN"/>
        </w:rPr>
      </w:pPr>
      <w:r w:rsidRPr="00223826">
        <w:rPr>
          <w:rFonts w:ascii="微软雅黑" w:eastAsia="微软雅黑" w:hAnsi="微软雅黑" w:cs="微软雅黑" w:hint="eastAsia"/>
          <w:lang w:eastAsia="zh-CN"/>
        </w:rPr>
        <w:t>•</w:t>
      </w:r>
      <w:r w:rsidRPr="00223826">
        <w:rPr>
          <w:rFonts w:hint="eastAsia"/>
          <w:lang w:eastAsia="zh-CN"/>
        </w:rPr>
        <w:t xml:space="preserve"> 设计 Point 类（点类）。 </w:t>
      </w:r>
    </w:p>
    <w:p w14:paraId="4DC0E112" w14:textId="1205DC5A" w:rsidR="00223826" w:rsidRDefault="00223826" w:rsidP="008A435A">
      <w:pPr>
        <w:pStyle w:val="1"/>
        <w:rPr>
          <w:lang w:eastAsia="zh-CN"/>
        </w:rPr>
      </w:pPr>
      <w:r w:rsidRPr="00223826">
        <w:rPr>
          <w:rFonts w:ascii="微软雅黑" w:eastAsia="微软雅黑" w:hAnsi="微软雅黑" w:cs="微软雅黑" w:hint="eastAsia"/>
          <w:lang w:eastAsia="zh-CN"/>
        </w:rPr>
        <w:t>•</w:t>
      </w:r>
      <w:r w:rsidRPr="00223826">
        <w:rPr>
          <w:rFonts w:hint="eastAsia"/>
          <w:lang w:eastAsia="zh-CN"/>
        </w:rPr>
        <w:t xml:space="preserve"> 设计 Triangle 类，包括其构造方法，获取面积和周长的方</w:t>
      </w:r>
      <w:r>
        <w:rPr>
          <w:rFonts w:hint="eastAsia"/>
          <w:lang w:eastAsia="zh-CN"/>
        </w:rPr>
        <w:t>法。</w:t>
      </w:r>
    </w:p>
    <w:p w14:paraId="2D7CA94A" w14:textId="22FC8D2E" w:rsidR="003323B9" w:rsidRPr="008A435A" w:rsidRDefault="00D30B49" w:rsidP="008A435A">
      <w:pPr>
        <w:pStyle w:val="1"/>
        <w:rPr>
          <w:rFonts w:ascii="Times New Roman" w:eastAsia="宋体" w:hAnsi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3 </w:t>
      </w:r>
      <w:r w:rsidR="00F613C2" w:rsidRPr="008625E5">
        <w:rPr>
          <w:lang w:eastAsia="zh-CN"/>
        </w:rPr>
        <w:t>实验</w:t>
      </w:r>
      <w:r w:rsidR="000D0842" w:rsidRPr="008625E5">
        <w:rPr>
          <w:rFonts w:hint="eastAsia"/>
          <w:lang w:eastAsia="zh-CN"/>
        </w:rPr>
        <w:t>过程、</w:t>
      </w:r>
      <w:r w:rsidR="00F613C2" w:rsidRPr="008625E5">
        <w:rPr>
          <w:lang w:eastAsia="zh-CN"/>
        </w:rPr>
        <w:t>步骤</w:t>
      </w:r>
      <w:r w:rsidR="000D0842" w:rsidRPr="008625E5">
        <w:rPr>
          <w:rFonts w:hint="eastAsia"/>
          <w:lang w:eastAsia="zh-CN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315FC2F1" w14:textId="774FB79D" w:rsidR="00056B2F" w:rsidRPr="00056B2F" w:rsidRDefault="00223826" w:rsidP="00056B2F">
      <w:pPr>
        <w:pStyle w:val="a0"/>
        <w:numPr>
          <w:ilvl w:val="0"/>
          <w:numId w:val="5"/>
        </w:numPr>
        <w:spacing w:after="100" w:afterAutospacing="1"/>
        <w:rPr>
          <w:rStyle w:val="10"/>
          <w:lang w:eastAsia="zh-CN"/>
        </w:rPr>
      </w:pPr>
      <w:r>
        <w:rPr>
          <w:rStyle w:val="10"/>
          <w:rFonts w:hint="eastAsia"/>
          <w:lang w:eastAsia="zh-CN"/>
        </w:rPr>
        <w:t>设计Point类，对构成三角形的元素进行封装，以便使用。</w:t>
      </w:r>
    </w:p>
    <w:p w14:paraId="7D05358E" w14:textId="619B59DA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 w:hint="eastAsia"/>
        </w:rPr>
      </w:pPr>
      <w:r w:rsidRPr="00056B2F">
        <w:rPr>
          <w:rFonts w:ascii="Consolas" w:hAnsi="Consolas" w:cs="Consolas"/>
          <w:b/>
          <w:bCs/>
          <w:color w:val="7F0055"/>
        </w:rPr>
        <w:t>package</w:t>
      </w:r>
      <w:r w:rsidRPr="00056B2F">
        <w:rPr>
          <w:rFonts w:ascii="Consolas" w:hAnsi="Consolas" w:cs="Consolas"/>
          <w:color w:val="000000"/>
        </w:rPr>
        <w:t xml:space="preserve"> Triangle;</w:t>
      </w:r>
    </w:p>
    <w:p w14:paraId="4BE48AD0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class</w:t>
      </w:r>
      <w:r w:rsidRPr="0019582B">
        <w:rPr>
          <w:rFonts w:ascii="Consolas" w:hAnsi="Consolas" w:cs="Consolas"/>
          <w:color w:val="000000"/>
        </w:rPr>
        <w:t xml:space="preserve"> Point {</w:t>
      </w:r>
    </w:p>
    <w:p w14:paraId="19AE1BB7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476A0044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489900CD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proofErr w:type="gramStart"/>
      <w:r w:rsidRPr="0019582B">
        <w:rPr>
          <w:rFonts w:ascii="Consolas" w:hAnsi="Consolas" w:cs="Consolas"/>
          <w:color w:val="000000"/>
        </w:rPr>
        <w:t>Point(</w:t>
      </w:r>
      <w:proofErr w:type="gramEnd"/>
      <w:r w:rsidRPr="0019582B">
        <w:rPr>
          <w:rFonts w:ascii="Consolas" w:hAnsi="Consolas" w:cs="Consolas"/>
          <w:color w:val="000000"/>
        </w:rPr>
        <w:t>) {</w:t>
      </w:r>
    </w:p>
    <w:p w14:paraId="30C098FB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</w:p>
    <w:p w14:paraId="67B9AD39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59374DF4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proofErr w:type="gramStart"/>
      <w:r w:rsidRPr="0019582B">
        <w:rPr>
          <w:rFonts w:ascii="Consolas" w:hAnsi="Consolas" w:cs="Consolas"/>
          <w:color w:val="000000"/>
          <w:highlight w:val="lightGray"/>
        </w:rPr>
        <w:t>Point</w:t>
      </w:r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 xml:space="preserve">, </w:t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){</w:t>
      </w:r>
    </w:p>
    <w:p w14:paraId="39B67936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lastRenderedPageBreak/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x</w:t>
      </w:r>
      <w:proofErr w:type="spell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2854D1DA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y</w:t>
      </w:r>
      <w:proofErr w:type="spellEnd"/>
      <w:proofErr w:type="gram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59036BBD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73491FCD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getX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color w:val="000000"/>
        </w:rPr>
        <w:t>) {</w:t>
      </w:r>
    </w:p>
    <w:p w14:paraId="5755FC20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return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18B62CD2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1FE23BEC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void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setX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>) {</w:t>
      </w:r>
    </w:p>
    <w:p w14:paraId="45219916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x</w:t>
      </w:r>
      <w:proofErr w:type="spell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x</w:t>
      </w:r>
      <w:r w:rsidRPr="0019582B">
        <w:rPr>
          <w:rFonts w:ascii="Consolas" w:hAnsi="Consolas" w:cs="Consolas"/>
          <w:color w:val="000000"/>
        </w:rPr>
        <w:t>;</w:t>
      </w:r>
    </w:p>
    <w:p w14:paraId="34FABE5B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126568FA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getY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color w:val="000000"/>
        </w:rPr>
        <w:t>) {</w:t>
      </w:r>
    </w:p>
    <w:p w14:paraId="5778EFF9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return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0000C0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559B034A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36DA13F0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b/>
          <w:bCs/>
          <w:color w:val="7F0055"/>
        </w:rPr>
        <w:t>public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b/>
          <w:bCs/>
          <w:color w:val="7F0055"/>
        </w:rPr>
        <w:t>void</w:t>
      </w:r>
      <w:r w:rsidRPr="0019582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9582B">
        <w:rPr>
          <w:rFonts w:ascii="Consolas" w:hAnsi="Consolas" w:cs="Consolas"/>
          <w:color w:val="000000"/>
        </w:rPr>
        <w:t>setY</w:t>
      </w:r>
      <w:proofErr w:type="spellEnd"/>
      <w:r w:rsidRPr="0019582B">
        <w:rPr>
          <w:rFonts w:ascii="Consolas" w:hAnsi="Consolas" w:cs="Consolas"/>
          <w:color w:val="000000"/>
        </w:rPr>
        <w:t>(</w:t>
      </w:r>
      <w:proofErr w:type="gramEnd"/>
      <w:r w:rsidRPr="0019582B">
        <w:rPr>
          <w:rFonts w:ascii="Consolas" w:hAnsi="Consolas" w:cs="Consolas"/>
          <w:b/>
          <w:bCs/>
          <w:color w:val="7F0055"/>
        </w:rPr>
        <w:t>double</w:t>
      </w:r>
      <w:r w:rsidRPr="0019582B">
        <w:rPr>
          <w:rFonts w:ascii="Consolas" w:hAnsi="Consolas" w:cs="Consolas"/>
          <w:color w:val="000000"/>
        </w:rPr>
        <w:t xml:space="preserve">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) {</w:t>
      </w:r>
    </w:p>
    <w:p w14:paraId="673BA0CC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  <w:r w:rsidRPr="0019582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9582B">
        <w:rPr>
          <w:rFonts w:ascii="Consolas" w:hAnsi="Consolas" w:cs="Consolas"/>
          <w:b/>
          <w:bCs/>
          <w:color w:val="7F0055"/>
        </w:rPr>
        <w:t>this</w:t>
      </w:r>
      <w:r w:rsidRPr="0019582B">
        <w:rPr>
          <w:rFonts w:ascii="Consolas" w:hAnsi="Consolas" w:cs="Consolas"/>
          <w:color w:val="000000"/>
        </w:rPr>
        <w:t>.</w:t>
      </w:r>
      <w:r w:rsidRPr="0019582B">
        <w:rPr>
          <w:rFonts w:ascii="Consolas" w:hAnsi="Consolas" w:cs="Consolas"/>
          <w:color w:val="0000C0"/>
        </w:rPr>
        <w:t>y</w:t>
      </w:r>
      <w:proofErr w:type="spellEnd"/>
      <w:proofErr w:type="gramEnd"/>
      <w:r w:rsidRPr="0019582B">
        <w:rPr>
          <w:rFonts w:ascii="Consolas" w:hAnsi="Consolas" w:cs="Consolas"/>
          <w:color w:val="000000"/>
        </w:rPr>
        <w:t xml:space="preserve"> = </w:t>
      </w:r>
      <w:r w:rsidRPr="0019582B">
        <w:rPr>
          <w:rFonts w:ascii="Consolas" w:hAnsi="Consolas" w:cs="Consolas"/>
          <w:color w:val="6A3E3E"/>
        </w:rPr>
        <w:t>y</w:t>
      </w:r>
      <w:r w:rsidRPr="0019582B">
        <w:rPr>
          <w:rFonts w:ascii="Consolas" w:hAnsi="Consolas" w:cs="Consolas"/>
          <w:color w:val="000000"/>
        </w:rPr>
        <w:t>;</w:t>
      </w:r>
    </w:p>
    <w:p w14:paraId="75949E4E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  <w:t>}</w:t>
      </w:r>
    </w:p>
    <w:p w14:paraId="6189FB43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ab/>
      </w:r>
    </w:p>
    <w:p w14:paraId="05792CF5" w14:textId="77777777" w:rsidR="00056B2F" w:rsidRPr="0019582B" w:rsidRDefault="00056B2F" w:rsidP="0019582B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 w:rsidRPr="0019582B">
        <w:rPr>
          <w:rFonts w:ascii="Consolas" w:hAnsi="Consolas" w:cs="Consolas"/>
          <w:color w:val="000000"/>
        </w:rPr>
        <w:t>}</w:t>
      </w:r>
    </w:p>
    <w:p w14:paraId="33CA9221" w14:textId="77777777" w:rsidR="00056B2F" w:rsidRDefault="00056B2F" w:rsidP="00056B2F">
      <w:pPr>
        <w:pStyle w:val="a0"/>
        <w:spacing w:after="100" w:afterAutospacing="1"/>
        <w:rPr>
          <w:rStyle w:val="10"/>
          <w:lang w:eastAsia="zh-CN"/>
        </w:rPr>
      </w:pPr>
    </w:p>
    <w:p w14:paraId="3853313F" w14:textId="20AD4F5E" w:rsidR="00223826" w:rsidRDefault="00223826" w:rsidP="00223826">
      <w:pPr>
        <w:pStyle w:val="a0"/>
        <w:spacing w:after="100" w:afterAutospacing="1"/>
        <w:rPr>
          <w:rStyle w:val="10"/>
          <w:lang w:eastAsia="zh-CN"/>
        </w:rPr>
      </w:pPr>
      <w:r>
        <w:rPr>
          <w:rStyle w:val="10"/>
          <w:rFonts w:hint="eastAsia"/>
          <w:lang w:eastAsia="zh-CN"/>
        </w:rPr>
        <w:t>2</w:t>
      </w:r>
      <w:r>
        <w:rPr>
          <w:rStyle w:val="10"/>
          <w:lang w:eastAsia="zh-CN"/>
        </w:rPr>
        <w:t>.</w:t>
      </w:r>
      <w:r>
        <w:rPr>
          <w:rStyle w:val="10"/>
          <w:rFonts w:hint="eastAsia"/>
          <w:lang w:eastAsia="zh-CN"/>
        </w:rPr>
        <w:t>设计Triangle，实现三角形周长面积的计算</w:t>
      </w:r>
      <w:r w:rsidR="00056B2F">
        <w:rPr>
          <w:rStyle w:val="10"/>
          <w:rFonts w:hint="eastAsia"/>
          <w:lang w:eastAsia="zh-CN"/>
        </w:rPr>
        <w:t>。</w:t>
      </w:r>
    </w:p>
    <w:p w14:paraId="603F0CDC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Triangle;</w:t>
      </w:r>
    </w:p>
    <w:p w14:paraId="6DDD3C4B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5B5F0A6C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Triangle {</w:t>
      </w:r>
    </w:p>
    <w:p w14:paraId="681FB0C4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Point </w:t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;</w:t>
      </w:r>
    </w:p>
    <w:p w14:paraId="22CD3FBF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Point </w:t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;</w:t>
      </w:r>
    </w:p>
    <w:p w14:paraId="3713557C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Point </w:t>
      </w:r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;</w:t>
      </w:r>
    </w:p>
    <w:p w14:paraId="7BC33A61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Triangle(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BA38E42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C952690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0F518B6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5C1D302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7C8EC37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lightGray"/>
        </w:rPr>
        <w:t>Triangle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21AB074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spellStart"/>
      <w:proofErr w:type="gramEnd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4F02E01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spellStart"/>
      <w:proofErr w:type="gramEnd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D21AA5C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Point(</w:t>
      </w:r>
      <w:proofErr w:type="spellStart"/>
      <w:proofErr w:type="gramEnd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F918F00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E27A4FA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getPerimeter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31F0EA94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2640EDB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539A87ED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6A5D7AEB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F4188D4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02ADF5E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7C7F562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4D1DA171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4C75B2C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6F0168C5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perimeter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;</w:t>
      </w:r>
    </w:p>
    <w:p w14:paraId="241D39D7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perimeter</w:t>
      </w:r>
      <w:r>
        <w:rPr>
          <w:rFonts w:ascii="Consolas" w:hAnsi="Consolas" w:cs="Consolas"/>
          <w:color w:val="000000"/>
        </w:rPr>
        <w:t>;</w:t>
      </w:r>
    </w:p>
    <w:p w14:paraId="1040B2B8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D14E682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getArea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5DBBC67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9D79795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A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7EDEF2A3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</w:t>
      </w:r>
    </w:p>
    <w:p w14:paraId="4A0F4A4E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B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7A26C2D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D1CCC05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C</w:t>
      </w:r>
      <w:r>
        <w:rPr>
          <w:rFonts w:ascii="Consolas" w:hAnsi="Consolas" w:cs="Consolas"/>
          <w:color w:val="00000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4CBB535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xC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yB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yC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65F3807A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xA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yC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yA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4994BA70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xA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xB</w:t>
      </w:r>
      <w:proofErr w:type="spellEnd"/>
      <w:r>
        <w:rPr>
          <w:rFonts w:ascii="Consolas" w:hAnsi="Consolas" w:cs="Consolas"/>
          <w:color w:val="000000"/>
        </w:rPr>
        <w:t>)+(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)*(</w:t>
      </w:r>
      <w:proofErr w:type="spellStart"/>
      <w:r>
        <w:rPr>
          <w:rFonts w:ascii="Consolas" w:hAnsi="Consolas" w:cs="Consolas"/>
          <w:color w:val="6A3E3E"/>
        </w:rPr>
        <w:t>yA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yB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69C126AA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/ 2;</w:t>
      </w:r>
    </w:p>
    <w:p w14:paraId="31F528A4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area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-</w:t>
      </w:r>
      <w:proofErr w:type="gram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)*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)*(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));</w:t>
      </w:r>
    </w:p>
    <w:p w14:paraId="2524F019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area</w:t>
      </w:r>
      <w:r>
        <w:rPr>
          <w:rFonts w:ascii="Consolas" w:hAnsi="Consolas" w:cs="Consolas"/>
          <w:color w:val="000000"/>
        </w:rPr>
        <w:t>;</w:t>
      </w:r>
    </w:p>
    <w:p w14:paraId="151BC4BA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56DEA6" w14:textId="77777777" w:rsidR="00223826" w:rsidRDefault="00223826" w:rsidP="0022382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EA52A4F" w14:textId="77777777" w:rsidR="00223826" w:rsidRDefault="00223826" w:rsidP="00223826">
      <w:pPr>
        <w:pStyle w:val="a0"/>
        <w:spacing w:after="100" w:afterAutospacing="1"/>
        <w:rPr>
          <w:rStyle w:val="10"/>
          <w:rFonts w:hint="eastAsia"/>
          <w:lang w:eastAsia="zh-CN"/>
        </w:rPr>
      </w:pPr>
    </w:p>
    <w:p w14:paraId="42F90F73" w14:textId="6CEEEEA7" w:rsidR="00E41FE5" w:rsidRDefault="00D30B49" w:rsidP="008A435A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4 </w:t>
      </w:r>
      <w:r w:rsidR="00F613C2" w:rsidRPr="00E91EE8">
        <w:rPr>
          <w:rStyle w:val="10"/>
          <w:lang w:eastAsia="zh-CN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  <w:lang w:eastAsia="zh-CN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进行说明）</w:t>
      </w:r>
    </w:p>
    <w:p w14:paraId="25466246" w14:textId="7A9DC369" w:rsidR="0019582B" w:rsidRDefault="0019582B" w:rsidP="008A435A">
      <w:pPr>
        <w:pStyle w:val="a0"/>
        <w:spacing w:after="100" w:afterAutospacing="1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问题：三角形面积计算困难。</w:t>
      </w:r>
    </w:p>
    <w:p w14:paraId="115E88DC" w14:textId="154382F5" w:rsidR="0019582B" w:rsidRPr="0019582B" w:rsidRDefault="0019582B" w:rsidP="008A435A">
      <w:pPr>
        <w:pStyle w:val="a0"/>
        <w:spacing w:after="100" w:afterAutospacing="1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解决：通过老师实验手册中的方法，利用海伦公式，对面积进行计算。</w:t>
      </w:r>
      <w:bookmarkStart w:id="0" w:name="_GoBack"/>
      <w:bookmarkEnd w:id="0"/>
    </w:p>
    <w:sectPr w:rsidR="0019582B" w:rsidRPr="0019582B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29A2F" w14:textId="77777777" w:rsidR="005322ED" w:rsidRDefault="005322ED" w:rsidP="00F65695">
      <w:pPr>
        <w:pStyle w:val="a0"/>
      </w:pPr>
      <w:r>
        <w:separator/>
      </w:r>
    </w:p>
  </w:endnote>
  <w:endnote w:type="continuationSeparator" w:id="0">
    <w:p w14:paraId="522937F5" w14:textId="77777777" w:rsidR="005322ED" w:rsidRDefault="005322ED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charset w:val="80"/>
    <w:family w:val="auto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30706" w14:textId="77777777" w:rsidR="005322ED" w:rsidRDefault="005322ED" w:rsidP="00F65695">
      <w:pPr>
        <w:pStyle w:val="a0"/>
      </w:pPr>
      <w:r>
        <w:separator/>
      </w:r>
    </w:p>
  </w:footnote>
  <w:footnote w:type="continuationSeparator" w:id="0">
    <w:p w14:paraId="6DF8CF65" w14:textId="77777777" w:rsidR="005322ED" w:rsidRDefault="005322ED" w:rsidP="00F65695">
      <w:pPr>
        <w:pStyle w:val="a0"/>
      </w:pPr>
      <w:r>
        <w:continuationSeparator/>
      </w:r>
    </w:p>
  </w:footnote>
  <w:footnote w:id="1">
    <w:p w14:paraId="4BE38D66" w14:textId="36B94E86" w:rsidR="0016795E" w:rsidRPr="003A1613" w:rsidRDefault="0016795E" w:rsidP="000A3311">
      <w:pPr>
        <w:pStyle w:val="a0"/>
        <w:rPr>
          <w:color w:val="0070C0"/>
          <w:sz w:val="18"/>
          <w:szCs w:val="18"/>
          <w:lang w:eastAsia="zh-CN"/>
        </w:rPr>
      </w:pPr>
      <w:r w:rsidRPr="003A1613">
        <w:rPr>
          <w:rStyle w:val="aa"/>
          <w:b/>
          <w:color w:val="0070C0"/>
          <w:sz w:val="18"/>
          <w:szCs w:val="18"/>
          <w:lang w:eastAsia="zh-CN"/>
        </w:rPr>
        <w:footnoteRef/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事项（仔细阅读）</w:t>
      </w:r>
      <w:r w:rsidRPr="003A1613">
        <w:rPr>
          <w:color w:val="0070C0"/>
          <w:sz w:val="18"/>
          <w:szCs w:val="18"/>
          <w:lang w:eastAsia="zh-CN"/>
        </w:rPr>
        <w:t>：电子版</w:t>
      </w:r>
      <w:r w:rsidRPr="003A1613">
        <w:rPr>
          <w:rFonts w:hint="eastAsia"/>
          <w:color w:val="0070C0"/>
          <w:sz w:val="18"/>
          <w:szCs w:val="18"/>
          <w:lang w:eastAsia="zh-CN"/>
        </w:rPr>
        <w:t>提交到系统</w:t>
      </w:r>
      <w:r w:rsidRPr="003A1613">
        <w:rPr>
          <w:color w:val="0070C0"/>
          <w:sz w:val="18"/>
          <w:szCs w:val="18"/>
          <w:lang w:eastAsia="zh-CN"/>
        </w:rPr>
        <w:t>，无需纸质版</w:t>
      </w:r>
      <w:r w:rsidRPr="003A1613">
        <w:rPr>
          <w:rFonts w:hint="eastAsia"/>
          <w:color w:val="0070C0"/>
          <w:sz w:val="18"/>
          <w:szCs w:val="18"/>
          <w:lang w:eastAsia="zh-CN"/>
        </w:rPr>
        <w:t>（课后开放提交入口，会通过微信通知大家）</w:t>
      </w:r>
      <w:r w:rsidRPr="003A1613">
        <w:rPr>
          <w:color w:val="0070C0"/>
          <w:sz w:val="18"/>
          <w:szCs w:val="18"/>
          <w:lang w:eastAsia="zh-CN"/>
        </w:rPr>
        <w:t>；实验报告文件命名格式为</w:t>
      </w:r>
      <w:r w:rsidRPr="003A1613">
        <w:rPr>
          <w:color w:val="0070C0"/>
          <w:sz w:val="18"/>
          <w:szCs w:val="18"/>
          <w:lang w:eastAsia="zh-CN"/>
        </w:rPr>
        <w:t>“201</w:t>
      </w:r>
      <w:r w:rsidR="00D400B2">
        <w:rPr>
          <w:rFonts w:hint="eastAsia"/>
          <w:color w:val="0070C0"/>
          <w:sz w:val="18"/>
          <w:szCs w:val="18"/>
          <w:lang w:eastAsia="zh-CN"/>
        </w:rPr>
        <w:t>8-</w:t>
      </w:r>
      <w:r w:rsidR="000809AD">
        <w:rPr>
          <w:rFonts w:hint="eastAsia"/>
          <w:color w:val="0070C0"/>
          <w:sz w:val="18"/>
          <w:szCs w:val="18"/>
          <w:lang w:eastAsia="zh-CN"/>
        </w:rPr>
        <w:t>autumn</w:t>
      </w:r>
      <w:r w:rsidR="006727D6">
        <w:rPr>
          <w:rFonts w:hint="eastAsia"/>
          <w:color w:val="0070C0"/>
          <w:sz w:val="18"/>
          <w:szCs w:val="18"/>
          <w:lang w:eastAsia="zh-CN"/>
        </w:rPr>
        <w:t>-j</w:t>
      </w:r>
      <w:r w:rsidRPr="003A1613">
        <w:rPr>
          <w:rFonts w:hint="eastAsia"/>
          <w:color w:val="0070C0"/>
          <w:sz w:val="18"/>
          <w:szCs w:val="18"/>
          <w:lang w:eastAsia="zh-CN"/>
        </w:rPr>
        <w:t>ava</w:t>
      </w:r>
      <w:r w:rsidRPr="003A1613">
        <w:rPr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实验编号</w:t>
      </w:r>
      <w:r w:rsidR="00803CF8">
        <w:rPr>
          <w:color w:val="0070C0"/>
          <w:sz w:val="18"/>
          <w:szCs w:val="18"/>
          <w:lang w:eastAsia="zh-CN"/>
        </w:rPr>
        <w:t>(</w:t>
      </w:r>
      <w:proofErr w:type="spellStart"/>
      <w:r w:rsidR="00803CF8">
        <w:rPr>
          <w:color w:val="0070C0"/>
          <w:sz w:val="18"/>
          <w:szCs w:val="18"/>
          <w:lang w:eastAsia="zh-CN"/>
        </w:rPr>
        <w:t>expno</w:t>
      </w:r>
      <w:proofErr w:type="spellEnd"/>
      <w:r w:rsidR="00803CF8">
        <w:rPr>
          <w:color w:val="0070C0"/>
          <w:sz w:val="18"/>
          <w:szCs w:val="18"/>
          <w:lang w:eastAsia="zh-CN"/>
        </w:rPr>
        <w:t>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  <w:lang w:eastAsia="zh-CN"/>
        </w:rPr>
        <w:t>.doc</w:t>
      </w:r>
      <w:r w:rsidR="00803CF8">
        <w:rPr>
          <w:color w:val="0070C0"/>
          <w:sz w:val="18"/>
          <w:szCs w:val="18"/>
          <w:lang w:eastAsia="zh-CN"/>
        </w:rPr>
        <w:t>x</w:t>
      </w:r>
      <w:r w:rsidRPr="003A1613">
        <w:rPr>
          <w:color w:val="0070C0"/>
          <w:sz w:val="18"/>
          <w:szCs w:val="18"/>
          <w:lang w:eastAsia="zh-CN"/>
        </w:rPr>
        <w:t>”</w:t>
      </w:r>
      <w:r w:rsidRPr="003A1613">
        <w:rPr>
          <w:color w:val="0070C0"/>
          <w:sz w:val="18"/>
          <w:szCs w:val="18"/>
          <w:lang w:eastAsia="zh-CN"/>
        </w:rPr>
        <w:t>；</w:t>
      </w:r>
      <w:r w:rsidR="00D400B2">
        <w:rPr>
          <w:rFonts w:hint="eastAsia"/>
          <w:color w:val="0070C0"/>
          <w:sz w:val="18"/>
          <w:szCs w:val="18"/>
          <w:lang w:eastAsia="zh-CN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  <w:lang w:eastAsia="zh-CN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  <w:lang w:eastAsia="zh-CN"/>
        </w:rPr>
        <w:t>不能更改报告格式和删除格式中的文字，</w:t>
      </w:r>
      <w:r w:rsidRPr="003A1613">
        <w:rPr>
          <w:color w:val="0070C0"/>
          <w:sz w:val="18"/>
          <w:szCs w:val="18"/>
          <w:lang w:eastAsia="zh-CN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  <w:lang w:eastAsia="zh-CN"/>
        </w:rPr>
        <w:t>；</w:t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6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51735FB"/>
    <w:multiLevelType w:val="hybridMultilevel"/>
    <w:tmpl w:val="5426B6FE"/>
    <w:lvl w:ilvl="0" w:tplc="B8925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56B2F"/>
    <w:rsid w:val="000809AD"/>
    <w:rsid w:val="000A3311"/>
    <w:rsid w:val="000C4900"/>
    <w:rsid w:val="000D0842"/>
    <w:rsid w:val="00101F0E"/>
    <w:rsid w:val="0012610E"/>
    <w:rsid w:val="00143E15"/>
    <w:rsid w:val="00156FC2"/>
    <w:rsid w:val="0016159F"/>
    <w:rsid w:val="0016795E"/>
    <w:rsid w:val="0019582B"/>
    <w:rsid w:val="001B2086"/>
    <w:rsid w:val="00223826"/>
    <w:rsid w:val="00277086"/>
    <w:rsid w:val="002D3205"/>
    <w:rsid w:val="00312F40"/>
    <w:rsid w:val="003323B9"/>
    <w:rsid w:val="00337D6C"/>
    <w:rsid w:val="003A1613"/>
    <w:rsid w:val="003A2178"/>
    <w:rsid w:val="003B03F3"/>
    <w:rsid w:val="003B5A72"/>
    <w:rsid w:val="003C3ECD"/>
    <w:rsid w:val="003C7ED1"/>
    <w:rsid w:val="003D1EA0"/>
    <w:rsid w:val="00434E7E"/>
    <w:rsid w:val="00464A76"/>
    <w:rsid w:val="004874F3"/>
    <w:rsid w:val="004F2FE2"/>
    <w:rsid w:val="005322ED"/>
    <w:rsid w:val="00567B50"/>
    <w:rsid w:val="005D0E7E"/>
    <w:rsid w:val="005D52B4"/>
    <w:rsid w:val="00622A5C"/>
    <w:rsid w:val="006372FE"/>
    <w:rsid w:val="006727D6"/>
    <w:rsid w:val="00686F10"/>
    <w:rsid w:val="006B3593"/>
    <w:rsid w:val="0072547D"/>
    <w:rsid w:val="00725CBC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55983"/>
    <w:rsid w:val="008625E5"/>
    <w:rsid w:val="008A435A"/>
    <w:rsid w:val="008F43BE"/>
    <w:rsid w:val="00905299"/>
    <w:rsid w:val="00927604"/>
    <w:rsid w:val="00940C12"/>
    <w:rsid w:val="00A20A4F"/>
    <w:rsid w:val="00A3521A"/>
    <w:rsid w:val="00A74B89"/>
    <w:rsid w:val="00A87B4F"/>
    <w:rsid w:val="00B1160C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styleId="ac">
    <w:name w:val="List Paragraph"/>
    <w:basedOn w:val="a"/>
    <w:uiPriority w:val="72"/>
    <w:rsid w:val="00223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312</Words>
  <Characters>1785</Characters>
  <Application>Microsoft Office Word</Application>
  <DocSecurity>0</DocSecurity>
  <Lines>14</Lines>
  <Paragraphs>4</Paragraphs>
  <ScaleCrop>false</ScaleCrop>
  <Company>nseg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DELL</cp:lastModifiedBy>
  <cp:revision>35</cp:revision>
  <cp:lastPrinted>2018-10-03T11:17:00Z</cp:lastPrinted>
  <dcterms:created xsi:type="dcterms:W3CDTF">2017-10-31T05:48:00Z</dcterms:created>
  <dcterms:modified xsi:type="dcterms:W3CDTF">2018-10-03T11:42:00Z</dcterms:modified>
</cp:coreProperties>
</file>