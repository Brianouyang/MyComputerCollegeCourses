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D87D9" w14:textId="77777777" w:rsidR="00F613C2" w:rsidRPr="00726346" w:rsidRDefault="00F613C2" w:rsidP="003A1613">
      <w:pPr>
        <w:pStyle w:val="a0"/>
        <w:spacing w:after="100" w:afterAutospacing="1"/>
        <w:jc w:val="center"/>
        <w:rPr>
          <w:rFonts w:ascii="黑体" w:eastAsia="黑体" w:hAnsi="黑体"/>
          <w:b/>
          <w:sz w:val="36"/>
          <w:szCs w:val="32"/>
          <w:lang w:eastAsia="zh-CN"/>
        </w:rPr>
      </w:pPr>
      <w:r w:rsidRPr="00726346">
        <w:rPr>
          <w:rFonts w:ascii="黑体" w:eastAsia="黑体" w:hAnsi="黑体"/>
          <w:b/>
          <w:sz w:val="36"/>
          <w:szCs w:val="32"/>
          <w:lang w:eastAsia="zh-CN"/>
        </w:rPr>
        <w:t>实 验 报 告</w:t>
      </w:r>
      <w:r w:rsidR="0016795E" w:rsidRPr="00726346">
        <w:rPr>
          <w:rStyle w:val="aa"/>
          <w:rFonts w:ascii="黑体" w:eastAsia="黑体" w:hAnsi="黑体"/>
          <w:b/>
          <w:sz w:val="36"/>
          <w:szCs w:val="32"/>
          <w:lang w:eastAsia="zh-CN"/>
        </w:rPr>
        <w:footnoteReference w:id="1"/>
      </w:r>
    </w:p>
    <w:tbl>
      <w:tblPr>
        <w:tblStyle w:val="ab"/>
        <w:tblW w:w="5000" w:type="pct"/>
        <w:jc w:val="center"/>
        <w:tblLook w:val="04A0" w:firstRow="1" w:lastRow="0" w:firstColumn="1" w:lastColumn="0" w:noHBand="0" w:noVBand="1"/>
      </w:tblPr>
      <w:tblGrid>
        <w:gridCol w:w="1572"/>
        <w:gridCol w:w="3238"/>
        <w:gridCol w:w="1618"/>
        <w:gridCol w:w="3308"/>
      </w:tblGrid>
      <w:tr w:rsidR="00F65695" w14:paraId="13590820" w14:textId="77777777" w:rsidTr="00812947">
        <w:trPr>
          <w:jc w:val="center"/>
        </w:trPr>
        <w:tc>
          <w:tcPr>
            <w:tcW w:w="807" w:type="pct"/>
          </w:tcPr>
          <w:p w14:paraId="1C817DAE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课程名称</w:t>
            </w:r>
          </w:p>
        </w:tc>
        <w:tc>
          <w:tcPr>
            <w:tcW w:w="1663" w:type="pct"/>
          </w:tcPr>
          <w:p w14:paraId="2EBF3AC7" w14:textId="6C866802" w:rsidR="00337D6C" w:rsidRPr="000A3311" w:rsidRDefault="00FB5FBE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J2EE</w:t>
            </w:r>
            <w:r w:rsidR="00337D6C" w:rsidRPr="000A3311">
              <w:rPr>
                <w:rFonts w:hint="eastAsia"/>
                <w:sz w:val="21"/>
                <w:szCs w:val="21"/>
                <w:lang w:eastAsia="zh-CN"/>
              </w:rPr>
              <w:t>应用与开发</w:t>
            </w:r>
          </w:p>
        </w:tc>
        <w:tc>
          <w:tcPr>
            <w:tcW w:w="831" w:type="pct"/>
          </w:tcPr>
          <w:p w14:paraId="793EB17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开课学期</w:t>
            </w:r>
          </w:p>
        </w:tc>
        <w:tc>
          <w:tcPr>
            <w:tcW w:w="1698" w:type="pct"/>
          </w:tcPr>
          <w:p w14:paraId="752B25E0" w14:textId="3E171E60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sz w:val="21"/>
                <w:szCs w:val="21"/>
                <w:lang w:eastAsia="zh-CN"/>
              </w:rPr>
            </w:pPr>
            <w:r w:rsidRPr="000A3311">
              <w:rPr>
                <w:sz w:val="21"/>
                <w:szCs w:val="21"/>
                <w:lang w:eastAsia="zh-CN"/>
              </w:rPr>
              <w:t>201</w:t>
            </w:r>
            <w:r w:rsidR="00D400B2">
              <w:rPr>
                <w:rFonts w:hint="eastAsia"/>
                <w:sz w:val="21"/>
                <w:szCs w:val="21"/>
                <w:lang w:eastAsia="zh-CN"/>
              </w:rPr>
              <w:t>8</w:t>
            </w:r>
            <w:r w:rsidRPr="000A3311">
              <w:rPr>
                <w:sz w:val="21"/>
                <w:szCs w:val="21"/>
                <w:lang w:eastAsia="zh-CN"/>
              </w:rPr>
              <w:t>年</w:t>
            </w:r>
            <w:r w:rsidR="00464A76">
              <w:rPr>
                <w:rFonts w:hint="eastAsia"/>
                <w:sz w:val="21"/>
                <w:szCs w:val="21"/>
                <w:lang w:eastAsia="zh-CN"/>
              </w:rPr>
              <w:t>秋</w:t>
            </w:r>
            <w:r w:rsidRPr="000A3311">
              <w:rPr>
                <w:rFonts w:hint="eastAsia"/>
                <w:sz w:val="21"/>
                <w:szCs w:val="21"/>
                <w:lang w:eastAsia="zh-CN"/>
              </w:rPr>
              <w:t>季</w:t>
            </w:r>
            <w:r w:rsidRPr="000A3311">
              <w:rPr>
                <w:sz w:val="21"/>
                <w:szCs w:val="21"/>
                <w:lang w:eastAsia="zh-CN"/>
              </w:rPr>
              <w:t>学期</w:t>
            </w:r>
          </w:p>
        </w:tc>
      </w:tr>
      <w:tr w:rsidR="00F65695" w14:paraId="6D731656" w14:textId="77777777" w:rsidTr="00812947">
        <w:trPr>
          <w:jc w:val="center"/>
        </w:trPr>
        <w:tc>
          <w:tcPr>
            <w:tcW w:w="807" w:type="pct"/>
          </w:tcPr>
          <w:p w14:paraId="59996FF1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班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级</w:t>
            </w:r>
          </w:p>
        </w:tc>
        <w:tc>
          <w:tcPr>
            <w:tcW w:w="1663" w:type="pct"/>
          </w:tcPr>
          <w:p w14:paraId="6E6852DB" w14:textId="7E20763A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  <w:r>
              <w:rPr>
                <w:sz w:val="21"/>
                <w:szCs w:val="21"/>
                <w:lang w:eastAsia="zh-CN"/>
              </w:rPr>
              <w:t>017</w:t>
            </w:r>
            <w:r>
              <w:rPr>
                <w:rFonts w:hint="eastAsia"/>
                <w:sz w:val="21"/>
                <w:szCs w:val="21"/>
                <w:lang w:eastAsia="zh-CN"/>
              </w:rPr>
              <w:t>级计算机二班</w:t>
            </w:r>
          </w:p>
        </w:tc>
        <w:tc>
          <w:tcPr>
            <w:tcW w:w="831" w:type="pct"/>
          </w:tcPr>
          <w:p w14:paraId="333F8163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姓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名</w:t>
            </w:r>
          </w:p>
        </w:tc>
        <w:tc>
          <w:tcPr>
            <w:tcW w:w="1698" w:type="pct"/>
          </w:tcPr>
          <w:p w14:paraId="2653871C" w14:textId="17CD655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石晓晨</w:t>
            </w:r>
          </w:p>
        </w:tc>
      </w:tr>
      <w:tr w:rsidR="00F65695" w14:paraId="02D2D6B9" w14:textId="77777777" w:rsidTr="00812947">
        <w:trPr>
          <w:jc w:val="center"/>
        </w:trPr>
        <w:tc>
          <w:tcPr>
            <w:tcW w:w="807" w:type="pct"/>
          </w:tcPr>
          <w:p w14:paraId="732CC0EC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学</w:t>
            </w:r>
            <w:r w:rsidRPr="000A3311">
              <w:rPr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1663" w:type="pct"/>
          </w:tcPr>
          <w:p w14:paraId="16F21C4B" w14:textId="60E04BEB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7020031057</w:t>
            </w:r>
          </w:p>
        </w:tc>
        <w:tc>
          <w:tcPr>
            <w:tcW w:w="831" w:type="pct"/>
          </w:tcPr>
          <w:p w14:paraId="613414C7" w14:textId="77777777" w:rsidR="00337D6C" w:rsidRPr="000A3311" w:rsidRDefault="00337D6C" w:rsidP="003A1613">
            <w:pPr>
              <w:pStyle w:val="a0"/>
              <w:spacing w:after="100" w:afterAutospacing="1"/>
              <w:rPr>
                <w:rFonts w:ascii="黑体" w:eastAsia="黑体" w:hAnsi="黑体"/>
                <w:b/>
                <w:sz w:val="21"/>
                <w:szCs w:val="21"/>
                <w:lang w:eastAsia="zh-CN"/>
              </w:rPr>
            </w:pPr>
            <w:r w:rsidRPr="000A3311">
              <w:rPr>
                <w:b/>
                <w:sz w:val="21"/>
                <w:szCs w:val="21"/>
                <w:lang w:eastAsia="zh-CN"/>
              </w:rPr>
              <w:t>联系方式</w:t>
            </w:r>
          </w:p>
        </w:tc>
        <w:tc>
          <w:tcPr>
            <w:tcW w:w="1698" w:type="pct"/>
          </w:tcPr>
          <w:p w14:paraId="260E0497" w14:textId="02368AE8" w:rsidR="00337D6C" w:rsidRPr="000A3311" w:rsidRDefault="00725CB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sz w:val="21"/>
                <w:szCs w:val="21"/>
                <w:lang w:eastAsia="zh-CN"/>
              </w:rPr>
              <w:t>8853816845</w:t>
            </w:r>
          </w:p>
        </w:tc>
      </w:tr>
      <w:tr w:rsidR="003A1613" w14:paraId="66380E3C" w14:textId="77777777" w:rsidTr="00812947">
        <w:trPr>
          <w:trHeight w:val="297"/>
          <w:jc w:val="center"/>
        </w:trPr>
        <w:tc>
          <w:tcPr>
            <w:tcW w:w="807" w:type="pct"/>
          </w:tcPr>
          <w:p w14:paraId="6D841DB8" w14:textId="77777777" w:rsidR="00337D6C" w:rsidRPr="000A3311" w:rsidRDefault="00337D6C" w:rsidP="003A1613">
            <w:pPr>
              <w:pStyle w:val="a0"/>
              <w:spacing w:after="100" w:afterAutospacing="1"/>
              <w:rPr>
                <w:b/>
                <w:sz w:val="21"/>
                <w:szCs w:val="21"/>
                <w:lang w:eastAsia="zh-CN"/>
              </w:rPr>
            </w:pP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评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 xml:space="preserve">    </w:t>
            </w:r>
            <w:r w:rsidRPr="000A3311">
              <w:rPr>
                <w:rFonts w:hint="eastAsia"/>
                <w:b/>
                <w:sz w:val="21"/>
                <w:szCs w:val="21"/>
                <w:lang w:eastAsia="zh-CN"/>
              </w:rPr>
              <w:t>价</w:t>
            </w:r>
          </w:p>
        </w:tc>
        <w:tc>
          <w:tcPr>
            <w:tcW w:w="4193" w:type="pct"/>
            <w:gridSpan w:val="3"/>
          </w:tcPr>
          <w:p w14:paraId="007503A0" w14:textId="77777777" w:rsidR="00337D6C" w:rsidRPr="000A3311" w:rsidRDefault="00337D6C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  <w:p w14:paraId="2418CB32" w14:textId="77777777" w:rsidR="00A3521A" w:rsidRPr="000A3311" w:rsidRDefault="00A3521A" w:rsidP="003A1613">
            <w:pPr>
              <w:pStyle w:val="a0"/>
              <w:spacing w:after="100" w:afterAutospacing="1"/>
              <w:rPr>
                <w:sz w:val="21"/>
                <w:szCs w:val="21"/>
                <w:lang w:eastAsia="zh-CN"/>
              </w:rPr>
            </w:pPr>
          </w:p>
        </w:tc>
      </w:tr>
    </w:tbl>
    <w:p w14:paraId="0F870DAC" w14:textId="112A6F5D" w:rsidR="003A1613" w:rsidRDefault="00D30B49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1 </w:t>
      </w:r>
      <w:r w:rsidR="00F613C2" w:rsidRPr="00E91EE8">
        <w:rPr>
          <w:rStyle w:val="10"/>
          <w:lang w:eastAsia="zh-CN"/>
        </w:rPr>
        <w:t>实验名称</w:t>
      </w:r>
      <w:r w:rsidR="00EB35A7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（根据实验手册填写）</w:t>
      </w:r>
    </w:p>
    <w:p w14:paraId="4C990782" w14:textId="77777777" w:rsidR="005D0E7E" w:rsidRPr="005D0E7E" w:rsidRDefault="005D0E7E" w:rsidP="005D0E7E">
      <w:pPr>
        <w:pStyle w:val="a0"/>
        <w:spacing w:after="100" w:afterAutospacing="1"/>
        <w:rPr>
          <w:rFonts w:ascii="宋体" w:hAnsi="宋体" w:hint="eastAsia"/>
          <w:lang w:eastAsia="zh-CN"/>
        </w:rPr>
      </w:pPr>
      <w:r w:rsidRPr="005D0E7E">
        <w:rPr>
          <w:rFonts w:ascii="宋体" w:hAnsi="宋体" w:hint="eastAsia"/>
          <w:lang w:eastAsia="zh-CN"/>
        </w:rPr>
        <w:t>设计一个银行账户类，其中包括：</w:t>
      </w:r>
    </w:p>
    <w:p w14:paraId="39FD5AF6" w14:textId="77777777" w:rsidR="005D0E7E" w:rsidRDefault="005D0E7E" w:rsidP="005D0E7E">
      <w:pPr>
        <w:pStyle w:val="a0"/>
        <w:spacing w:after="100" w:afterAutospacing="1"/>
        <w:rPr>
          <w:rFonts w:ascii="宋体" w:hAnsi="宋体"/>
          <w:lang w:eastAsia="zh-CN"/>
        </w:rPr>
      </w:pPr>
      <w:r w:rsidRPr="005D0E7E">
        <w:rPr>
          <w:rFonts w:ascii="宋体" w:hAnsi="宋体" w:hint="eastAsia"/>
          <w:lang w:eastAsia="zh-CN"/>
        </w:rPr>
        <w:t>• 账户信息，如</w:t>
      </w:r>
      <w:proofErr w:type="gramStart"/>
      <w:r w:rsidRPr="005D0E7E">
        <w:rPr>
          <w:rFonts w:ascii="宋体" w:hAnsi="宋体" w:hint="eastAsia"/>
          <w:lang w:eastAsia="zh-CN"/>
        </w:rPr>
        <w:t>帐号</w:t>
      </w:r>
      <w:proofErr w:type="gramEnd"/>
      <w:r w:rsidRPr="005D0E7E">
        <w:rPr>
          <w:rFonts w:ascii="宋体" w:hAnsi="宋体" w:hint="eastAsia"/>
          <w:lang w:eastAsia="zh-CN"/>
        </w:rPr>
        <w:t xml:space="preserve">、姓名、开户时间、身份证号码等。 </w:t>
      </w:r>
    </w:p>
    <w:p w14:paraId="14981FDB" w14:textId="77777777" w:rsidR="005D0E7E" w:rsidRDefault="005D0E7E" w:rsidP="005D0E7E">
      <w:pPr>
        <w:pStyle w:val="a0"/>
        <w:spacing w:after="100" w:afterAutospacing="1"/>
        <w:rPr>
          <w:rFonts w:ascii="宋体" w:hAnsi="宋体"/>
          <w:lang w:eastAsia="zh-CN"/>
        </w:rPr>
      </w:pPr>
      <w:r w:rsidRPr="005D0E7E">
        <w:rPr>
          <w:rFonts w:ascii="宋体" w:hAnsi="宋体" w:hint="eastAsia"/>
          <w:lang w:eastAsia="zh-CN"/>
        </w:rPr>
        <w:t xml:space="preserve">• 存款方法。 </w:t>
      </w:r>
    </w:p>
    <w:p w14:paraId="1C24E22D" w14:textId="47975B58" w:rsidR="005D0E7E" w:rsidRPr="005D0E7E" w:rsidRDefault="005D0E7E" w:rsidP="005D0E7E">
      <w:pPr>
        <w:pStyle w:val="a0"/>
        <w:spacing w:after="100" w:afterAutospacing="1"/>
        <w:rPr>
          <w:rFonts w:ascii="宋体" w:hAnsi="宋体"/>
          <w:lang w:eastAsia="zh-CN"/>
        </w:rPr>
      </w:pPr>
      <w:r w:rsidRPr="005D0E7E">
        <w:rPr>
          <w:rFonts w:ascii="宋体" w:hAnsi="宋体" w:hint="eastAsia"/>
          <w:lang w:eastAsia="zh-CN"/>
        </w:rPr>
        <w:t>• 取款方法。</w:t>
      </w:r>
    </w:p>
    <w:p w14:paraId="56DCBC1F" w14:textId="77777777" w:rsidR="005D0E7E" w:rsidRDefault="005D0E7E" w:rsidP="005D0E7E">
      <w:pPr>
        <w:pStyle w:val="a0"/>
        <w:spacing w:after="100" w:afterAutospacing="1"/>
        <w:rPr>
          <w:rFonts w:ascii="宋体" w:hAnsi="宋体"/>
          <w:lang w:eastAsia="zh-CN"/>
        </w:rPr>
      </w:pPr>
      <w:r w:rsidRPr="005D0E7E">
        <w:rPr>
          <w:rFonts w:ascii="宋体" w:hAnsi="宋体" w:hint="eastAsia"/>
          <w:lang w:eastAsia="zh-CN"/>
        </w:rPr>
        <w:t>• 其他方法如“查询余额”和“显示账户信息”等。 用字符界面模拟存款和取款过程。</w:t>
      </w:r>
    </w:p>
    <w:p w14:paraId="79AC5988" w14:textId="2B0AC2B7" w:rsidR="003C3ECD" w:rsidRPr="000C4900" w:rsidRDefault="00D30B49" w:rsidP="005D0E7E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2 </w:t>
      </w:r>
      <w:r w:rsidR="00277086" w:rsidRPr="00E91EE8">
        <w:rPr>
          <w:rStyle w:val="10"/>
          <w:lang w:eastAsia="zh-CN"/>
        </w:rPr>
        <w:t>实验</w:t>
      </w:r>
      <w:r w:rsidR="00277086" w:rsidRPr="00E91EE8">
        <w:rPr>
          <w:rStyle w:val="10"/>
          <w:rFonts w:hint="eastAsia"/>
          <w:lang w:eastAsia="zh-CN"/>
        </w:rPr>
        <w:t>设计</w:t>
      </w:r>
      <w:r w:rsidR="00277086" w:rsidRPr="003A1613">
        <w:rPr>
          <w:rFonts w:hint="eastAsia"/>
          <w:i/>
          <w:color w:val="FF0000"/>
          <w:sz w:val="18"/>
          <w:szCs w:val="18"/>
          <w:lang w:eastAsia="zh-CN"/>
        </w:rPr>
        <w:t>（根据实验手册的实验要求部分填写，对本实验的软件功能设计、软件架构设计给出描述）</w:t>
      </w:r>
    </w:p>
    <w:p w14:paraId="3836B41F" w14:textId="77777777" w:rsidR="0027708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2.1 </w:t>
      </w:r>
      <w:r w:rsidR="00277086" w:rsidRPr="00F65695">
        <w:rPr>
          <w:rStyle w:val="20"/>
          <w:rFonts w:hint="eastAsia"/>
          <w:lang w:eastAsia="zh-CN"/>
        </w:rPr>
        <w:t>软件功能设计</w:t>
      </w:r>
      <w:r w:rsidR="00A20A4F" w:rsidRPr="003A1613">
        <w:rPr>
          <w:rFonts w:hint="eastAsia"/>
          <w:i/>
          <w:color w:val="FF0000"/>
          <w:sz w:val="18"/>
          <w:szCs w:val="18"/>
          <w:lang w:eastAsia="zh-CN"/>
        </w:rPr>
        <w:t>（根据实验要求并结合自己的理解对拟实现软件进行功能说明）</w:t>
      </w:r>
    </w:p>
    <w:p w14:paraId="7A34914D" w14:textId="6B7833F8" w:rsidR="003C3ECD" w:rsidRDefault="005D0E7E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用户存款、取款、查询余额、显示账户信息。</w:t>
      </w:r>
    </w:p>
    <w:p w14:paraId="5D2CE3C5" w14:textId="77777777" w:rsidR="00E41FE5" w:rsidRPr="000C4900" w:rsidRDefault="00E41FE5" w:rsidP="003C3ECD">
      <w:pPr>
        <w:pStyle w:val="a0"/>
        <w:rPr>
          <w:lang w:eastAsia="zh-CN"/>
        </w:rPr>
      </w:pPr>
    </w:p>
    <w:p w14:paraId="581DB0A5" w14:textId="77777777" w:rsidR="00B57766" w:rsidRDefault="00F65695" w:rsidP="003A1613">
      <w:pPr>
        <w:pStyle w:val="a0"/>
        <w:spacing w:after="100" w:afterAutospacing="1"/>
        <w:rPr>
          <w:i/>
          <w:color w:val="FF0000"/>
          <w:sz w:val="18"/>
          <w:szCs w:val="18"/>
          <w:lang w:eastAsia="zh-CN"/>
        </w:rPr>
      </w:pPr>
      <w:r w:rsidRPr="00F65695">
        <w:rPr>
          <w:rStyle w:val="20"/>
          <w:rFonts w:hint="eastAsia"/>
          <w:lang w:eastAsia="zh-CN"/>
        </w:rPr>
        <w:t xml:space="preserve">2.2 </w:t>
      </w:r>
      <w:r w:rsidR="00277086" w:rsidRPr="00F65695">
        <w:rPr>
          <w:rStyle w:val="20"/>
          <w:rFonts w:hint="eastAsia"/>
          <w:lang w:eastAsia="zh-CN"/>
        </w:rPr>
        <w:t>软件架构设计</w:t>
      </w:r>
      <w:r w:rsidR="00B57766" w:rsidRPr="003A1613">
        <w:rPr>
          <w:rFonts w:hint="eastAsia"/>
          <w:i/>
          <w:color w:val="FF0000"/>
          <w:sz w:val="18"/>
          <w:szCs w:val="18"/>
          <w:lang w:eastAsia="zh-CN"/>
        </w:rPr>
        <w:t>（根据软件进行功能说明进行软件架构设计，主要包括技术选型、软件架构图或者类图、交互流程图等，可按需分析）</w:t>
      </w:r>
    </w:p>
    <w:p w14:paraId="4DB7421D" w14:textId="0B55A7E9" w:rsidR="003C3ECD" w:rsidRDefault="00B1160C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>.</w:t>
      </w:r>
      <w:r w:rsidR="0012610E">
        <w:rPr>
          <w:lang w:eastAsia="zh-CN"/>
        </w:rPr>
        <w:t xml:space="preserve"> </w:t>
      </w:r>
      <w:r w:rsidRPr="00B1160C">
        <w:rPr>
          <w:rFonts w:hint="eastAsia"/>
          <w:lang w:eastAsia="zh-CN"/>
        </w:rPr>
        <w:t>设计类</w:t>
      </w:r>
      <w:r w:rsidRPr="00B1160C">
        <w:rPr>
          <w:rFonts w:hint="eastAsia"/>
          <w:lang w:eastAsia="zh-CN"/>
        </w:rPr>
        <w:t xml:space="preserve"> User</w:t>
      </w:r>
      <w:r w:rsidRPr="00B1160C">
        <w:rPr>
          <w:rFonts w:hint="eastAsia"/>
          <w:lang w:eastAsia="zh-CN"/>
        </w:rPr>
        <w:t>实现对银行账户的封装，其中类的成员变量包含</w:t>
      </w:r>
      <w:proofErr w:type="gramStart"/>
      <w:r w:rsidRPr="00B1160C">
        <w:rPr>
          <w:rFonts w:hint="eastAsia"/>
          <w:lang w:eastAsia="zh-CN"/>
        </w:rPr>
        <w:t>帐号</w:t>
      </w:r>
      <w:proofErr w:type="gramEnd"/>
      <w:r w:rsidRPr="00B1160C">
        <w:rPr>
          <w:rFonts w:hint="eastAsia"/>
          <w:lang w:eastAsia="zh-CN"/>
        </w:rPr>
        <w:t>、余额、姓</w:t>
      </w:r>
      <w:r w:rsidRPr="00B1160C">
        <w:rPr>
          <w:rFonts w:hint="eastAsia"/>
          <w:lang w:eastAsia="zh-CN"/>
        </w:rPr>
        <w:t xml:space="preserve"> </w:t>
      </w:r>
      <w:r w:rsidRPr="00B1160C">
        <w:rPr>
          <w:rFonts w:hint="eastAsia"/>
          <w:lang w:eastAsia="zh-CN"/>
        </w:rPr>
        <w:t>名、开户时间、身份证号等信息，</w:t>
      </w:r>
      <w:proofErr w:type="gramStart"/>
      <w:r w:rsidRPr="00B1160C">
        <w:rPr>
          <w:rFonts w:hint="eastAsia"/>
          <w:lang w:eastAsia="zh-CN"/>
        </w:rPr>
        <w:t>而成员</w:t>
      </w:r>
      <w:proofErr w:type="gramEnd"/>
      <w:r w:rsidRPr="00B1160C">
        <w:rPr>
          <w:rFonts w:hint="eastAsia"/>
          <w:lang w:eastAsia="zh-CN"/>
        </w:rPr>
        <w:t>方法主要实现存款、取款、显示等功能，</w:t>
      </w:r>
    </w:p>
    <w:p w14:paraId="1E2AD309" w14:textId="1698AB46" w:rsidR="00E41FE5" w:rsidRPr="003A1613" w:rsidRDefault="00B1160C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 w:rsidRPr="00B1160C">
        <w:rPr>
          <w:rFonts w:hint="eastAsia"/>
        </w:rPr>
        <w:t xml:space="preserve"> </w:t>
      </w:r>
      <w:r w:rsidRPr="00B1160C">
        <w:rPr>
          <w:rFonts w:hint="eastAsia"/>
          <w:lang w:eastAsia="zh-CN"/>
        </w:rPr>
        <w:t>为模拟字符操作界面，另外设计类</w:t>
      </w:r>
      <w:r w:rsidRPr="00B1160C">
        <w:rPr>
          <w:rFonts w:hint="eastAsia"/>
          <w:lang w:eastAsia="zh-CN"/>
        </w:rPr>
        <w:t xml:space="preserve"> Bank</w:t>
      </w:r>
      <w:r w:rsidRPr="00B1160C">
        <w:rPr>
          <w:rFonts w:hint="eastAsia"/>
          <w:lang w:eastAsia="zh-CN"/>
        </w:rPr>
        <w:t>，以实现对</w:t>
      </w:r>
      <w:r w:rsidRPr="00B1160C">
        <w:rPr>
          <w:rFonts w:hint="eastAsia"/>
          <w:lang w:eastAsia="zh-CN"/>
        </w:rPr>
        <w:t xml:space="preserve"> User </w:t>
      </w:r>
      <w:r w:rsidRPr="00B1160C">
        <w:rPr>
          <w:rFonts w:hint="eastAsia"/>
          <w:lang w:eastAsia="zh-CN"/>
        </w:rPr>
        <w:t>对象的调用。</w:t>
      </w:r>
    </w:p>
    <w:p w14:paraId="79BC54F7" w14:textId="77777777" w:rsidR="00F613C2" w:rsidRDefault="00D30B49" w:rsidP="003A1613">
      <w:pPr>
        <w:pStyle w:val="1"/>
        <w:rPr>
          <w:rFonts w:ascii="Times New Roman" w:eastAsia="宋体" w:hAnsi="Times New Roman"/>
          <w:i/>
          <w:color w:val="FF0000"/>
          <w:sz w:val="18"/>
          <w:szCs w:val="18"/>
          <w:lang w:eastAsia="zh-CN"/>
        </w:rPr>
      </w:pPr>
      <w:r>
        <w:rPr>
          <w:rFonts w:hint="eastAsia"/>
          <w:lang w:eastAsia="zh-CN"/>
        </w:rPr>
        <w:t xml:space="preserve">3 </w:t>
      </w:r>
      <w:r w:rsidR="00F613C2" w:rsidRPr="008625E5">
        <w:rPr>
          <w:lang w:eastAsia="zh-CN"/>
        </w:rPr>
        <w:t>实验</w:t>
      </w:r>
      <w:r w:rsidR="000D0842" w:rsidRPr="008625E5">
        <w:rPr>
          <w:rFonts w:hint="eastAsia"/>
          <w:lang w:eastAsia="zh-CN"/>
        </w:rPr>
        <w:t>过程、</w:t>
      </w:r>
      <w:r w:rsidR="00F613C2" w:rsidRPr="008625E5">
        <w:rPr>
          <w:lang w:eastAsia="zh-CN"/>
        </w:rPr>
        <w:t>步骤</w:t>
      </w:r>
      <w:r w:rsidR="000D0842" w:rsidRPr="008625E5">
        <w:rPr>
          <w:rFonts w:hint="eastAsia"/>
          <w:lang w:eastAsia="zh-CN"/>
        </w:rPr>
        <w:t>及原始记录</w:t>
      </w:r>
      <w:r w:rsidR="00F97409" w:rsidRPr="003A1613">
        <w:rPr>
          <w:rFonts w:ascii="Times New Roman" w:eastAsia="宋体" w:hAnsi="Times New Roman" w:hint="eastAsia"/>
          <w:i/>
          <w:color w:val="FF0000"/>
          <w:sz w:val="18"/>
          <w:szCs w:val="18"/>
          <w:lang w:eastAsia="zh-CN"/>
        </w:rPr>
        <w:t>（按照实验手册要求以及你的软件设计对过程给出记录，可以包括核心代码等）</w:t>
      </w:r>
    </w:p>
    <w:p w14:paraId="609573B8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</w:rPr>
      </w:pPr>
    </w:p>
    <w:p w14:paraId="71788E1B" w14:textId="63470488" w:rsidR="003B03F3" w:rsidRPr="003B03F3" w:rsidRDefault="003B03F3" w:rsidP="003B03F3">
      <w:pPr>
        <w:autoSpaceDE w:val="0"/>
        <w:autoSpaceDN w:val="0"/>
        <w:adjustRightInd w:val="0"/>
        <w:jc w:val="left"/>
        <w:rPr>
          <w:rFonts w:ascii="宋体" w:hAnsi="宋体" w:cs="Consolas"/>
          <w:b/>
          <w:bCs/>
        </w:rPr>
      </w:pPr>
      <w:r w:rsidRPr="003B03F3">
        <w:rPr>
          <w:rFonts w:ascii="宋体" w:hAnsi="宋体" w:cs="Consolas" w:hint="eastAsia"/>
          <w:b/>
          <w:bCs/>
        </w:rPr>
        <w:lastRenderedPageBreak/>
        <w:t>1</w:t>
      </w:r>
      <w:r>
        <w:rPr>
          <w:rFonts w:ascii="宋体" w:hAnsi="宋体" w:cs="Consolas"/>
          <w:b/>
          <w:bCs/>
        </w:rPr>
        <w:t>.</w:t>
      </w:r>
      <w:r>
        <w:rPr>
          <w:rFonts w:ascii="宋体" w:hAnsi="宋体" w:cs="Consolas" w:hint="eastAsia"/>
          <w:b/>
          <w:bCs/>
        </w:rPr>
        <w:t>设计User类，实现对用户参数的记录</w:t>
      </w:r>
    </w:p>
    <w:p w14:paraId="15A218EB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</w:rPr>
      </w:pPr>
    </w:p>
    <w:p w14:paraId="5A22AD5B" w14:textId="0E5CB540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Bank;</w:t>
      </w:r>
    </w:p>
    <w:p w14:paraId="7F616F72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57FD5E20" w14:textId="3685BCCF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User {</w:t>
      </w:r>
    </w:p>
    <w:p w14:paraId="2E10D941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576B4E1B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AA04430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0164D23D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13E217C0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63B5CCF5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User(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5084BECA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F981D35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9A53B37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  <w:highlight w:val="lightGray"/>
        </w:rPr>
        <w:t>User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){</w:t>
      </w:r>
    </w:p>
    <w:p w14:paraId="32DD995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A4FF80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8EA9CC0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0B8C4FCA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20DDAA4A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72DA8B4F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51F38E7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9D6E2A3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23C1768F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FEE22A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setId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) {</w:t>
      </w:r>
    </w:p>
    <w:p w14:paraId="7DB3CD7C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5DEFB11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652A01C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AD4F910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76398B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2E60C9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5E7D65C7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BB65F3C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E702F66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getTime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0D75B82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40DE630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E8973A9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setTime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>) {</w:t>
      </w:r>
    </w:p>
    <w:p w14:paraId="6A26E0C0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time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time</w:t>
      </w:r>
      <w:r>
        <w:rPr>
          <w:rFonts w:ascii="Consolas" w:hAnsi="Consolas" w:cs="Consolas"/>
          <w:color w:val="000000"/>
        </w:rPr>
        <w:t>;</w:t>
      </w:r>
    </w:p>
    <w:p w14:paraId="70891517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5FB1069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1BB16C21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008DFB9E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1FA96C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setCode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>) {</w:t>
      </w:r>
    </w:p>
    <w:p w14:paraId="6576CA26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code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code</w:t>
      </w:r>
      <w:r>
        <w:rPr>
          <w:rFonts w:ascii="Consolas" w:hAnsi="Consolas" w:cs="Consolas"/>
          <w:color w:val="000000"/>
        </w:rPr>
        <w:t>;</w:t>
      </w:r>
    </w:p>
    <w:p w14:paraId="1935FD28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73DA9D8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getMoney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23A993CB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3B97A1CC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326DAC9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setMoney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) {</w:t>
      </w:r>
    </w:p>
    <w:p w14:paraId="44A43C6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money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6BADAD54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0DF6A07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saveMoney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15F3416C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 xml:space="preserve"> +=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;</w:t>
      </w:r>
    </w:p>
    <w:p w14:paraId="30218C86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218D02E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withdrawingMoney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5CF72839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 xml:space="preserve"> -=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;</w:t>
      </w:r>
    </w:p>
    <w:p w14:paraId="10CEFB0C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F81BF8B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5F9E1C93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money</w:t>
      </w:r>
      <w:r>
        <w:rPr>
          <w:rFonts w:ascii="Consolas" w:hAnsi="Consolas" w:cs="Consolas"/>
          <w:color w:val="000000"/>
        </w:rPr>
        <w:t>;</w:t>
      </w:r>
    </w:p>
    <w:p w14:paraId="4FBB0E97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62B92DE" w14:textId="77777777" w:rsidR="003B03F3" w:rsidRDefault="003B03F3" w:rsidP="003B03F3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B081560" w14:textId="41C8E9DB" w:rsidR="003C3ECD" w:rsidRDefault="00940C12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设计</w:t>
      </w:r>
      <w:r>
        <w:rPr>
          <w:lang w:eastAsia="zh-CN"/>
        </w:rPr>
        <w:t>B</w:t>
      </w:r>
      <w:r>
        <w:rPr>
          <w:rFonts w:hint="eastAsia"/>
          <w:lang w:eastAsia="zh-CN"/>
        </w:rPr>
        <w:t>ank</w:t>
      </w:r>
      <w:r>
        <w:rPr>
          <w:rFonts w:hint="eastAsia"/>
          <w:lang w:eastAsia="zh-CN"/>
        </w:rPr>
        <w:t>类，调用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类的方法，并实现界面的文字显示</w:t>
      </w:r>
    </w:p>
    <w:p w14:paraId="3E7339E0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Bank;</w:t>
      </w:r>
    </w:p>
    <w:p w14:paraId="65801366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7D7525C3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java.</w:t>
      </w:r>
      <w:proofErr w:type="gramStart"/>
      <w:r>
        <w:rPr>
          <w:rFonts w:ascii="Consolas" w:hAnsi="Consolas" w:cs="Consolas"/>
          <w:color w:val="000000"/>
        </w:rPr>
        <w:t>text.SimpleDateFormat</w:t>
      </w:r>
      <w:proofErr w:type="spellEnd"/>
      <w:proofErr w:type="gramEnd"/>
      <w:r>
        <w:rPr>
          <w:rFonts w:ascii="Consolas" w:hAnsi="Consolas" w:cs="Consolas"/>
          <w:color w:val="000000"/>
        </w:rPr>
        <w:t>;</w:t>
      </w:r>
    </w:p>
    <w:p w14:paraId="1236B7C2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.Date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8344226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67DAA03E" w14:textId="299059BB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Bank {</w:t>
      </w:r>
    </w:p>
    <w:p w14:paraId="49424EB4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Date </w:t>
      </w:r>
      <w:r>
        <w:rPr>
          <w:rFonts w:ascii="Consolas" w:hAnsi="Consolas" w:cs="Consolas"/>
          <w:color w:val="0000C0"/>
        </w:rPr>
        <w:t>now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Date(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0FD2239D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SimpleDateFormat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C0"/>
        </w:rPr>
        <w:t>dateFormat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SimpleDateFormat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yyyy</w:t>
      </w:r>
      <w:proofErr w:type="spellEnd"/>
      <w:r>
        <w:rPr>
          <w:rFonts w:ascii="Consolas" w:hAnsi="Consolas" w:cs="Consolas"/>
          <w:color w:val="2A00FF"/>
        </w:rPr>
        <w:t xml:space="preserve">/MM/dd </w:t>
      </w:r>
      <w:proofErr w:type="spellStart"/>
      <w:r>
        <w:rPr>
          <w:rFonts w:ascii="Consolas" w:hAnsi="Consolas" w:cs="Consolas"/>
          <w:color w:val="2A00FF"/>
        </w:rPr>
        <w:t>HH:mm:ss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0BACF7CF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C0"/>
        </w:rPr>
        <w:t>dateFormat</w:t>
      </w:r>
      <w:r>
        <w:rPr>
          <w:rFonts w:ascii="Consolas" w:hAnsi="Consolas" w:cs="Consolas"/>
          <w:color w:val="000000"/>
        </w:rPr>
        <w:t>.format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now</w:t>
      </w:r>
      <w:r>
        <w:rPr>
          <w:rFonts w:ascii="Consolas" w:hAnsi="Consolas" w:cs="Consolas"/>
          <w:color w:val="000000"/>
        </w:rPr>
        <w:t>);</w:t>
      </w:r>
    </w:p>
    <w:p w14:paraId="05AB7567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User </w:t>
      </w:r>
      <w:proofErr w:type="spellStart"/>
      <w:r>
        <w:rPr>
          <w:rFonts w:ascii="Consolas" w:hAnsi="Consolas" w:cs="Consolas"/>
          <w:color w:val="0000C0"/>
        </w:rPr>
        <w:t>user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User(</w:t>
      </w:r>
      <w:r>
        <w:rPr>
          <w:rFonts w:ascii="Consolas" w:hAnsi="Consolas" w:cs="Consolas"/>
          <w:color w:val="2A00FF"/>
        </w:rPr>
        <w:t>"1"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孙</w:t>
      </w:r>
      <w:proofErr w:type="gramStart"/>
      <w:r>
        <w:rPr>
          <w:rFonts w:ascii="Consolas" w:hAnsi="Consolas" w:cs="Consolas"/>
          <w:color w:val="2A00FF"/>
        </w:rPr>
        <w:t>肖肖</w:t>
      </w:r>
      <w:proofErr w:type="gram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C0"/>
        </w:rPr>
        <w:t>time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"110"</w:t>
      </w:r>
      <w:r>
        <w:rPr>
          <w:rFonts w:ascii="Consolas" w:hAnsi="Consolas" w:cs="Consolas"/>
          <w:color w:val="000000"/>
        </w:rPr>
        <w:t>, 0);</w:t>
      </w:r>
    </w:p>
    <w:p w14:paraId="1DC3A28C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saveMoney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753F9C30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.saveMoney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2457DAA5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存款成功！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96BB37F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已存入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3D1FAE3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79929195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6E7E709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withdrawingMoney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){</w:t>
      </w:r>
    </w:p>
    <w:p w14:paraId="0996F8F3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.withdrawingMoney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7FD929FC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取款成功！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492CB317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已取出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2DF4DA6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5BB2C068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38C2D38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search(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63AFBC92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7E2175C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可用余额为：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元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67A71AF5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0C2107C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showInfo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FFF129A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账号：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.getId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77798891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姓名：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.getName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C790ECD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开户时间：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.getTime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1B398626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身份证号：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+</w:t>
      </w:r>
      <w:proofErr w:type="spellStart"/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.getCode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08DC11B6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DA0258A" w14:textId="77777777" w:rsidR="00940C12" w:rsidRDefault="00940C12" w:rsidP="00940C12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6BEECB45" w14:textId="2F40E5AE" w:rsidR="00E41FE5" w:rsidRDefault="003323B9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写主函数，对过程</w:t>
      </w:r>
      <w:bookmarkStart w:id="0" w:name="_GoBack"/>
      <w:bookmarkEnd w:id="0"/>
      <w:r>
        <w:rPr>
          <w:rFonts w:hint="eastAsia"/>
          <w:lang w:eastAsia="zh-CN"/>
        </w:rPr>
        <w:t>进行模拟</w:t>
      </w:r>
    </w:p>
    <w:p w14:paraId="74BE193B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package</w:t>
      </w:r>
      <w:r>
        <w:rPr>
          <w:rFonts w:ascii="Consolas" w:hAnsi="Consolas" w:cs="Consolas"/>
          <w:color w:val="000000"/>
        </w:rPr>
        <w:t xml:space="preserve"> Bank;</w:t>
      </w:r>
    </w:p>
    <w:p w14:paraId="3BDAD52F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55314384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import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java.util</w:t>
      </w:r>
      <w:proofErr w:type="gramEnd"/>
      <w:r>
        <w:rPr>
          <w:rFonts w:ascii="Consolas" w:hAnsi="Consolas" w:cs="Consolas"/>
          <w:color w:val="000000"/>
        </w:rPr>
        <w:t>.Scanner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5DF7F7D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0CEAF71A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Main {</w:t>
      </w:r>
    </w:p>
    <w:p w14:paraId="2D1662AF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4ED49CEE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D9529A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6E6AF727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898821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u w:val="single"/>
        </w:rPr>
        <w:t>sc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Scanner(</w:t>
      </w:r>
      <w:proofErr w:type="gramEnd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in</w:t>
      </w:r>
      <w:r>
        <w:rPr>
          <w:rFonts w:ascii="Consolas" w:hAnsi="Consolas" w:cs="Consolas"/>
          <w:color w:val="000000"/>
        </w:rPr>
        <w:t>);</w:t>
      </w:r>
    </w:p>
    <w:p w14:paraId="2DC2730F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7C4D8B9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&gt;=6 || 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>&lt;=</w:t>
      </w:r>
      <w:proofErr w:type="gramStart"/>
      <w:r>
        <w:rPr>
          <w:rFonts w:ascii="Consolas" w:hAnsi="Consolas" w:cs="Consolas"/>
          <w:color w:val="000000"/>
        </w:rPr>
        <w:t>0){</w:t>
      </w:r>
      <w:proofErr w:type="gramEnd"/>
    </w:p>
    <w:p w14:paraId="75BAF59D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输入错误，请重新输入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206D8205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2421C89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3F1838D8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F498BF7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Bank </w:t>
      </w:r>
      <w:proofErr w:type="spellStart"/>
      <w:r>
        <w:rPr>
          <w:rFonts w:ascii="Consolas" w:hAnsi="Consolas" w:cs="Consolas"/>
          <w:color w:val="6A3E3E"/>
        </w:rPr>
        <w:t>bank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Bank(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638B3FDF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!= 5){</w:t>
      </w:r>
    </w:p>
    <w:p w14:paraId="701E303D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1){</w:t>
      </w:r>
    </w:p>
    <w:p w14:paraId="512D9962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请输入存款金额：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D621CF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7FD2950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.saveMoney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66269AC8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2){</w:t>
      </w:r>
    </w:p>
    <w:p w14:paraId="720CD7C0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请输入取款金额：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71BDCC92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195DE59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 xml:space="preserve"> &gt; </w:t>
      </w:r>
      <w:proofErr w:type="spell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user</w:t>
      </w:r>
      <w:r>
        <w:rPr>
          <w:rFonts w:ascii="Consolas" w:hAnsi="Consolas" w:cs="Consolas"/>
          <w:color w:val="000000"/>
        </w:rPr>
        <w:t>.search</w:t>
      </w:r>
      <w:proofErr w:type="spellEnd"/>
      <w:r>
        <w:rPr>
          <w:rFonts w:ascii="Consolas" w:hAnsi="Consolas" w:cs="Consolas"/>
          <w:color w:val="000000"/>
        </w:rPr>
        <w:t>()){</w:t>
      </w:r>
    </w:p>
    <w:p w14:paraId="423CAE23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余额不足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2CF152FA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10907A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}</w:t>
      </w:r>
      <w:r>
        <w:rPr>
          <w:rFonts w:ascii="Consolas" w:hAnsi="Consolas" w:cs="Consolas"/>
          <w:b/>
          <w:bCs/>
          <w:color w:val="7F0055"/>
        </w:rPr>
        <w:t>else</w:t>
      </w:r>
      <w:proofErr w:type="gramEnd"/>
      <w:r>
        <w:rPr>
          <w:rFonts w:ascii="Consolas" w:hAnsi="Consolas" w:cs="Consolas"/>
          <w:color w:val="000000"/>
        </w:rPr>
        <w:t xml:space="preserve"> {</w:t>
      </w:r>
    </w:p>
    <w:p w14:paraId="127677EB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.withdrawingMoney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m</w:t>
      </w:r>
      <w:r>
        <w:rPr>
          <w:rFonts w:ascii="Consolas" w:hAnsi="Consolas" w:cs="Consolas"/>
          <w:color w:val="000000"/>
        </w:rPr>
        <w:t>);</w:t>
      </w:r>
    </w:p>
    <w:p w14:paraId="65E33056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57C23566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3){</w:t>
      </w:r>
    </w:p>
    <w:p w14:paraId="508761F2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.search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74C55D39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}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== 4){</w:t>
      </w:r>
    </w:p>
    <w:p w14:paraId="52964B84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bank</w:t>
      </w:r>
      <w:r>
        <w:rPr>
          <w:rFonts w:ascii="Consolas" w:hAnsi="Consolas" w:cs="Consolas"/>
          <w:color w:val="000000"/>
        </w:rPr>
        <w:t>.showInfo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ADBF1E0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2DAFFEF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76993A7B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6F656589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&gt;=6 || </w:t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>&lt;=</w:t>
      </w:r>
      <w:proofErr w:type="gramStart"/>
      <w:r>
        <w:rPr>
          <w:rFonts w:ascii="Consolas" w:hAnsi="Consolas" w:cs="Consolas"/>
          <w:color w:val="000000"/>
        </w:rPr>
        <w:t>0){</w:t>
      </w:r>
      <w:proofErr w:type="gramEnd"/>
    </w:p>
    <w:p w14:paraId="1FF5257E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输入错误，请重新输入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1AAC1BD5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请选择您的操作：</w:t>
      </w:r>
      <w:r>
        <w:rPr>
          <w:rFonts w:ascii="Consolas" w:hAnsi="Consolas" w:cs="Consolas"/>
          <w:color w:val="2A00FF"/>
        </w:rPr>
        <w:t>1.</w:t>
      </w:r>
      <w:r>
        <w:rPr>
          <w:rFonts w:ascii="Consolas" w:hAnsi="Consolas" w:cs="Consolas"/>
          <w:color w:val="2A00FF"/>
        </w:rPr>
        <w:t>存款</w:t>
      </w:r>
      <w:r>
        <w:rPr>
          <w:rFonts w:ascii="Consolas" w:hAnsi="Consolas" w:cs="Consolas"/>
          <w:color w:val="2A00FF"/>
        </w:rPr>
        <w:t xml:space="preserve">  2.</w:t>
      </w:r>
      <w:r>
        <w:rPr>
          <w:rFonts w:ascii="Consolas" w:hAnsi="Consolas" w:cs="Consolas"/>
          <w:color w:val="2A00FF"/>
        </w:rPr>
        <w:t>取款</w:t>
      </w:r>
      <w:r>
        <w:rPr>
          <w:rFonts w:ascii="Consolas" w:hAnsi="Consolas" w:cs="Consolas"/>
          <w:color w:val="2A00FF"/>
        </w:rPr>
        <w:t xml:space="preserve">  3.</w:t>
      </w:r>
      <w:r>
        <w:rPr>
          <w:rFonts w:ascii="Consolas" w:hAnsi="Consolas" w:cs="Consolas"/>
          <w:color w:val="2A00FF"/>
        </w:rPr>
        <w:t>查询</w:t>
      </w:r>
      <w:r>
        <w:rPr>
          <w:rFonts w:ascii="Consolas" w:hAnsi="Consolas" w:cs="Consolas"/>
          <w:color w:val="2A00FF"/>
        </w:rPr>
        <w:t xml:space="preserve">  4.</w:t>
      </w:r>
      <w:r>
        <w:rPr>
          <w:rFonts w:ascii="Consolas" w:hAnsi="Consolas" w:cs="Consolas"/>
          <w:color w:val="2A00FF"/>
        </w:rPr>
        <w:t>显示账户</w:t>
      </w:r>
      <w:r>
        <w:rPr>
          <w:rFonts w:ascii="Consolas" w:hAnsi="Consolas" w:cs="Consolas"/>
          <w:color w:val="2A00FF"/>
        </w:rPr>
        <w:t xml:space="preserve">  5.</w:t>
      </w:r>
      <w:r>
        <w:rPr>
          <w:rFonts w:ascii="Consolas" w:hAnsi="Consolas" w:cs="Consolas"/>
          <w:color w:val="2A00FF"/>
        </w:rPr>
        <w:t>退出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7B471AD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control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sc</w:t>
      </w:r>
      <w:r>
        <w:rPr>
          <w:rFonts w:ascii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079D5A3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D059540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7A3B7337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2A00FF"/>
        </w:rPr>
        <w:t>退出成功！</w:t>
      </w:r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</w:p>
    <w:p w14:paraId="55C0034F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24BD121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</w:p>
    <w:p w14:paraId="71A2BA40" w14:textId="77777777" w:rsidR="003323B9" w:rsidRDefault="003323B9" w:rsidP="003323B9">
      <w:pPr>
        <w:autoSpaceDE w:val="0"/>
        <w:autoSpaceDN w:val="0"/>
        <w:adjustRightInd w:val="0"/>
        <w:jc w:val="left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2D7CA94A" w14:textId="77777777" w:rsidR="003323B9" w:rsidRPr="003C3ECD" w:rsidRDefault="003323B9" w:rsidP="003C3ECD">
      <w:pPr>
        <w:pStyle w:val="a0"/>
        <w:rPr>
          <w:rFonts w:hint="eastAsia"/>
          <w:lang w:eastAsia="zh-CN"/>
        </w:rPr>
      </w:pPr>
    </w:p>
    <w:p w14:paraId="3481840E" w14:textId="77777777" w:rsidR="0016795E" w:rsidRPr="003A1613" w:rsidRDefault="00D30B49" w:rsidP="003A1613">
      <w:pPr>
        <w:pStyle w:val="a0"/>
        <w:spacing w:after="100" w:afterAutospacing="1"/>
        <w:rPr>
          <w:rFonts w:ascii="黑体" w:eastAsia="黑体" w:hAnsi="黑体"/>
          <w:lang w:eastAsia="zh-CN"/>
        </w:rPr>
      </w:pPr>
      <w:r w:rsidRPr="00E91EE8">
        <w:rPr>
          <w:rStyle w:val="10"/>
          <w:rFonts w:hint="eastAsia"/>
          <w:lang w:eastAsia="zh-CN"/>
        </w:rPr>
        <w:t xml:space="preserve">4 </w:t>
      </w:r>
      <w:r w:rsidR="00F613C2" w:rsidRPr="00E91EE8">
        <w:rPr>
          <w:rStyle w:val="10"/>
          <w:lang w:eastAsia="zh-CN"/>
        </w:rPr>
        <w:t>实验中遇到的问题及解决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（根据你自身的技术掌握程度，对</w:t>
      </w:r>
      <w:r w:rsidR="0005221E" w:rsidRPr="003A1613">
        <w:rPr>
          <w:rFonts w:hint="eastAsia"/>
          <w:i/>
          <w:color w:val="FF0000"/>
          <w:sz w:val="18"/>
          <w:szCs w:val="18"/>
          <w:lang w:eastAsia="zh-CN"/>
        </w:rPr>
        <w:t>开发过程中遇到的任何问题，以及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通过本实验学习后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掌握的知识点、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开发方法</w:t>
      </w:r>
      <w:r w:rsidR="00FE46DE" w:rsidRPr="003A1613">
        <w:rPr>
          <w:rFonts w:hint="eastAsia"/>
          <w:i/>
          <w:color w:val="FF0000"/>
          <w:sz w:val="18"/>
          <w:szCs w:val="18"/>
          <w:lang w:eastAsia="zh-CN"/>
        </w:rPr>
        <w:t>等方面</w:t>
      </w:r>
      <w:r w:rsidR="00E735FE" w:rsidRPr="003A1613">
        <w:rPr>
          <w:rFonts w:hint="eastAsia"/>
          <w:i/>
          <w:color w:val="FF0000"/>
          <w:sz w:val="18"/>
          <w:szCs w:val="18"/>
          <w:lang w:eastAsia="zh-CN"/>
        </w:rPr>
        <w:t>进行说明）</w:t>
      </w:r>
    </w:p>
    <w:p w14:paraId="67B3EC8B" w14:textId="50D41FE9" w:rsidR="000A3311" w:rsidRDefault="0012610E" w:rsidP="003C3ECD">
      <w:pPr>
        <w:pStyle w:val="a0"/>
        <w:rPr>
          <w:lang w:eastAsia="zh-CN"/>
        </w:rPr>
      </w:pPr>
      <w:r>
        <w:rPr>
          <w:rFonts w:hint="eastAsia"/>
          <w:lang w:eastAsia="zh-CN"/>
        </w:rPr>
        <w:t>问题：对类的功能设计把握不太准确。</w:t>
      </w:r>
    </w:p>
    <w:p w14:paraId="42F90F73" w14:textId="69024999" w:rsidR="00E41FE5" w:rsidRPr="00D30B49" w:rsidRDefault="0012610E" w:rsidP="003C3EC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解决：通过老师实验手册中的分析，学习如何安排类的关系。</w:t>
      </w:r>
    </w:p>
    <w:sectPr w:rsidR="00E41FE5" w:rsidRPr="00D30B49" w:rsidSect="00A3521A">
      <w:pgSz w:w="11906" w:h="16838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34C23" w14:textId="77777777" w:rsidR="00855983" w:rsidRDefault="00855983" w:rsidP="00F65695">
      <w:pPr>
        <w:pStyle w:val="a0"/>
      </w:pPr>
      <w:r>
        <w:separator/>
      </w:r>
    </w:p>
  </w:endnote>
  <w:endnote w:type="continuationSeparator" w:id="0">
    <w:p w14:paraId="1C502B9A" w14:textId="77777777" w:rsidR="00855983" w:rsidRDefault="00855983" w:rsidP="00F65695">
      <w:pPr>
        <w:pStyle w:val="a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jaVu Sans">
    <w:charset w:val="00"/>
    <w:family w:val="roman"/>
    <w:pitch w:val="default"/>
    <w:sig w:usb0="E7006EFF" w:usb1="D200FDFF" w:usb2="0A246029" w:usb3="0400200C" w:csb0="600001FF" w:csb1="DFFF0000"/>
  </w:font>
  <w:font w:name="Lohit Hindi"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BBA2E" w14:textId="77777777" w:rsidR="00855983" w:rsidRDefault="00855983" w:rsidP="00F65695">
      <w:pPr>
        <w:pStyle w:val="a0"/>
      </w:pPr>
      <w:r>
        <w:separator/>
      </w:r>
    </w:p>
  </w:footnote>
  <w:footnote w:type="continuationSeparator" w:id="0">
    <w:p w14:paraId="3EBCF23A" w14:textId="77777777" w:rsidR="00855983" w:rsidRDefault="00855983" w:rsidP="00F65695">
      <w:pPr>
        <w:pStyle w:val="a0"/>
      </w:pPr>
      <w:r>
        <w:continuationSeparator/>
      </w:r>
    </w:p>
  </w:footnote>
  <w:footnote w:id="1">
    <w:p w14:paraId="4BE38D66" w14:textId="36B94E86" w:rsidR="0016795E" w:rsidRPr="003A1613" w:rsidRDefault="0016795E" w:rsidP="000A3311">
      <w:pPr>
        <w:pStyle w:val="a0"/>
        <w:rPr>
          <w:color w:val="0070C0"/>
          <w:sz w:val="18"/>
          <w:szCs w:val="18"/>
          <w:lang w:eastAsia="zh-CN"/>
        </w:rPr>
      </w:pPr>
      <w:r w:rsidRPr="003A1613">
        <w:rPr>
          <w:rStyle w:val="aa"/>
          <w:b/>
          <w:color w:val="0070C0"/>
          <w:sz w:val="18"/>
          <w:szCs w:val="18"/>
          <w:lang w:eastAsia="zh-CN"/>
        </w:rPr>
        <w:footnoteRef/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事项（仔细阅读）</w:t>
      </w:r>
      <w:r w:rsidRPr="003A1613">
        <w:rPr>
          <w:color w:val="0070C0"/>
          <w:sz w:val="18"/>
          <w:szCs w:val="18"/>
          <w:lang w:eastAsia="zh-CN"/>
        </w:rPr>
        <w:t>：电子版</w:t>
      </w:r>
      <w:r w:rsidRPr="003A1613">
        <w:rPr>
          <w:rFonts w:hint="eastAsia"/>
          <w:color w:val="0070C0"/>
          <w:sz w:val="18"/>
          <w:szCs w:val="18"/>
          <w:lang w:eastAsia="zh-CN"/>
        </w:rPr>
        <w:t>提交到系统</w:t>
      </w:r>
      <w:r w:rsidRPr="003A1613">
        <w:rPr>
          <w:color w:val="0070C0"/>
          <w:sz w:val="18"/>
          <w:szCs w:val="18"/>
          <w:lang w:eastAsia="zh-CN"/>
        </w:rPr>
        <w:t>，无需纸质版</w:t>
      </w:r>
      <w:r w:rsidRPr="003A1613">
        <w:rPr>
          <w:rFonts w:hint="eastAsia"/>
          <w:color w:val="0070C0"/>
          <w:sz w:val="18"/>
          <w:szCs w:val="18"/>
          <w:lang w:eastAsia="zh-CN"/>
        </w:rPr>
        <w:t>（课后开放提交入口，会通过微信通知大家）</w:t>
      </w:r>
      <w:r w:rsidRPr="003A1613">
        <w:rPr>
          <w:color w:val="0070C0"/>
          <w:sz w:val="18"/>
          <w:szCs w:val="18"/>
          <w:lang w:eastAsia="zh-CN"/>
        </w:rPr>
        <w:t>；实验报告文件命名格式为</w:t>
      </w:r>
      <w:r w:rsidRPr="003A1613">
        <w:rPr>
          <w:color w:val="0070C0"/>
          <w:sz w:val="18"/>
          <w:szCs w:val="18"/>
          <w:lang w:eastAsia="zh-CN"/>
        </w:rPr>
        <w:t>“201</w:t>
      </w:r>
      <w:r w:rsidR="00D400B2">
        <w:rPr>
          <w:rFonts w:hint="eastAsia"/>
          <w:color w:val="0070C0"/>
          <w:sz w:val="18"/>
          <w:szCs w:val="18"/>
          <w:lang w:eastAsia="zh-CN"/>
        </w:rPr>
        <w:t>8-</w:t>
      </w:r>
      <w:r w:rsidR="000809AD">
        <w:rPr>
          <w:rFonts w:hint="eastAsia"/>
          <w:color w:val="0070C0"/>
          <w:sz w:val="18"/>
          <w:szCs w:val="18"/>
          <w:lang w:eastAsia="zh-CN"/>
        </w:rPr>
        <w:t>autumn</w:t>
      </w:r>
      <w:r w:rsidR="006727D6">
        <w:rPr>
          <w:rFonts w:hint="eastAsia"/>
          <w:color w:val="0070C0"/>
          <w:sz w:val="18"/>
          <w:szCs w:val="18"/>
          <w:lang w:eastAsia="zh-CN"/>
        </w:rPr>
        <w:t>-j</w:t>
      </w:r>
      <w:r w:rsidRPr="003A1613">
        <w:rPr>
          <w:rFonts w:hint="eastAsia"/>
          <w:color w:val="0070C0"/>
          <w:sz w:val="18"/>
          <w:szCs w:val="18"/>
          <w:lang w:eastAsia="zh-CN"/>
        </w:rPr>
        <w:t>ava</w:t>
      </w:r>
      <w:r w:rsidRPr="003A1613">
        <w:rPr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实验编号</w:t>
      </w:r>
      <w:r w:rsidR="00803CF8">
        <w:rPr>
          <w:color w:val="0070C0"/>
          <w:sz w:val="18"/>
          <w:szCs w:val="18"/>
          <w:lang w:eastAsia="zh-CN"/>
        </w:rPr>
        <w:t>(</w:t>
      </w:r>
      <w:proofErr w:type="spellStart"/>
      <w:r w:rsidR="00803CF8">
        <w:rPr>
          <w:color w:val="0070C0"/>
          <w:sz w:val="18"/>
          <w:szCs w:val="18"/>
          <w:lang w:eastAsia="zh-CN"/>
        </w:rPr>
        <w:t>expno</w:t>
      </w:r>
      <w:proofErr w:type="spellEnd"/>
      <w:r w:rsidR="00803CF8">
        <w:rPr>
          <w:color w:val="0070C0"/>
          <w:sz w:val="18"/>
          <w:szCs w:val="18"/>
          <w:lang w:eastAsia="zh-CN"/>
        </w:rPr>
        <w:t>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学号</w:t>
      </w:r>
      <w:r w:rsidR="00803CF8">
        <w:rPr>
          <w:color w:val="0070C0"/>
          <w:sz w:val="18"/>
          <w:szCs w:val="18"/>
          <w:lang w:eastAsia="zh-CN"/>
        </w:rPr>
        <w:t>(id)</w:t>
      </w:r>
      <w:r w:rsidRPr="003A1613">
        <w:rPr>
          <w:rFonts w:hint="eastAsia"/>
          <w:color w:val="0070C0"/>
          <w:sz w:val="18"/>
          <w:szCs w:val="18"/>
          <w:lang w:eastAsia="zh-CN"/>
        </w:rPr>
        <w:t>-</w:t>
      </w:r>
      <w:r w:rsidRPr="003A1613">
        <w:rPr>
          <w:rFonts w:hint="eastAsia"/>
          <w:color w:val="0070C0"/>
          <w:sz w:val="18"/>
          <w:szCs w:val="18"/>
          <w:lang w:eastAsia="zh-CN"/>
        </w:rPr>
        <w:t>姓名</w:t>
      </w:r>
      <w:r w:rsidR="00803CF8">
        <w:rPr>
          <w:color w:val="0070C0"/>
          <w:sz w:val="18"/>
          <w:szCs w:val="18"/>
          <w:lang w:eastAsia="zh-CN"/>
        </w:rPr>
        <w:t>(name)</w:t>
      </w:r>
      <w:r w:rsidRPr="003A1613">
        <w:rPr>
          <w:color w:val="0070C0"/>
          <w:sz w:val="18"/>
          <w:szCs w:val="18"/>
          <w:lang w:eastAsia="zh-CN"/>
        </w:rPr>
        <w:t>.doc</w:t>
      </w:r>
      <w:r w:rsidR="00803CF8">
        <w:rPr>
          <w:color w:val="0070C0"/>
          <w:sz w:val="18"/>
          <w:szCs w:val="18"/>
          <w:lang w:eastAsia="zh-CN"/>
        </w:rPr>
        <w:t>x</w:t>
      </w:r>
      <w:r w:rsidRPr="003A1613">
        <w:rPr>
          <w:color w:val="0070C0"/>
          <w:sz w:val="18"/>
          <w:szCs w:val="18"/>
          <w:lang w:eastAsia="zh-CN"/>
        </w:rPr>
        <w:t>”</w:t>
      </w:r>
      <w:r w:rsidRPr="003A1613">
        <w:rPr>
          <w:color w:val="0070C0"/>
          <w:sz w:val="18"/>
          <w:szCs w:val="18"/>
          <w:lang w:eastAsia="zh-CN"/>
        </w:rPr>
        <w:t>；</w:t>
      </w:r>
      <w:r w:rsidR="00D400B2">
        <w:rPr>
          <w:rFonts w:hint="eastAsia"/>
          <w:color w:val="0070C0"/>
          <w:sz w:val="18"/>
          <w:szCs w:val="18"/>
          <w:lang w:eastAsia="zh-CN"/>
        </w:rPr>
        <w:t>其中实验编号请查看实验手册每章节</w:t>
      </w:r>
      <w:r w:rsidRPr="003A1613">
        <w:rPr>
          <w:rFonts w:hint="eastAsia"/>
          <w:color w:val="0070C0"/>
          <w:sz w:val="18"/>
          <w:szCs w:val="18"/>
          <w:lang w:eastAsia="zh-CN"/>
        </w:rPr>
        <w:t>的编号，不要乱填；</w:t>
      </w:r>
      <w:r w:rsidR="00D30B49" w:rsidRPr="003A1613">
        <w:rPr>
          <w:rFonts w:hint="eastAsia"/>
          <w:color w:val="0070C0"/>
          <w:sz w:val="18"/>
          <w:szCs w:val="18"/>
          <w:lang w:eastAsia="zh-CN"/>
        </w:rPr>
        <w:t>不能更改报告格式和删除格式中的文字，</w:t>
      </w:r>
      <w:r w:rsidRPr="003A1613">
        <w:rPr>
          <w:color w:val="0070C0"/>
          <w:sz w:val="18"/>
          <w:szCs w:val="18"/>
          <w:lang w:eastAsia="zh-CN"/>
        </w:rPr>
        <w:t>注意实验报告的撰写，注重格式，注意笔误</w:t>
      </w:r>
      <w:r w:rsidRPr="003A1613">
        <w:rPr>
          <w:rFonts w:hint="eastAsia"/>
          <w:color w:val="0070C0"/>
          <w:sz w:val="18"/>
          <w:szCs w:val="18"/>
          <w:lang w:eastAsia="zh-CN"/>
        </w:rPr>
        <w:t>；</w:t>
      </w:r>
      <w:r w:rsidRPr="003A1613">
        <w:rPr>
          <w:color w:val="0070C0"/>
          <w:sz w:val="18"/>
          <w:szCs w:val="18"/>
          <w:lang w:eastAsia="zh-CN"/>
        </w:rPr>
        <w:t>注意</w:t>
      </w:r>
      <w:r w:rsidRPr="003A1613">
        <w:rPr>
          <w:rFonts w:hint="eastAsia"/>
          <w:color w:val="0070C0"/>
          <w:sz w:val="18"/>
          <w:szCs w:val="18"/>
          <w:lang w:eastAsia="zh-CN"/>
        </w:rPr>
        <w:t>实验报告的命名及撰写也作为考核的一部分。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6E6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4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efaultTableStyle w:val="a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EF1"/>
    <w:rsid w:val="0005221E"/>
    <w:rsid w:val="000809AD"/>
    <w:rsid w:val="000A3311"/>
    <w:rsid w:val="000C4900"/>
    <w:rsid w:val="000D0842"/>
    <w:rsid w:val="00101F0E"/>
    <w:rsid w:val="0012610E"/>
    <w:rsid w:val="00143E15"/>
    <w:rsid w:val="00156FC2"/>
    <w:rsid w:val="0016159F"/>
    <w:rsid w:val="0016795E"/>
    <w:rsid w:val="001B2086"/>
    <w:rsid w:val="00277086"/>
    <w:rsid w:val="002D3205"/>
    <w:rsid w:val="00312F40"/>
    <w:rsid w:val="003323B9"/>
    <w:rsid w:val="00337D6C"/>
    <w:rsid w:val="003A1613"/>
    <w:rsid w:val="003A2178"/>
    <w:rsid w:val="003B03F3"/>
    <w:rsid w:val="003B5A72"/>
    <w:rsid w:val="003C3ECD"/>
    <w:rsid w:val="003C7ED1"/>
    <w:rsid w:val="003D1EA0"/>
    <w:rsid w:val="00434E7E"/>
    <w:rsid w:val="00464A76"/>
    <w:rsid w:val="004874F3"/>
    <w:rsid w:val="004F2FE2"/>
    <w:rsid w:val="00567B50"/>
    <w:rsid w:val="005D0E7E"/>
    <w:rsid w:val="005D52B4"/>
    <w:rsid w:val="00622A5C"/>
    <w:rsid w:val="006372FE"/>
    <w:rsid w:val="006727D6"/>
    <w:rsid w:val="00686F10"/>
    <w:rsid w:val="006B3593"/>
    <w:rsid w:val="0072547D"/>
    <w:rsid w:val="00725CBC"/>
    <w:rsid w:val="00726346"/>
    <w:rsid w:val="007368EE"/>
    <w:rsid w:val="00797BEA"/>
    <w:rsid w:val="007C75FE"/>
    <w:rsid w:val="007E5F20"/>
    <w:rsid w:val="00800BED"/>
    <w:rsid w:val="00803CF8"/>
    <w:rsid w:val="00812947"/>
    <w:rsid w:val="00845B70"/>
    <w:rsid w:val="00855983"/>
    <w:rsid w:val="008625E5"/>
    <w:rsid w:val="008F43BE"/>
    <w:rsid w:val="00905299"/>
    <w:rsid w:val="00927604"/>
    <w:rsid w:val="00940C12"/>
    <w:rsid w:val="00A20A4F"/>
    <w:rsid w:val="00A3521A"/>
    <w:rsid w:val="00A74B89"/>
    <w:rsid w:val="00A87B4F"/>
    <w:rsid w:val="00B1160C"/>
    <w:rsid w:val="00B57766"/>
    <w:rsid w:val="00B644D8"/>
    <w:rsid w:val="00BF26BA"/>
    <w:rsid w:val="00C5625A"/>
    <w:rsid w:val="00C61FE9"/>
    <w:rsid w:val="00C64D05"/>
    <w:rsid w:val="00CA3440"/>
    <w:rsid w:val="00D101D5"/>
    <w:rsid w:val="00D30B49"/>
    <w:rsid w:val="00D400B2"/>
    <w:rsid w:val="00D90729"/>
    <w:rsid w:val="00DC4DCB"/>
    <w:rsid w:val="00E05944"/>
    <w:rsid w:val="00E41FE5"/>
    <w:rsid w:val="00E65248"/>
    <w:rsid w:val="00E67E78"/>
    <w:rsid w:val="00E735FE"/>
    <w:rsid w:val="00E85874"/>
    <w:rsid w:val="00E91EE8"/>
    <w:rsid w:val="00EB35A7"/>
    <w:rsid w:val="00EC6AE5"/>
    <w:rsid w:val="00ED4EF1"/>
    <w:rsid w:val="00F613C2"/>
    <w:rsid w:val="00F65695"/>
    <w:rsid w:val="00F837D4"/>
    <w:rsid w:val="00F97409"/>
    <w:rsid w:val="00FB5FBE"/>
    <w:rsid w:val="00FD0DC1"/>
    <w:rsid w:val="00FE46DE"/>
    <w:rsid w:val="00FE5A36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0B9E117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F65695"/>
    <w:pPr>
      <w:spacing w:after="100" w:afterAutospacing="1"/>
      <w:outlineLvl w:val="0"/>
    </w:pPr>
    <w:rPr>
      <w:rFonts w:ascii="黑体" w:eastAsia="黑体" w:hAnsi="黑体"/>
    </w:rPr>
  </w:style>
  <w:style w:type="paragraph" w:styleId="2">
    <w:name w:val="heading 2"/>
    <w:basedOn w:val="a0"/>
    <w:next w:val="a0"/>
    <w:link w:val="20"/>
    <w:uiPriority w:val="9"/>
    <w:unhideWhenUsed/>
    <w:qFormat/>
    <w:rsid w:val="00F65695"/>
    <w:pPr>
      <w:spacing w:after="100" w:afterAutospacing="1"/>
      <w:outlineLvl w:val="1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常"/>
    <w:qFormat/>
    <w:rsid w:val="00F65695"/>
    <w:pPr>
      <w:widowControl w:val="0"/>
      <w:suppressAutoHyphens/>
      <w:spacing w:before="100" w:beforeAutospacing="1"/>
      <w:jc w:val="both"/>
    </w:pPr>
    <w:rPr>
      <w:color w:val="000000" w:themeColor="text1"/>
      <w:kern w:val="1"/>
      <w:sz w:val="24"/>
      <w:szCs w:val="24"/>
      <w:lang w:eastAsia="ar-SA"/>
    </w:rPr>
  </w:style>
  <w:style w:type="character" w:customStyle="1" w:styleId="Char">
    <w:name w:val="页眉 Char"/>
    <w:rPr>
      <w:kern w:val="1"/>
      <w:sz w:val="18"/>
      <w:szCs w:val="18"/>
    </w:rPr>
  </w:style>
  <w:style w:type="character" w:customStyle="1" w:styleId="Char0">
    <w:name w:val="页脚 Char"/>
    <w:rPr>
      <w:kern w:val="1"/>
      <w:sz w:val="18"/>
      <w:szCs w:val="18"/>
    </w:rPr>
  </w:style>
  <w:style w:type="paragraph" w:customStyle="1" w:styleId="Heading">
    <w:name w:val="Heading"/>
    <w:basedOn w:val="a0"/>
    <w:next w:val="a4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a4">
    <w:name w:val="Body Text"/>
    <w:basedOn w:val="a0"/>
    <w:pPr>
      <w:spacing w:before="0" w:after="120"/>
    </w:pPr>
  </w:style>
  <w:style w:type="paragraph" w:styleId="a5">
    <w:name w:val="List"/>
    <w:basedOn w:val="a4"/>
    <w:rPr>
      <w:rFonts w:cs="Lohit Hindi"/>
    </w:rPr>
  </w:style>
  <w:style w:type="paragraph" w:customStyle="1" w:styleId="11">
    <w:name w:val="题注1"/>
    <w:basedOn w:val="a0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0"/>
    <w:pPr>
      <w:suppressLineNumbers/>
    </w:pPr>
    <w:rPr>
      <w:rFonts w:cs="Lohit Hindi"/>
    </w:rPr>
  </w:style>
  <w:style w:type="paragraph" w:styleId="a6">
    <w:name w:val="header"/>
    <w:basedOn w:val="a0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/>
    </w:rPr>
  </w:style>
  <w:style w:type="paragraph" w:customStyle="1" w:styleId="p1">
    <w:name w:val="p1"/>
    <w:basedOn w:val="a0"/>
    <w:rsid w:val="00EB35A7"/>
    <w:pPr>
      <w:widowControl/>
      <w:suppressAutoHyphens w:val="0"/>
      <w:jc w:val="left"/>
    </w:pPr>
    <w:rPr>
      <w:rFonts w:ascii="黑体" w:eastAsia="黑体" w:hAnsi="黑体"/>
      <w:color w:val="000000"/>
      <w:kern w:val="0"/>
      <w:sz w:val="26"/>
      <w:szCs w:val="26"/>
      <w:lang w:eastAsia="zh-CN"/>
    </w:rPr>
  </w:style>
  <w:style w:type="character" w:customStyle="1" w:styleId="s1">
    <w:name w:val="s1"/>
    <w:rsid w:val="00EB35A7"/>
    <w:rPr>
      <w:rFonts w:ascii="Times New Roman" w:hAnsi="Times New Roman" w:cs="Times New Roman" w:hint="default"/>
      <w:sz w:val="26"/>
      <w:szCs w:val="26"/>
    </w:rPr>
  </w:style>
  <w:style w:type="paragraph" w:styleId="a8">
    <w:name w:val="footnote text"/>
    <w:basedOn w:val="a0"/>
    <w:link w:val="a9"/>
    <w:uiPriority w:val="99"/>
    <w:unhideWhenUsed/>
    <w:rsid w:val="0016795E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1"/>
    <w:link w:val="a8"/>
    <w:uiPriority w:val="99"/>
    <w:rsid w:val="0016795E"/>
    <w:rPr>
      <w:kern w:val="1"/>
      <w:sz w:val="18"/>
      <w:szCs w:val="18"/>
      <w:lang w:eastAsia="ar-SA"/>
    </w:rPr>
  </w:style>
  <w:style w:type="character" w:styleId="aa">
    <w:name w:val="footnote reference"/>
    <w:basedOn w:val="a1"/>
    <w:uiPriority w:val="99"/>
    <w:unhideWhenUsed/>
    <w:rsid w:val="0016795E"/>
    <w:rPr>
      <w:vertAlign w:val="superscript"/>
    </w:rPr>
  </w:style>
  <w:style w:type="table" w:styleId="ab">
    <w:name w:val="Table Grid"/>
    <w:basedOn w:val="a2"/>
    <w:uiPriority w:val="59"/>
    <w:rsid w:val="00337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F65695"/>
    <w:rPr>
      <w:rFonts w:ascii="黑体" w:eastAsia="黑体" w:hAnsi="黑体"/>
      <w:color w:val="000000" w:themeColor="text1"/>
      <w:kern w:val="1"/>
      <w:sz w:val="24"/>
      <w:szCs w:val="24"/>
      <w:lang w:eastAsia="ar-SA"/>
    </w:rPr>
  </w:style>
  <w:style w:type="character" w:customStyle="1" w:styleId="20">
    <w:name w:val="标题 2 字符"/>
    <w:basedOn w:val="a1"/>
    <w:link w:val="2"/>
    <w:uiPriority w:val="9"/>
    <w:rsid w:val="00F65695"/>
    <w:rPr>
      <w:b/>
      <w:color w:val="000000" w:themeColor="text1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576</Words>
  <Characters>3288</Characters>
  <Application>Microsoft Office Word</Application>
  <DocSecurity>0</DocSecurity>
  <Lines>27</Lines>
  <Paragraphs>7</Paragraphs>
  <ScaleCrop>false</ScaleCrop>
  <Company>nseg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  验   报   告</dc:title>
  <dc:subject/>
  <dc:creator>MC SYSTEM</dc:creator>
  <cp:keywords/>
  <cp:lastModifiedBy>DELL</cp:lastModifiedBy>
  <cp:revision>32</cp:revision>
  <cp:lastPrinted>2018-10-03T11:17:00Z</cp:lastPrinted>
  <dcterms:created xsi:type="dcterms:W3CDTF">2017-10-31T05:48:00Z</dcterms:created>
  <dcterms:modified xsi:type="dcterms:W3CDTF">2018-10-03T11:18:00Z</dcterms:modified>
</cp:coreProperties>
</file>