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D87D9" w14:textId="7A53ED0D" w:rsidR="00F613C2" w:rsidRPr="00726346" w:rsidRDefault="00581AA0" w:rsidP="003A1613">
      <w:pPr>
        <w:pStyle w:val="a0"/>
        <w:spacing w:after="100" w:afterAutospacing="1"/>
        <w:jc w:val="center"/>
        <w:rPr>
          <w:rFonts w:ascii="黑体" w:eastAsia="黑体" w:hAnsi="黑体"/>
          <w:b/>
          <w:sz w:val="36"/>
          <w:szCs w:val="32"/>
          <w:lang w:eastAsia="zh-CN"/>
        </w:rPr>
      </w:pPr>
      <w:r>
        <w:rPr>
          <w:rFonts w:ascii="黑体" w:eastAsia="黑体" w:hAnsi="黑体" w:hint="eastAsia"/>
          <w:b/>
          <w:sz w:val="36"/>
          <w:szCs w:val="32"/>
          <w:lang w:eastAsia="zh-CN"/>
        </w:rPr>
        <w:t>课 后 作 业</w:t>
      </w:r>
      <w:r w:rsidR="0016795E" w:rsidRPr="00726346">
        <w:rPr>
          <w:rStyle w:val="aa"/>
          <w:rFonts w:ascii="黑体" w:eastAsia="黑体" w:hAnsi="黑体"/>
          <w:b/>
          <w:sz w:val="36"/>
          <w:szCs w:val="32"/>
          <w:lang w:eastAsia="zh-CN"/>
        </w:rPr>
        <w:footnoteReference w:id="1"/>
      </w:r>
    </w:p>
    <w:tbl>
      <w:tblPr>
        <w:tblStyle w:val="ab"/>
        <w:tblW w:w="5000" w:type="pct"/>
        <w:jc w:val="center"/>
        <w:tblLook w:val="04A0" w:firstRow="1" w:lastRow="0" w:firstColumn="1" w:lastColumn="0" w:noHBand="0" w:noVBand="1"/>
      </w:tblPr>
      <w:tblGrid>
        <w:gridCol w:w="1572"/>
        <w:gridCol w:w="3238"/>
        <w:gridCol w:w="1618"/>
        <w:gridCol w:w="3308"/>
      </w:tblGrid>
      <w:tr w:rsidR="00F65695" w14:paraId="13590820" w14:textId="77777777" w:rsidTr="00812947">
        <w:trPr>
          <w:jc w:val="center"/>
        </w:trPr>
        <w:tc>
          <w:tcPr>
            <w:tcW w:w="807" w:type="pct"/>
          </w:tcPr>
          <w:p w14:paraId="1C817DAE" w14:textId="77777777" w:rsidR="00337D6C" w:rsidRPr="000A3311" w:rsidRDefault="00337D6C" w:rsidP="00DA07BE">
            <w:pPr>
              <w:pStyle w:val="a0"/>
              <w:spacing w:after="100" w:afterAutospacing="1"/>
              <w:jc w:val="center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课程名称</w:t>
            </w:r>
          </w:p>
        </w:tc>
        <w:tc>
          <w:tcPr>
            <w:tcW w:w="1663" w:type="pct"/>
          </w:tcPr>
          <w:p w14:paraId="2EBF3AC7" w14:textId="77777777" w:rsidR="00337D6C" w:rsidRPr="000A3311" w:rsidRDefault="00337D6C" w:rsidP="008F5770">
            <w:pPr>
              <w:pStyle w:val="a0"/>
              <w:spacing w:after="100" w:afterAutospacing="1"/>
              <w:jc w:val="center"/>
              <w:rPr>
                <w:rFonts w:ascii="黑体" w:eastAsia="黑体" w:hAnsi="黑体"/>
                <w:sz w:val="21"/>
                <w:szCs w:val="21"/>
                <w:lang w:eastAsia="zh-CN"/>
              </w:rPr>
            </w:pPr>
            <w:r w:rsidRPr="000A3311">
              <w:rPr>
                <w:rFonts w:hint="eastAsia"/>
                <w:sz w:val="21"/>
                <w:szCs w:val="21"/>
                <w:lang w:eastAsia="zh-CN"/>
              </w:rPr>
              <w:t>Java</w:t>
            </w:r>
            <w:r w:rsidRPr="000A3311">
              <w:rPr>
                <w:rFonts w:hint="eastAsia"/>
                <w:sz w:val="21"/>
                <w:szCs w:val="21"/>
                <w:lang w:eastAsia="zh-CN"/>
              </w:rPr>
              <w:t>应用与开发</w:t>
            </w:r>
          </w:p>
        </w:tc>
        <w:tc>
          <w:tcPr>
            <w:tcW w:w="831" w:type="pct"/>
          </w:tcPr>
          <w:p w14:paraId="793EB177" w14:textId="77777777" w:rsidR="00337D6C" w:rsidRPr="000A3311" w:rsidRDefault="00337D6C" w:rsidP="00DA07BE">
            <w:pPr>
              <w:pStyle w:val="a0"/>
              <w:spacing w:after="100" w:afterAutospacing="1"/>
              <w:jc w:val="center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开课学期</w:t>
            </w:r>
          </w:p>
        </w:tc>
        <w:tc>
          <w:tcPr>
            <w:tcW w:w="1698" w:type="pct"/>
          </w:tcPr>
          <w:p w14:paraId="752B25E0" w14:textId="7DE6AF1B" w:rsidR="00337D6C" w:rsidRPr="000A3311" w:rsidRDefault="00337D6C" w:rsidP="008F5770">
            <w:pPr>
              <w:pStyle w:val="a0"/>
              <w:spacing w:after="100" w:afterAutospacing="1"/>
              <w:jc w:val="center"/>
              <w:rPr>
                <w:rFonts w:ascii="黑体" w:eastAsia="黑体" w:hAnsi="黑体"/>
                <w:sz w:val="21"/>
                <w:szCs w:val="21"/>
                <w:lang w:eastAsia="zh-CN"/>
              </w:rPr>
            </w:pPr>
            <w:r w:rsidRPr="000A3311">
              <w:rPr>
                <w:sz w:val="21"/>
                <w:szCs w:val="21"/>
                <w:lang w:eastAsia="zh-CN"/>
              </w:rPr>
              <w:t>201</w:t>
            </w:r>
            <w:r w:rsidR="00581AA0"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Pr="000A3311">
              <w:rPr>
                <w:sz w:val="21"/>
                <w:szCs w:val="21"/>
                <w:lang w:eastAsia="zh-CN"/>
              </w:rPr>
              <w:t>年</w:t>
            </w:r>
            <w:r w:rsidRPr="000A3311">
              <w:rPr>
                <w:rFonts w:hint="eastAsia"/>
                <w:sz w:val="21"/>
                <w:szCs w:val="21"/>
                <w:lang w:eastAsia="zh-CN"/>
              </w:rPr>
              <w:t>秋季</w:t>
            </w:r>
            <w:r w:rsidRPr="000A3311">
              <w:rPr>
                <w:sz w:val="21"/>
                <w:szCs w:val="21"/>
                <w:lang w:eastAsia="zh-CN"/>
              </w:rPr>
              <w:t>学期</w:t>
            </w:r>
          </w:p>
        </w:tc>
      </w:tr>
      <w:tr w:rsidR="00F65695" w14:paraId="6D731656" w14:textId="77777777" w:rsidTr="00812947">
        <w:trPr>
          <w:jc w:val="center"/>
        </w:trPr>
        <w:tc>
          <w:tcPr>
            <w:tcW w:w="807" w:type="pct"/>
          </w:tcPr>
          <w:p w14:paraId="59996FF1" w14:textId="77777777" w:rsidR="00337D6C" w:rsidRPr="000A3311" w:rsidRDefault="00337D6C" w:rsidP="00DA07BE">
            <w:pPr>
              <w:pStyle w:val="a0"/>
              <w:spacing w:after="100" w:afterAutospacing="1"/>
              <w:jc w:val="center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班</w:t>
            </w:r>
            <w:r w:rsidRPr="000A3311">
              <w:rPr>
                <w:b/>
                <w:sz w:val="21"/>
                <w:szCs w:val="21"/>
                <w:lang w:eastAsia="zh-CN"/>
              </w:rPr>
              <w:t xml:space="preserve">    </w:t>
            </w:r>
            <w:r w:rsidRPr="000A3311">
              <w:rPr>
                <w:b/>
                <w:sz w:val="21"/>
                <w:szCs w:val="21"/>
                <w:lang w:eastAsia="zh-CN"/>
              </w:rPr>
              <w:t>级</w:t>
            </w:r>
          </w:p>
        </w:tc>
        <w:tc>
          <w:tcPr>
            <w:tcW w:w="1663" w:type="pct"/>
          </w:tcPr>
          <w:p w14:paraId="6E6852DB" w14:textId="48D5A248" w:rsidR="00337D6C" w:rsidRPr="000A3311" w:rsidRDefault="00BA6CEB" w:rsidP="00DA07BE">
            <w:pPr>
              <w:pStyle w:val="a0"/>
              <w:spacing w:after="100" w:afterAutospacing="1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计算机二班</w:t>
            </w:r>
          </w:p>
        </w:tc>
        <w:tc>
          <w:tcPr>
            <w:tcW w:w="831" w:type="pct"/>
          </w:tcPr>
          <w:p w14:paraId="333F8163" w14:textId="77777777" w:rsidR="00337D6C" w:rsidRPr="000A3311" w:rsidRDefault="00337D6C" w:rsidP="00DA07BE">
            <w:pPr>
              <w:pStyle w:val="a0"/>
              <w:spacing w:after="100" w:afterAutospacing="1"/>
              <w:jc w:val="center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姓</w:t>
            </w:r>
            <w:r w:rsidRPr="000A3311">
              <w:rPr>
                <w:b/>
                <w:sz w:val="21"/>
                <w:szCs w:val="21"/>
                <w:lang w:eastAsia="zh-CN"/>
              </w:rPr>
              <w:t xml:space="preserve">    </w:t>
            </w:r>
            <w:r w:rsidRPr="000A3311">
              <w:rPr>
                <w:b/>
                <w:sz w:val="21"/>
                <w:szCs w:val="21"/>
                <w:lang w:eastAsia="zh-CN"/>
              </w:rPr>
              <w:t>名</w:t>
            </w:r>
          </w:p>
        </w:tc>
        <w:tc>
          <w:tcPr>
            <w:tcW w:w="1698" w:type="pct"/>
          </w:tcPr>
          <w:p w14:paraId="2653871C" w14:textId="5235E335" w:rsidR="00337D6C" w:rsidRPr="000A3311" w:rsidRDefault="00BA6CEB" w:rsidP="00DA07BE">
            <w:pPr>
              <w:pStyle w:val="a0"/>
              <w:spacing w:after="100" w:afterAutospacing="1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石晓晨</w:t>
            </w:r>
          </w:p>
        </w:tc>
      </w:tr>
      <w:tr w:rsidR="00F65695" w14:paraId="02D2D6B9" w14:textId="77777777" w:rsidTr="00812947">
        <w:trPr>
          <w:jc w:val="center"/>
        </w:trPr>
        <w:tc>
          <w:tcPr>
            <w:tcW w:w="807" w:type="pct"/>
          </w:tcPr>
          <w:p w14:paraId="732CC0EC" w14:textId="77777777" w:rsidR="00337D6C" w:rsidRPr="000A3311" w:rsidRDefault="00337D6C" w:rsidP="00DA07BE">
            <w:pPr>
              <w:pStyle w:val="a0"/>
              <w:spacing w:after="100" w:afterAutospacing="1"/>
              <w:jc w:val="center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学</w:t>
            </w:r>
            <w:r w:rsidRPr="000A3311">
              <w:rPr>
                <w:b/>
                <w:sz w:val="21"/>
                <w:szCs w:val="21"/>
                <w:lang w:eastAsia="zh-CN"/>
              </w:rPr>
              <w:t xml:space="preserve">    </w:t>
            </w:r>
            <w:r w:rsidRPr="000A3311">
              <w:rPr>
                <w:b/>
                <w:sz w:val="21"/>
                <w:szCs w:val="21"/>
                <w:lang w:eastAsia="zh-CN"/>
              </w:rPr>
              <w:t>号</w:t>
            </w:r>
          </w:p>
        </w:tc>
        <w:tc>
          <w:tcPr>
            <w:tcW w:w="1663" w:type="pct"/>
          </w:tcPr>
          <w:p w14:paraId="16F21C4B" w14:textId="4E0FE0F5" w:rsidR="00337D6C" w:rsidRPr="000A3311" w:rsidRDefault="00BA6CEB" w:rsidP="00DA07BE">
            <w:pPr>
              <w:pStyle w:val="a0"/>
              <w:spacing w:after="100" w:afterAutospacing="1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7020031057</w:t>
            </w:r>
          </w:p>
        </w:tc>
        <w:tc>
          <w:tcPr>
            <w:tcW w:w="831" w:type="pct"/>
          </w:tcPr>
          <w:p w14:paraId="613414C7" w14:textId="77777777" w:rsidR="00337D6C" w:rsidRPr="000A3311" w:rsidRDefault="00337D6C" w:rsidP="00DA07BE">
            <w:pPr>
              <w:pStyle w:val="a0"/>
              <w:spacing w:after="100" w:afterAutospacing="1"/>
              <w:jc w:val="center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联系方式</w:t>
            </w:r>
          </w:p>
        </w:tc>
        <w:tc>
          <w:tcPr>
            <w:tcW w:w="1698" w:type="pct"/>
          </w:tcPr>
          <w:p w14:paraId="260E0497" w14:textId="35FDCB48" w:rsidR="00337D6C" w:rsidRPr="000A3311" w:rsidRDefault="00BA6CEB" w:rsidP="00DA07BE">
            <w:pPr>
              <w:pStyle w:val="a0"/>
              <w:spacing w:after="100" w:afterAutospacing="1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8853816845</w:t>
            </w:r>
          </w:p>
        </w:tc>
      </w:tr>
      <w:tr w:rsidR="003A1613" w14:paraId="66380E3C" w14:textId="77777777" w:rsidTr="00812947">
        <w:trPr>
          <w:trHeight w:val="297"/>
          <w:jc w:val="center"/>
        </w:trPr>
        <w:tc>
          <w:tcPr>
            <w:tcW w:w="807" w:type="pct"/>
          </w:tcPr>
          <w:p w14:paraId="6D841DB8" w14:textId="35DDE8A9" w:rsidR="00337D6C" w:rsidRPr="000A3311" w:rsidRDefault="00581AA0" w:rsidP="00DA07BE">
            <w:pPr>
              <w:pStyle w:val="a0"/>
              <w:spacing w:after="100" w:afterAutospacing="1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完成情况</w:t>
            </w:r>
          </w:p>
        </w:tc>
        <w:tc>
          <w:tcPr>
            <w:tcW w:w="4193" w:type="pct"/>
            <w:gridSpan w:val="3"/>
          </w:tcPr>
          <w:p w14:paraId="007503A0" w14:textId="5712407B" w:rsidR="00337D6C" w:rsidRPr="000A3311" w:rsidRDefault="00337D6C" w:rsidP="003A1613">
            <w:pPr>
              <w:pStyle w:val="a0"/>
              <w:spacing w:after="100" w:afterAutospacing="1"/>
              <w:rPr>
                <w:sz w:val="21"/>
                <w:szCs w:val="21"/>
                <w:lang w:eastAsia="zh-CN"/>
              </w:rPr>
            </w:pPr>
          </w:p>
          <w:p w14:paraId="2418CB32" w14:textId="77777777" w:rsidR="00A3521A" w:rsidRPr="000A3311" w:rsidRDefault="00A3521A" w:rsidP="003A1613">
            <w:pPr>
              <w:pStyle w:val="a0"/>
              <w:spacing w:after="100" w:afterAutospacing="1"/>
              <w:rPr>
                <w:sz w:val="21"/>
                <w:szCs w:val="21"/>
                <w:lang w:eastAsia="zh-CN"/>
              </w:rPr>
            </w:pPr>
          </w:p>
        </w:tc>
      </w:tr>
    </w:tbl>
    <w:p w14:paraId="79AC5988" w14:textId="2EBC900B" w:rsidR="003C3ECD" w:rsidRPr="000C4900" w:rsidRDefault="00581AA0" w:rsidP="00ED2BBD">
      <w:pPr>
        <w:pStyle w:val="a0"/>
        <w:spacing w:after="100" w:afterAutospacing="1" w:line="276" w:lineRule="auto"/>
        <w:rPr>
          <w:i/>
          <w:color w:val="FF0000"/>
          <w:sz w:val="18"/>
          <w:szCs w:val="18"/>
          <w:lang w:eastAsia="zh-CN"/>
        </w:rPr>
      </w:pPr>
      <w:r>
        <w:rPr>
          <w:rStyle w:val="10"/>
          <w:rFonts w:hint="eastAsia"/>
          <w:lang w:eastAsia="zh-CN"/>
        </w:rPr>
        <w:t>简答题</w:t>
      </w:r>
    </w:p>
    <w:p w14:paraId="6FE86CA5" w14:textId="317D8664" w:rsidR="00BA6CEB" w:rsidRDefault="00BA6CEB" w:rsidP="00BA6CEB">
      <w:pPr>
        <w:pStyle w:val="a0"/>
        <w:numPr>
          <w:ilvl w:val="0"/>
          <w:numId w:val="5"/>
        </w:num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文件操作常用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有哪些？请自行搜索总结这些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文件操作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的功能与哪些</w:t>
      </w:r>
      <w:r>
        <w:rPr>
          <w:rFonts w:hint="eastAsia"/>
          <w:lang w:eastAsia="zh-CN"/>
        </w:rPr>
        <w:t>Windows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DOS</w:t>
      </w:r>
      <w:r>
        <w:rPr>
          <w:rFonts w:hint="eastAsia"/>
          <w:lang w:eastAsia="zh-CN"/>
        </w:rPr>
        <w:t>命令和</w:t>
      </w:r>
      <w:r>
        <w:rPr>
          <w:rFonts w:hint="eastAsia"/>
          <w:lang w:eastAsia="zh-CN"/>
        </w:rPr>
        <w:t>Linux</w:t>
      </w:r>
      <w:r>
        <w:rPr>
          <w:rFonts w:hint="eastAsia"/>
          <w:lang w:eastAsia="zh-CN"/>
        </w:rPr>
        <w:t>下的</w:t>
      </w:r>
      <w:r>
        <w:rPr>
          <w:rFonts w:hint="eastAsia"/>
          <w:lang w:eastAsia="zh-CN"/>
        </w:rPr>
        <w:t>Shell</w:t>
      </w:r>
      <w:r>
        <w:rPr>
          <w:rFonts w:hint="eastAsia"/>
          <w:lang w:eastAsia="zh-CN"/>
        </w:rPr>
        <w:t>命令功能相似。</w:t>
      </w:r>
    </w:p>
    <w:tbl>
      <w:tblPr>
        <w:tblStyle w:val="ab"/>
        <w:tblpPr w:leftFromText="180" w:rightFromText="180" w:tblpY="-1440"/>
        <w:tblW w:w="0" w:type="auto"/>
        <w:tblLook w:val="04A0" w:firstRow="1" w:lastRow="0" w:firstColumn="1" w:lastColumn="0" w:noHBand="0" w:noVBand="1"/>
      </w:tblPr>
      <w:tblGrid>
        <w:gridCol w:w="2060"/>
        <w:gridCol w:w="2206"/>
        <w:gridCol w:w="2090"/>
        <w:gridCol w:w="1940"/>
      </w:tblGrid>
      <w:tr w:rsidR="00BA6CEB" w14:paraId="7029F8EE" w14:textId="77777777" w:rsidTr="003F32C7">
        <w:tc>
          <w:tcPr>
            <w:tcW w:w="2060" w:type="dxa"/>
          </w:tcPr>
          <w:p w14:paraId="21C424E8" w14:textId="77777777" w:rsidR="00BA6CEB" w:rsidRDefault="00BA6CEB" w:rsidP="003F32C7">
            <w:r>
              <w:lastRenderedPageBreak/>
              <w:t>J</w:t>
            </w:r>
            <w:r>
              <w:rPr>
                <w:rFonts w:hint="eastAsia"/>
              </w:rPr>
              <w:t>ava</w:t>
            </w:r>
          </w:p>
        </w:tc>
        <w:tc>
          <w:tcPr>
            <w:tcW w:w="2206" w:type="dxa"/>
          </w:tcPr>
          <w:p w14:paraId="7CC89891" w14:textId="77777777" w:rsidR="00BA6CEB" w:rsidRDefault="00BA6CEB" w:rsidP="003F32C7">
            <w:r>
              <w:rPr>
                <w:rFonts w:hint="eastAsia"/>
              </w:rPr>
              <w:t>Windows</w:t>
            </w:r>
            <w:r>
              <w:t xml:space="preserve"> </w:t>
            </w:r>
            <w:r>
              <w:rPr>
                <w:rFonts w:hint="eastAsia"/>
              </w:rPr>
              <w:t>DOS</w:t>
            </w:r>
          </w:p>
        </w:tc>
        <w:tc>
          <w:tcPr>
            <w:tcW w:w="2090" w:type="dxa"/>
          </w:tcPr>
          <w:p w14:paraId="3691ED09" w14:textId="77777777" w:rsidR="00BA6CEB" w:rsidRDefault="00BA6CEB" w:rsidP="003F32C7">
            <w:r>
              <w:rPr>
                <w:rFonts w:hint="eastAsia"/>
              </w:rPr>
              <w:t>L</w:t>
            </w:r>
            <w:r>
              <w:t>i</w:t>
            </w:r>
            <w:r>
              <w:rPr>
                <w:rFonts w:hint="eastAsia"/>
              </w:rPr>
              <w:t>nux</w:t>
            </w:r>
            <w:r>
              <w:t xml:space="preserve"> </w:t>
            </w:r>
            <w:r>
              <w:rPr>
                <w:rFonts w:hint="eastAsia"/>
              </w:rPr>
              <w:t>Shell</w:t>
            </w:r>
          </w:p>
        </w:tc>
        <w:tc>
          <w:tcPr>
            <w:tcW w:w="1940" w:type="dxa"/>
          </w:tcPr>
          <w:p w14:paraId="173F3D93" w14:textId="77777777" w:rsidR="00BA6CEB" w:rsidRDefault="00BA6CEB" w:rsidP="003F32C7">
            <w:r>
              <w:rPr>
                <w:rFonts w:hint="eastAsia"/>
              </w:rPr>
              <w:t>功能说明</w:t>
            </w:r>
          </w:p>
        </w:tc>
      </w:tr>
      <w:tr w:rsidR="00BA6CEB" w14:paraId="76F6E937" w14:textId="77777777" w:rsidTr="003F32C7">
        <w:tc>
          <w:tcPr>
            <w:tcW w:w="2060" w:type="dxa"/>
          </w:tcPr>
          <w:p w14:paraId="153FBC13" w14:textId="77777777" w:rsidR="00BA6CEB" w:rsidRDefault="00BA6CEB" w:rsidP="003F32C7">
            <w:proofErr w:type="spellStart"/>
            <w:proofErr w:type="gramStart"/>
            <w:r>
              <w:rPr>
                <w:rFonts w:hint="eastAsia"/>
              </w:rP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6" w:type="dxa"/>
          </w:tcPr>
          <w:p w14:paraId="491ED0E3" w14:textId="77777777" w:rsidR="00BA6CEB" w:rsidRDefault="00BA6CEB" w:rsidP="003F32C7">
            <w:proofErr w:type="spellStart"/>
            <w:r>
              <w:rPr>
                <w:rFonts w:hint="eastAsia"/>
              </w:rPr>
              <w:t>d</w:t>
            </w:r>
            <w:r>
              <w:t>ir</w:t>
            </w:r>
            <w:proofErr w:type="spellEnd"/>
          </w:p>
        </w:tc>
        <w:tc>
          <w:tcPr>
            <w:tcW w:w="2090" w:type="dxa"/>
          </w:tcPr>
          <w:p w14:paraId="3E405FD8" w14:textId="77777777" w:rsidR="00BA6CEB" w:rsidRDefault="00BA6CEB" w:rsidP="003F32C7">
            <w:r>
              <w:rPr>
                <w:rFonts w:hint="eastAsia"/>
              </w:rPr>
              <w:t>l</w:t>
            </w:r>
            <w:r>
              <w:t>s</w:t>
            </w:r>
          </w:p>
        </w:tc>
        <w:tc>
          <w:tcPr>
            <w:tcW w:w="1940" w:type="dxa"/>
          </w:tcPr>
          <w:p w14:paraId="46A9B0F8" w14:textId="77777777" w:rsidR="00BA6CEB" w:rsidRPr="0071503E" w:rsidRDefault="00BA6CEB" w:rsidP="003F32C7">
            <w:pPr>
              <w:rPr>
                <w:szCs w:val="21"/>
              </w:rPr>
            </w:pPr>
            <w:r w:rsidRPr="0071503E">
              <w:rPr>
                <w:rFonts w:ascii="Simsun" w:hAnsi="Simsun"/>
                <w:color w:val="000000"/>
                <w:szCs w:val="21"/>
                <w:shd w:val="clear" w:color="auto" w:fill="FFFFFF"/>
              </w:rPr>
              <w:t>返回路径名表示的文件或目录的名称。</w:t>
            </w:r>
          </w:p>
        </w:tc>
      </w:tr>
      <w:tr w:rsidR="00BA6CEB" w14:paraId="5704A7BD" w14:textId="77777777" w:rsidTr="003F32C7">
        <w:tc>
          <w:tcPr>
            <w:tcW w:w="2060" w:type="dxa"/>
          </w:tcPr>
          <w:p w14:paraId="795DDBFD" w14:textId="77777777" w:rsidR="00BA6CEB" w:rsidRDefault="00BA6CEB" w:rsidP="003F32C7">
            <w:proofErr w:type="spellStart"/>
            <w:proofErr w:type="gramStart"/>
            <w:r>
              <w:rPr>
                <w:rFonts w:hint="eastAsia"/>
              </w:rPr>
              <w:t>g</w:t>
            </w:r>
            <w:r>
              <w:t>etPath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6" w:type="dxa"/>
          </w:tcPr>
          <w:p w14:paraId="20CD603D" w14:textId="77777777" w:rsidR="00BA6CEB" w:rsidRDefault="00BA6CEB" w:rsidP="003F32C7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090" w:type="dxa"/>
          </w:tcPr>
          <w:p w14:paraId="01F1CA39" w14:textId="77777777" w:rsidR="00BA6CEB" w:rsidRDefault="00BA6CEB" w:rsidP="003F32C7"/>
        </w:tc>
        <w:tc>
          <w:tcPr>
            <w:tcW w:w="1940" w:type="dxa"/>
          </w:tcPr>
          <w:p w14:paraId="33E799D1" w14:textId="77777777" w:rsidR="00BA6CEB" w:rsidRPr="008A5A06" w:rsidRDefault="00BA6CEB" w:rsidP="003F32C7">
            <w:pP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</w:pPr>
            <w:r w:rsidRPr="008A5A06">
              <w:rPr>
                <w:rFonts w:ascii="Simsun" w:hAnsi="Simsun"/>
                <w:color w:val="000000"/>
                <w:szCs w:val="21"/>
                <w:shd w:val="clear" w:color="auto" w:fill="FFFFFF"/>
              </w:rPr>
              <w:t>将路径名转换为字符串。</w:t>
            </w:r>
          </w:p>
        </w:tc>
      </w:tr>
      <w:tr w:rsidR="00BA6CEB" w14:paraId="310435DC" w14:textId="77777777" w:rsidTr="003F32C7">
        <w:tc>
          <w:tcPr>
            <w:tcW w:w="2060" w:type="dxa"/>
          </w:tcPr>
          <w:p w14:paraId="68A3F312" w14:textId="77777777" w:rsidR="00BA6CEB" w:rsidRDefault="00BA6CEB" w:rsidP="003F32C7">
            <w:proofErr w:type="spellStart"/>
            <w:proofErr w:type="gramStart"/>
            <w:r>
              <w:rPr>
                <w:rFonts w:hint="eastAsia"/>
              </w:rPr>
              <w:t>g</w:t>
            </w:r>
            <w:r>
              <w:t>etAbsolutePath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6" w:type="dxa"/>
          </w:tcPr>
          <w:p w14:paraId="74B0EB94" w14:textId="77777777" w:rsidR="00BA6CEB" w:rsidRDefault="00BA6CEB" w:rsidP="003F32C7"/>
        </w:tc>
        <w:tc>
          <w:tcPr>
            <w:tcW w:w="2090" w:type="dxa"/>
          </w:tcPr>
          <w:p w14:paraId="424A7823" w14:textId="77777777" w:rsidR="00BA6CEB" w:rsidRDefault="00BA6CEB" w:rsidP="003F32C7"/>
        </w:tc>
        <w:tc>
          <w:tcPr>
            <w:tcW w:w="1940" w:type="dxa"/>
          </w:tcPr>
          <w:p w14:paraId="3DEFBBCB" w14:textId="77777777" w:rsidR="00BA6CEB" w:rsidRPr="008A5A06" w:rsidRDefault="00BA6CEB" w:rsidP="003F32C7">
            <w:pP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</w:pPr>
            <w:r w:rsidRPr="008A5A06">
              <w:rPr>
                <w:rFonts w:ascii="Simsun" w:hAnsi="Simsun"/>
                <w:color w:val="000000"/>
                <w:szCs w:val="21"/>
                <w:shd w:val="clear" w:color="auto" w:fill="FFFFFF"/>
              </w:rPr>
              <w:t>返回绝对路径名字符串。</w:t>
            </w:r>
          </w:p>
        </w:tc>
      </w:tr>
      <w:tr w:rsidR="00BA6CEB" w14:paraId="779D3D47" w14:textId="77777777" w:rsidTr="003F32C7">
        <w:tc>
          <w:tcPr>
            <w:tcW w:w="2060" w:type="dxa"/>
          </w:tcPr>
          <w:p w14:paraId="09930DF8" w14:textId="77777777" w:rsidR="00BA6CEB" w:rsidRDefault="00BA6CEB" w:rsidP="003F32C7">
            <w:proofErr w:type="spellStart"/>
            <w:proofErr w:type="gramStart"/>
            <w:r>
              <w:rPr>
                <w:rFonts w:hint="eastAsia"/>
              </w:rPr>
              <w:t>g</w:t>
            </w:r>
            <w:r>
              <w:t>etParent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6" w:type="dxa"/>
          </w:tcPr>
          <w:p w14:paraId="698B9CC9" w14:textId="77777777" w:rsidR="00BA6CEB" w:rsidRDefault="00BA6CEB" w:rsidP="003F32C7"/>
        </w:tc>
        <w:tc>
          <w:tcPr>
            <w:tcW w:w="2090" w:type="dxa"/>
          </w:tcPr>
          <w:p w14:paraId="2C0AC5FA" w14:textId="77777777" w:rsidR="00BA6CEB" w:rsidRDefault="00BA6CEB" w:rsidP="003F32C7"/>
        </w:tc>
        <w:tc>
          <w:tcPr>
            <w:tcW w:w="1940" w:type="dxa"/>
          </w:tcPr>
          <w:p w14:paraId="3459E46F" w14:textId="77777777" w:rsidR="00BA6CEB" w:rsidRPr="008A5A06" w:rsidRDefault="00BA6CEB" w:rsidP="003F32C7">
            <w:pP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</w:pPr>
            <w:r w:rsidRPr="008A5A06">
              <w:rPr>
                <w:rFonts w:ascii="Simsun" w:hAnsi="Simsun"/>
                <w:color w:val="000000"/>
                <w:szCs w:val="21"/>
                <w:shd w:val="clear" w:color="auto" w:fill="FFFFFF"/>
              </w:rPr>
              <w:t>返回路径名父目录的路径名字符串</w:t>
            </w:r>
          </w:p>
        </w:tc>
      </w:tr>
      <w:tr w:rsidR="00BA6CEB" w14:paraId="095E879D" w14:textId="77777777" w:rsidTr="003F32C7">
        <w:tc>
          <w:tcPr>
            <w:tcW w:w="2060" w:type="dxa"/>
          </w:tcPr>
          <w:p w14:paraId="6644CD85" w14:textId="77777777" w:rsidR="00BA6CEB" w:rsidRDefault="00BA6CEB" w:rsidP="003F32C7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6" w:type="dxa"/>
          </w:tcPr>
          <w:p w14:paraId="788D438D" w14:textId="77777777" w:rsidR="00BA6CEB" w:rsidRDefault="00BA6CEB" w:rsidP="003F32C7">
            <w:r>
              <w:rPr>
                <w:rFonts w:hint="eastAsia"/>
              </w:rPr>
              <w:t>d</w:t>
            </w:r>
            <w:r>
              <w:t>el</w:t>
            </w:r>
          </w:p>
        </w:tc>
        <w:tc>
          <w:tcPr>
            <w:tcW w:w="2090" w:type="dxa"/>
          </w:tcPr>
          <w:p w14:paraId="5E656910" w14:textId="77777777" w:rsidR="00BA6CEB" w:rsidRDefault="00BA6CEB" w:rsidP="003F32C7">
            <w:r>
              <w:rPr>
                <w:rFonts w:hint="eastAsia"/>
              </w:rPr>
              <w:t>r</w:t>
            </w:r>
            <w:r>
              <w:t>m</w:t>
            </w:r>
          </w:p>
        </w:tc>
        <w:tc>
          <w:tcPr>
            <w:tcW w:w="1940" w:type="dxa"/>
          </w:tcPr>
          <w:p w14:paraId="737C79EE" w14:textId="77777777" w:rsidR="00BA6CEB" w:rsidRPr="008A5A06" w:rsidRDefault="00BA6CEB" w:rsidP="003F32C7">
            <w:pP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</w:pPr>
            <w:r w:rsidRPr="008A5A06">
              <w:rPr>
                <w:rFonts w:ascii="Simsun" w:hAnsi="Simsun"/>
                <w:color w:val="000000"/>
                <w:szCs w:val="21"/>
                <w:shd w:val="clear" w:color="auto" w:fill="FFFFFF"/>
              </w:rPr>
              <w:t>删除路径名表示的文件或目录。</w:t>
            </w:r>
          </w:p>
        </w:tc>
      </w:tr>
      <w:tr w:rsidR="00BA6CEB" w14:paraId="7BCA6728" w14:textId="77777777" w:rsidTr="003F32C7">
        <w:tc>
          <w:tcPr>
            <w:tcW w:w="2060" w:type="dxa"/>
          </w:tcPr>
          <w:p w14:paraId="0A855819" w14:textId="77777777" w:rsidR="00BA6CEB" w:rsidRDefault="00BA6CEB" w:rsidP="003F32C7"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eleteOnExit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6" w:type="dxa"/>
          </w:tcPr>
          <w:p w14:paraId="38916431" w14:textId="77777777" w:rsidR="00BA6CEB" w:rsidRDefault="00BA6CEB" w:rsidP="003F32C7"/>
        </w:tc>
        <w:tc>
          <w:tcPr>
            <w:tcW w:w="2090" w:type="dxa"/>
          </w:tcPr>
          <w:p w14:paraId="3CBD6C9D" w14:textId="77777777" w:rsidR="00BA6CEB" w:rsidRDefault="00BA6CEB" w:rsidP="003F32C7"/>
        </w:tc>
        <w:tc>
          <w:tcPr>
            <w:tcW w:w="1940" w:type="dxa"/>
          </w:tcPr>
          <w:p w14:paraId="49FCA172" w14:textId="77777777" w:rsidR="00BA6CEB" w:rsidRPr="008A5A06" w:rsidRDefault="00BA6CEB" w:rsidP="003F32C7">
            <w:pP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</w:pPr>
            <w:r w:rsidRPr="008A5A06">
              <w:rPr>
                <w:rFonts w:ascii="Simsun" w:hAnsi="Simsun"/>
                <w:color w:val="000000"/>
                <w:szCs w:val="21"/>
                <w:shd w:val="clear" w:color="auto" w:fill="FFFFFF"/>
              </w:rPr>
              <w:t>在虚拟机终止时，请求删除路径名表示的文件或目录。</w:t>
            </w:r>
          </w:p>
        </w:tc>
      </w:tr>
      <w:tr w:rsidR="00BA6CEB" w14:paraId="7FDEC3F2" w14:textId="77777777" w:rsidTr="003F32C7">
        <w:tc>
          <w:tcPr>
            <w:tcW w:w="2060" w:type="dxa"/>
          </w:tcPr>
          <w:p w14:paraId="1EE45415" w14:textId="77777777" w:rsidR="00BA6CEB" w:rsidRDefault="00BA6CEB" w:rsidP="003F32C7">
            <w:proofErr w:type="spellStart"/>
            <w:proofErr w:type="gramStart"/>
            <w:r>
              <w:rPr>
                <w:rFonts w:hint="eastAsia"/>
              </w:rPr>
              <w:t>c</w:t>
            </w:r>
            <w:r>
              <w:t>reatNewFile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6" w:type="dxa"/>
          </w:tcPr>
          <w:p w14:paraId="387A687F" w14:textId="77777777" w:rsidR="00BA6CEB" w:rsidRDefault="00BA6CEB" w:rsidP="003F32C7">
            <w:r>
              <w:t xml:space="preserve">type </w:t>
            </w:r>
            <w:proofErr w:type="spellStart"/>
            <w:r>
              <w:t>nul</w:t>
            </w:r>
            <w:proofErr w:type="spellEnd"/>
          </w:p>
        </w:tc>
        <w:tc>
          <w:tcPr>
            <w:tcW w:w="2090" w:type="dxa"/>
          </w:tcPr>
          <w:p w14:paraId="4B0792D3" w14:textId="77777777" w:rsidR="00BA6CEB" w:rsidRDefault="00BA6CEB" w:rsidP="003F32C7">
            <w:proofErr w:type="spellStart"/>
            <w:r>
              <w:rPr>
                <w:rFonts w:hint="eastAsia"/>
              </w:rPr>
              <w:t>t</w:t>
            </w:r>
            <w:r>
              <w:t>outh</w:t>
            </w:r>
            <w:proofErr w:type="spellEnd"/>
          </w:p>
        </w:tc>
        <w:tc>
          <w:tcPr>
            <w:tcW w:w="1940" w:type="dxa"/>
          </w:tcPr>
          <w:p w14:paraId="7C987573" w14:textId="77777777" w:rsidR="00BA6CEB" w:rsidRPr="00D15908" w:rsidRDefault="00BA6CEB" w:rsidP="003F32C7">
            <w:pP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</w:pPr>
            <w:r w:rsidRPr="00D15908">
              <w:rPr>
                <w:rFonts w:ascii="Simsun" w:hAnsi="Simsun"/>
                <w:color w:val="000000"/>
                <w:szCs w:val="21"/>
                <w:shd w:val="clear" w:color="auto" w:fill="FFFFFF"/>
              </w:rPr>
              <w:t>不存在此路径名指定名称的文件时，创建一个新的空文件。</w:t>
            </w:r>
          </w:p>
        </w:tc>
      </w:tr>
      <w:tr w:rsidR="00BA6CEB" w14:paraId="4F65DBE0" w14:textId="77777777" w:rsidTr="003F32C7">
        <w:tc>
          <w:tcPr>
            <w:tcW w:w="2060" w:type="dxa"/>
          </w:tcPr>
          <w:p w14:paraId="20100ED5" w14:textId="77777777" w:rsidR="00BA6CEB" w:rsidRDefault="00BA6CEB" w:rsidP="003F32C7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etReadOnly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6" w:type="dxa"/>
          </w:tcPr>
          <w:p w14:paraId="2315B4DB" w14:textId="77777777" w:rsidR="00BA6CEB" w:rsidRDefault="00BA6CEB" w:rsidP="003F32C7">
            <w:proofErr w:type="spellStart"/>
            <w:r>
              <w:t>attrib</w:t>
            </w:r>
            <w:proofErr w:type="spellEnd"/>
            <w:r>
              <w:t xml:space="preserve"> +R</w:t>
            </w:r>
          </w:p>
        </w:tc>
        <w:tc>
          <w:tcPr>
            <w:tcW w:w="2090" w:type="dxa"/>
          </w:tcPr>
          <w:p w14:paraId="12C8073C" w14:textId="77777777" w:rsidR="00BA6CEB" w:rsidRDefault="00BA6CEB" w:rsidP="003F32C7">
            <w:proofErr w:type="spellStart"/>
            <w:r>
              <w:t>chmod</w:t>
            </w:r>
            <w:proofErr w:type="spellEnd"/>
            <w:r>
              <w:t xml:space="preserve"> -r</w:t>
            </w:r>
          </w:p>
        </w:tc>
        <w:tc>
          <w:tcPr>
            <w:tcW w:w="1940" w:type="dxa"/>
          </w:tcPr>
          <w:p w14:paraId="1ECA3BD3" w14:textId="77777777" w:rsidR="00BA6CEB" w:rsidRPr="00D15908" w:rsidRDefault="00BA6CEB" w:rsidP="003F32C7">
            <w:pP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</w:pPr>
            <w:r w:rsidRPr="00D15908">
              <w:rPr>
                <w:rFonts w:ascii="Simsun" w:hAnsi="Simsun"/>
                <w:color w:val="000000"/>
                <w:szCs w:val="21"/>
                <w:shd w:val="clear" w:color="auto" w:fill="FFFFFF"/>
              </w:rPr>
              <w:t>标记路径名指定的文件或目录，只能对其进行读操作。</w:t>
            </w:r>
          </w:p>
        </w:tc>
      </w:tr>
      <w:tr w:rsidR="00BA6CEB" w14:paraId="346D4A28" w14:textId="77777777" w:rsidTr="003F32C7">
        <w:tc>
          <w:tcPr>
            <w:tcW w:w="2060" w:type="dxa"/>
          </w:tcPr>
          <w:p w14:paraId="11B1127E" w14:textId="77777777" w:rsidR="00BA6CEB" w:rsidRDefault="00BA6CEB" w:rsidP="003F32C7">
            <w:proofErr w:type="spellStart"/>
            <w:proofErr w:type="gramStart"/>
            <w:r>
              <w:rPr>
                <w:rFonts w:hint="eastAsia"/>
              </w:rPr>
              <w:t>r</w:t>
            </w:r>
            <w:r>
              <w:t>enameTo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6" w:type="dxa"/>
          </w:tcPr>
          <w:p w14:paraId="511F37C0" w14:textId="77777777" w:rsidR="00BA6CEB" w:rsidRDefault="00BA6CEB" w:rsidP="003F32C7">
            <w:r>
              <w:rPr>
                <w:rFonts w:hint="eastAsia"/>
              </w:rPr>
              <w:t>r</w:t>
            </w:r>
            <w:r>
              <w:t>en</w:t>
            </w:r>
          </w:p>
        </w:tc>
        <w:tc>
          <w:tcPr>
            <w:tcW w:w="2090" w:type="dxa"/>
          </w:tcPr>
          <w:p w14:paraId="35AAA1A2" w14:textId="77777777" w:rsidR="00BA6CEB" w:rsidRDefault="00BA6CEB" w:rsidP="003F32C7">
            <w:proofErr w:type="spellStart"/>
            <w:r>
              <w:t>Mv</w:t>
            </w:r>
            <w:proofErr w:type="spellEnd"/>
          </w:p>
        </w:tc>
        <w:tc>
          <w:tcPr>
            <w:tcW w:w="1940" w:type="dxa"/>
          </w:tcPr>
          <w:p w14:paraId="6E07985E" w14:textId="77777777" w:rsidR="00BA6CEB" w:rsidRPr="00D15908" w:rsidRDefault="00BA6CEB" w:rsidP="003F32C7">
            <w:pP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</w:pPr>
            <w:r w:rsidRPr="00D15908">
              <w:rPr>
                <w:rFonts w:ascii="Simsun" w:hAnsi="Simsun"/>
                <w:color w:val="000000"/>
                <w:szCs w:val="21"/>
                <w:shd w:val="clear" w:color="auto" w:fill="FFFFFF"/>
              </w:rPr>
              <w:t>重新命名路径名表示的文件。</w:t>
            </w:r>
          </w:p>
        </w:tc>
      </w:tr>
      <w:tr w:rsidR="00BA6CEB" w14:paraId="7785CAEE" w14:textId="77777777" w:rsidTr="003F32C7">
        <w:tc>
          <w:tcPr>
            <w:tcW w:w="2060" w:type="dxa"/>
          </w:tcPr>
          <w:p w14:paraId="5FC2ABAF" w14:textId="77777777" w:rsidR="00BA6CEB" w:rsidRDefault="00BA6CEB" w:rsidP="003F32C7">
            <w:proofErr w:type="gramStart"/>
            <w:r>
              <w:t>exists(</w:t>
            </w:r>
            <w:proofErr w:type="gramEnd"/>
            <w:r>
              <w:t>)</w:t>
            </w:r>
          </w:p>
        </w:tc>
        <w:tc>
          <w:tcPr>
            <w:tcW w:w="2206" w:type="dxa"/>
          </w:tcPr>
          <w:p w14:paraId="4A413988" w14:textId="77777777" w:rsidR="00BA6CEB" w:rsidRDefault="00BA6CEB" w:rsidP="003F32C7"/>
        </w:tc>
        <w:tc>
          <w:tcPr>
            <w:tcW w:w="2090" w:type="dxa"/>
          </w:tcPr>
          <w:p w14:paraId="4348F1E5" w14:textId="77777777" w:rsidR="00BA6CEB" w:rsidRDefault="00BA6CEB" w:rsidP="003F32C7"/>
        </w:tc>
        <w:tc>
          <w:tcPr>
            <w:tcW w:w="1940" w:type="dxa"/>
          </w:tcPr>
          <w:p w14:paraId="6074AFB6" w14:textId="77777777" w:rsidR="00BA6CEB" w:rsidRPr="00D15908" w:rsidRDefault="00BA6CEB" w:rsidP="003F32C7">
            <w:pP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</w:pPr>
            <w:r w:rsidRPr="00D15908">
              <w:rPr>
                <w:rFonts w:ascii="Simsun" w:hAnsi="Simsun"/>
                <w:color w:val="000000"/>
                <w:szCs w:val="21"/>
                <w:shd w:val="clear" w:color="auto" w:fill="FFFFFF"/>
              </w:rPr>
              <w:t>测试路径名表示的文件或目录是否存在</w:t>
            </w:r>
          </w:p>
        </w:tc>
      </w:tr>
      <w:tr w:rsidR="00BA6CEB" w14:paraId="1180D04A" w14:textId="77777777" w:rsidTr="003F32C7">
        <w:tc>
          <w:tcPr>
            <w:tcW w:w="2060" w:type="dxa"/>
          </w:tcPr>
          <w:p w14:paraId="62C7094A" w14:textId="77777777" w:rsidR="00BA6CEB" w:rsidRDefault="00BA6CEB" w:rsidP="003F32C7">
            <w:proofErr w:type="spellStart"/>
            <w:proofErr w:type="gramStart"/>
            <w:r>
              <w:rPr>
                <w:rFonts w:hint="eastAsia"/>
              </w:rPr>
              <w:t>c</w:t>
            </w:r>
            <w:r>
              <w:t>anWrite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6" w:type="dxa"/>
          </w:tcPr>
          <w:p w14:paraId="08BC4D67" w14:textId="77777777" w:rsidR="00BA6CEB" w:rsidRDefault="00BA6CEB" w:rsidP="003F32C7"/>
        </w:tc>
        <w:tc>
          <w:tcPr>
            <w:tcW w:w="2090" w:type="dxa"/>
          </w:tcPr>
          <w:p w14:paraId="3AF22303" w14:textId="77777777" w:rsidR="00BA6CEB" w:rsidRDefault="00BA6CEB" w:rsidP="003F32C7">
            <w:r>
              <w:t>ls -l</w:t>
            </w:r>
          </w:p>
        </w:tc>
        <w:tc>
          <w:tcPr>
            <w:tcW w:w="1940" w:type="dxa"/>
          </w:tcPr>
          <w:p w14:paraId="76360593" w14:textId="77777777" w:rsidR="00BA6CEB" w:rsidRPr="00D15908" w:rsidRDefault="00BA6CEB" w:rsidP="003F32C7">
            <w:pP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</w:pPr>
            <w:r w:rsidRPr="00D15908">
              <w:rPr>
                <w:rFonts w:ascii="Simsun" w:hAnsi="Simsun"/>
                <w:color w:val="000000"/>
                <w:szCs w:val="21"/>
                <w:shd w:val="clear" w:color="auto" w:fill="FFFFFF"/>
              </w:rPr>
              <w:t>测试应用程序是否可以修改路径名表示的文件</w:t>
            </w:r>
          </w:p>
        </w:tc>
      </w:tr>
      <w:tr w:rsidR="00BA6CEB" w14:paraId="60B94DE2" w14:textId="77777777" w:rsidTr="003F32C7">
        <w:tc>
          <w:tcPr>
            <w:tcW w:w="2060" w:type="dxa"/>
          </w:tcPr>
          <w:p w14:paraId="15C37257" w14:textId="77777777" w:rsidR="00BA6CEB" w:rsidRDefault="00BA6CEB" w:rsidP="003F32C7">
            <w:proofErr w:type="spellStart"/>
            <w:proofErr w:type="gramStart"/>
            <w:r>
              <w:rPr>
                <w:rFonts w:hint="eastAsia"/>
              </w:rPr>
              <w:t>c</w:t>
            </w:r>
            <w:r>
              <w:t>anRead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6" w:type="dxa"/>
          </w:tcPr>
          <w:p w14:paraId="060623B7" w14:textId="77777777" w:rsidR="00BA6CEB" w:rsidRDefault="00BA6CEB" w:rsidP="003F32C7"/>
        </w:tc>
        <w:tc>
          <w:tcPr>
            <w:tcW w:w="2090" w:type="dxa"/>
          </w:tcPr>
          <w:p w14:paraId="3494C81F" w14:textId="77777777" w:rsidR="00BA6CEB" w:rsidRDefault="00BA6CEB" w:rsidP="003F32C7">
            <w:r>
              <w:t>ls -l</w:t>
            </w:r>
          </w:p>
        </w:tc>
        <w:tc>
          <w:tcPr>
            <w:tcW w:w="1940" w:type="dxa"/>
          </w:tcPr>
          <w:p w14:paraId="4ACE2048" w14:textId="77777777" w:rsidR="00BA6CEB" w:rsidRPr="00D15908" w:rsidRDefault="00BA6CEB" w:rsidP="003F32C7">
            <w:pP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</w:pPr>
            <w:r w:rsidRPr="00D15908">
              <w:rPr>
                <w:rFonts w:ascii="Simsun" w:hAnsi="Simsun"/>
                <w:color w:val="000000"/>
                <w:szCs w:val="21"/>
                <w:shd w:val="clear" w:color="auto" w:fill="FFFFFF"/>
              </w:rPr>
              <w:t>测试应用程序是否可以读取路径名表示的文件。</w:t>
            </w:r>
          </w:p>
        </w:tc>
      </w:tr>
      <w:tr w:rsidR="00BA6CEB" w14:paraId="41DBABBB" w14:textId="77777777" w:rsidTr="003F32C7">
        <w:tc>
          <w:tcPr>
            <w:tcW w:w="2060" w:type="dxa"/>
          </w:tcPr>
          <w:p w14:paraId="3FEDCE3D" w14:textId="77777777" w:rsidR="00BA6CEB" w:rsidRDefault="00BA6CEB" w:rsidP="003F32C7">
            <w:proofErr w:type="spellStart"/>
            <w:proofErr w:type="gramStart"/>
            <w:r>
              <w:rPr>
                <w:rFonts w:hint="eastAsia"/>
              </w:rPr>
              <w:t>i</w:t>
            </w:r>
            <w:r>
              <w:t>sFile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6" w:type="dxa"/>
          </w:tcPr>
          <w:p w14:paraId="210DCCA9" w14:textId="77777777" w:rsidR="00BA6CEB" w:rsidRDefault="00BA6CEB" w:rsidP="003F32C7"/>
        </w:tc>
        <w:tc>
          <w:tcPr>
            <w:tcW w:w="2090" w:type="dxa"/>
          </w:tcPr>
          <w:p w14:paraId="29712259" w14:textId="77777777" w:rsidR="00BA6CEB" w:rsidRDefault="00BA6CEB" w:rsidP="003F32C7"/>
        </w:tc>
        <w:tc>
          <w:tcPr>
            <w:tcW w:w="1940" w:type="dxa"/>
          </w:tcPr>
          <w:p w14:paraId="743F7796" w14:textId="77777777" w:rsidR="00BA6CEB" w:rsidRPr="00D15908" w:rsidRDefault="00BA6CEB" w:rsidP="003F32C7">
            <w:pP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</w:pPr>
            <w:r w:rsidRPr="00D15908">
              <w:rPr>
                <w:rFonts w:ascii="Simsun" w:hAnsi="Simsun"/>
                <w:color w:val="000000"/>
                <w:szCs w:val="21"/>
                <w:shd w:val="clear" w:color="auto" w:fill="FFFFFF"/>
              </w:rPr>
              <w:t>测试路径名表示的文件是否是一个标准文件。</w:t>
            </w:r>
          </w:p>
        </w:tc>
      </w:tr>
      <w:tr w:rsidR="00BA6CEB" w14:paraId="5051AED8" w14:textId="77777777" w:rsidTr="003F32C7">
        <w:tc>
          <w:tcPr>
            <w:tcW w:w="2060" w:type="dxa"/>
          </w:tcPr>
          <w:p w14:paraId="2357F0B0" w14:textId="77777777" w:rsidR="00BA6CEB" w:rsidRDefault="00BA6CEB" w:rsidP="003F32C7">
            <w:proofErr w:type="spellStart"/>
            <w:proofErr w:type="gramStart"/>
            <w:r>
              <w:rPr>
                <w:rFonts w:hint="eastAsia"/>
              </w:rPr>
              <w:t>i</w:t>
            </w:r>
            <w:r>
              <w:t>sDirectory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6" w:type="dxa"/>
          </w:tcPr>
          <w:p w14:paraId="7FB95BE9" w14:textId="77777777" w:rsidR="00BA6CEB" w:rsidRDefault="00BA6CEB" w:rsidP="003F32C7"/>
        </w:tc>
        <w:tc>
          <w:tcPr>
            <w:tcW w:w="2090" w:type="dxa"/>
          </w:tcPr>
          <w:p w14:paraId="050800E5" w14:textId="77777777" w:rsidR="00BA6CEB" w:rsidRDefault="00BA6CEB" w:rsidP="003F32C7"/>
        </w:tc>
        <w:tc>
          <w:tcPr>
            <w:tcW w:w="1940" w:type="dxa"/>
          </w:tcPr>
          <w:p w14:paraId="1F16FF6D" w14:textId="77777777" w:rsidR="00BA6CEB" w:rsidRPr="00D15908" w:rsidRDefault="00BA6CEB" w:rsidP="003F32C7">
            <w:pP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</w:pPr>
            <w:r w:rsidRPr="00D15908">
              <w:rPr>
                <w:rFonts w:ascii="Simsun" w:hAnsi="Simsun"/>
                <w:color w:val="000000"/>
                <w:szCs w:val="21"/>
                <w:shd w:val="clear" w:color="auto" w:fill="FFFFFF"/>
              </w:rPr>
              <w:t>测试路径名表示的文件是否是一个目录。</w:t>
            </w:r>
          </w:p>
        </w:tc>
      </w:tr>
      <w:tr w:rsidR="00BA6CEB" w14:paraId="7207E221" w14:textId="77777777" w:rsidTr="003F32C7">
        <w:tc>
          <w:tcPr>
            <w:tcW w:w="2060" w:type="dxa"/>
          </w:tcPr>
          <w:p w14:paraId="68AD81C9" w14:textId="77777777" w:rsidR="00BA6CEB" w:rsidRDefault="00BA6CEB" w:rsidP="003F32C7">
            <w:proofErr w:type="spellStart"/>
            <w:proofErr w:type="gramStart"/>
            <w:r>
              <w:rPr>
                <w:rFonts w:hint="eastAsia"/>
              </w:rPr>
              <w:t>i</w:t>
            </w:r>
            <w:r>
              <w:t>sAbsolute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6" w:type="dxa"/>
          </w:tcPr>
          <w:p w14:paraId="6358FCBF" w14:textId="77777777" w:rsidR="00BA6CEB" w:rsidRDefault="00BA6CEB" w:rsidP="003F32C7"/>
        </w:tc>
        <w:tc>
          <w:tcPr>
            <w:tcW w:w="2090" w:type="dxa"/>
          </w:tcPr>
          <w:p w14:paraId="67E50779" w14:textId="77777777" w:rsidR="00BA6CEB" w:rsidRDefault="00BA6CEB" w:rsidP="003F32C7"/>
        </w:tc>
        <w:tc>
          <w:tcPr>
            <w:tcW w:w="1940" w:type="dxa"/>
          </w:tcPr>
          <w:p w14:paraId="585C8FDC" w14:textId="77777777" w:rsidR="00BA6CEB" w:rsidRPr="00D15908" w:rsidRDefault="00BA6CEB" w:rsidP="003F32C7">
            <w:pP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</w:pPr>
            <w:r w:rsidRPr="00D15908">
              <w:rPr>
                <w:rFonts w:ascii="Simsun" w:hAnsi="Simsun"/>
                <w:color w:val="000000"/>
                <w:szCs w:val="21"/>
                <w:shd w:val="clear" w:color="auto" w:fill="FFFFFF"/>
              </w:rPr>
              <w:t>测试路径名是否为绝对路径名。</w:t>
            </w:r>
          </w:p>
        </w:tc>
      </w:tr>
      <w:tr w:rsidR="00BA6CEB" w14:paraId="45C56556" w14:textId="77777777" w:rsidTr="003F32C7">
        <w:tc>
          <w:tcPr>
            <w:tcW w:w="2060" w:type="dxa"/>
          </w:tcPr>
          <w:p w14:paraId="337B0BD1" w14:textId="77777777" w:rsidR="00BA6CEB" w:rsidRDefault="00BA6CEB" w:rsidP="003F32C7">
            <w:proofErr w:type="spellStart"/>
            <w:proofErr w:type="gramStart"/>
            <w:r>
              <w:t>mkdir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6" w:type="dxa"/>
          </w:tcPr>
          <w:p w14:paraId="12812646" w14:textId="77777777" w:rsidR="00BA6CEB" w:rsidRDefault="00BA6CEB" w:rsidP="003F32C7">
            <w:proofErr w:type="spellStart"/>
            <w:r>
              <w:t>mkdir</w:t>
            </w:r>
            <w:proofErr w:type="spellEnd"/>
          </w:p>
        </w:tc>
        <w:tc>
          <w:tcPr>
            <w:tcW w:w="2090" w:type="dxa"/>
          </w:tcPr>
          <w:p w14:paraId="7FA5FAA2" w14:textId="77777777" w:rsidR="00BA6CEB" w:rsidRDefault="00BA6CEB" w:rsidP="003F32C7">
            <w:proofErr w:type="spellStart"/>
            <w:r>
              <w:rPr>
                <w:rFonts w:hint="eastAsia"/>
              </w:rPr>
              <w:t>m</w:t>
            </w:r>
            <w:r>
              <w:t>kdir</w:t>
            </w:r>
            <w:proofErr w:type="spellEnd"/>
          </w:p>
        </w:tc>
        <w:tc>
          <w:tcPr>
            <w:tcW w:w="1940" w:type="dxa"/>
          </w:tcPr>
          <w:p w14:paraId="1D8D0354" w14:textId="77777777" w:rsidR="00BA6CEB" w:rsidRPr="00D15908" w:rsidRDefault="00BA6CEB" w:rsidP="003F32C7">
            <w:pP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</w:pPr>
            <w:r w:rsidRPr="00D15908">
              <w:rPr>
                <w:rFonts w:ascii="Simsun" w:hAnsi="Simsun"/>
                <w:color w:val="000000"/>
                <w:szCs w:val="21"/>
                <w:shd w:val="clear" w:color="auto" w:fill="FFFFFF"/>
              </w:rPr>
              <w:t>创建路径名指定的目录。</w:t>
            </w:r>
          </w:p>
        </w:tc>
      </w:tr>
      <w:tr w:rsidR="00BA6CEB" w14:paraId="3A2070CD" w14:textId="77777777" w:rsidTr="003F32C7">
        <w:tc>
          <w:tcPr>
            <w:tcW w:w="2060" w:type="dxa"/>
          </w:tcPr>
          <w:p w14:paraId="40CD7A72" w14:textId="77777777" w:rsidR="00BA6CEB" w:rsidRDefault="00BA6CEB" w:rsidP="003F32C7">
            <w:proofErr w:type="gramStart"/>
            <w:r>
              <w:t>list(</w:t>
            </w:r>
            <w:proofErr w:type="gramEnd"/>
            <w:r>
              <w:t>)</w:t>
            </w:r>
          </w:p>
        </w:tc>
        <w:tc>
          <w:tcPr>
            <w:tcW w:w="2206" w:type="dxa"/>
          </w:tcPr>
          <w:p w14:paraId="25DF37F7" w14:textId="77777777" w:rsidR="00BA6CEB" w:rsidRDefault="00BA6CEB" w:rsidP="003F32C7"/>
        </w:tc>
        <w:tc>
          <w:tcPr>
            <w:tcW w:w="2090" w:type="dxa"/>
          </w:tcPr>
          <w:p w14:paraId="7F72BC51" w14:textId="77777777" w:rsidR="00BA6CEB" w:rsidRDefault="00BA6CEB" w:rsidP="003F32C7">
            <w:r>
              <w:t>ls</w:t>
            </w:r>
          </w:p>
        </w:tc>
        <w:tc>
          <w:tcPr>
            <w:tcW w:w="1940" w:type="dxa"/>
          </w:tcPr>
          <w:p w14:paraId="6FAF7B77" w14:textId="77777777" w:rsidR="00BA6CEB" w:rsidRPr="00D15908" w:rsidRDefault="00BA6CEB" w:rsidP="003F32C7">
            <w:pP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</w:pPr>
            <w:r w:rsidRPr="00D15908">
              <w:rPr>
                <w:rFonts w:ascii="Simsun" w:hAnsi="Simsun"/>
                <w:color w:val="000000"/>
                <w:szCs w:val="21"/>
                <w:shd w:val="clear" w:color="auto" w:fill="FFFFFF"/>
              </w:rPr>
              <w:t>返回一个字符串数组，这些字符串指定此抽象路径名表示</w:t>
            </w:r>
            <w:r w:rsidRPr="00D15908">
              <w:rPr>
                <w:rFonts w:ascii="Simsun" w:hAnsi="Simsun"/>
                <w:color w:val="000000"/>
                <w:szCs w:val="21"/>
                <w:shd w:val="clear" w:color="auto" w:fill="FFFFFF"/>
              </w:rPr>
              <w:lastRenderedPageBreak/>
              <w:t>的目录中的文件和目录。</w:t>
            </w:r>
          </w:p>
        </w:tc>
      </w:tr>
      <w:tr w:rsidR="00BA6CEB" w14:paraId="2F2271A6" w14:textId="77777777" w:rsidTr="003F32C7">
        <w:tc>
          <w:tcPr>
            <w:tcW w:w="2060" w:type="dxa"/>
          </w:tcPr>
          <w:p w14:paraId="099449F5" w14:textId="77777777" w:rsidR="00BA6CEB" w:rsidRDefault="00BA6CEB" w:rsidP="003F32C7">
            <w:proofErr w:type="spellStart"/>
            <w:proofErr w:type="gramStart"/>
            <w:r>
              <w:rPr>
                <w:rFonts w:hint="eastAsia"/>
              </w:rPr>
              <w:lastRenderedPageBreak/>
              <w:t>l</w:t>
            </w:r>
            <w:r>
              <w:t>istFiles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6" w:type="dxa"/>
          </w:tcPr>
          <w:p w14:paraId="18E5FB8C" w14:textId="77777777" w:rsidR="00BA6CEB" w:rsidRDefault="00BA6CEB" w:rsidP="003F32C7"/>
        </w:tc>
        <w:tc>
          <w:tcPr>
            <w:tcW w:w="2090" w:type="dxa"/>
          </w:tcPr>
          <w:p w14:paraId="49EFDE89" w14:textId="77777777" w:rsidR="00BA6CEB" w:rsidRDefault="00BA6CEB" w:rsidP="003F32C7">
            <w:r>
              <w:t>ls</w:t>
            </w:r>
          </w:p>
        </w:tc>
        <w:tc>
          <w:tcPr>
            <w:tcW w:w="1940" w:type="dxa"/>
          </w:tcPr>
          <w:p w14:paraId="1238FBD9" w14:textId="77777777" w:rsidR="00BA6CEB" w:rsidRPr="00D15908" w:rsidRDefault="00BA6CEB" w:rsidP="003F32C7">
            <w:pP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</w:pPr>
            <w:r w:rsidRPr="00D15908">
              <w:rPr>
                <w:rFonts w:ascii="Simsun" w:hAnsi="Simsun"/>
                <w:color w:val="000000"/>
                <w:szCs w:val="21"/>
                <w:shd w:val="clear" w:color="auto" w:fill="FFFFFF"/>
              </w:rPr>
              <w:t>返回一个抽象路径名数组，这些路径名表示此抽象路径名表示的目录中的文件。</w:t>
            </w:r>
          </w:p>
        </w:tc>
      </w:tr>
      <w:tr w:rsidR="00BA6CEB" w14:paraId="11E5AE3C" w14:textId="77777777" w:rsidTr="003F32C7">
        <w:tc>
          <w:tcPr>
            <w:tcW w:w="2060" w:type="dxa"/>
          </w:tcPr>
          <w:p w14:paraId="576EC186" w14:textId="77777777" w:rsidR="00BA6CEB" w:rsidRDefault="00BA6CEB" w:rsidP="003F32C7">
            <w:proofErr w:type="spellStart"/>
            <w:proofErr w:type="gramStart"/>
            <w:r>
              <w:rPr>
                <w:rFonts w:hint="eastAsia"/>
              </w:rPr>
              <w:t>l</w:t>
            </w:r>
            <w:r>
              <w:t>astModified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6" w:type="dxa"/>
          </w:tcPr>
          <w:p w14:paraId="4F0311D0" w14:textId="77777777" w:rsidR="00BA6CEB" w:rsidRDefault="00BA6CEB" w:rsidP="003F32C7"/>
        </w:tc>
        <w:tc>
          <w:tcPr>
            <w:tcW w:w="2090" w:type="dxa"/>
          </w:tcPr>
          <w:p w14:paraId="43CF3420" w14:textId="77777777" w:rsidR="00BA6CEB" w:rsidRDefault="00BA6CEB" w:rsidP="003F32C7">
            <w:r>
              <w:t>ls -l</w:t>
            </w:r>
          </w:p>
        </w:tc>
        <w:tc>
          <w:tcPr>
            <w:tcW w:w="1940" w:type="dxa"/>
          </w:tcPr>
          <w:p w14:paraId="7F0F881D" w14:textId="77777777" w:rsidR="00BA6CEB" w:rsidRPr="00D15908" w:rsidRDefault="00BA6CEB" w:rsidP="003F32C7">
            <w:pP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</w:pPr>
            <w:r w:rsidRPr="00D15908">
              <w:rPr>
                <w:rFonts w:ascii="Simsun" w:hAnsi="Simsun"/>
                <w:color w:val="000000"/>
                <w:szCs w:val="21"/>
                <w:shd w:val="clear" w:color="auto" w:fill="FFFFFF"/>
              </w:rPr>
              <w:t>返回路径名表示的文件最后一次被修改的时间。</w:t>
            </w:r>
          </w:p>
        </w:tc>
      </w:tr>
      <w:tr w:rsidR="00BA6CEB" w14:paraId="4B65A216" w14:textId="77777777" w:rsidTr="003F32C7">
        <w:tc>
          <w:tcPr>
            <w:tcW w:w="2060" w:type="dxa"/>
          </w:tcPr>
          <w:p w14:paraId="3359E447" w14:textId="77777777" w:rsidR="00BA6CEB" w:rsidRDefault="00BA6CEB" w:rsidP="003F32C7">
            <w:proofErr w:type="gramStart"/>
            <w:r>
              <w:t>length(</w:t>
            </w:r>
            <w:proofErr w:type="gramEnd"/>
            <w:r>
              <w:t>)</w:t>
            </w:r>
          </w:p>
        </w:tc>
        <w:tc>
          <w:tcPr>
            <w:tcW w:w="2206" w:type="dxa"/>
          </w:tcPr>
          <w:p w14:paraId="1A973F47" w14:textId="77777777" w:rsidR="00BA6CEB" w:rsidRDefault="00BA6CEB" w:rsidP="003F32C7"/>
        </w:tc>
        <w:tc>
          <w:tcPr>
            <w:tcW w:w="2090" w:type="dxa"/>
          </w:tcPr>
          <w:p w14:paraId="37634536" w14:textId="77777777" w:rsidR="00BA6CEB" w:rsidRDefault="00BA6CEB" w:rsidP="003F32C7">
            <w:r>
              <w:t>ls -</w:t>
            </w:r>
            <w:proofErr w:type="spellStart"/>
            <w:r>
              <w:t>lh</w:t>
            </w:r>
            <w:proofErr w:type="spellEnd"/>
          </w:p>
        </w:tc>
        <w:tc>
          <w:tcPr>
            <w:tcW w:w="1940" w:type="dxa"/>
          </w:tcPr>
          <w:p w14:paraId="7662E7DB" w14:textId="77777777" w:rsidR="00BA6CEB" w:rsidRPr="00D15908" w:rsidRDefault="00BA6CEB" w:rsidP="003F32C7">
            <w:pP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</w:pPr>
            <w:r w:rsidRPr="00D15908">
              <w:rPr>
                <w:rFonts w:ascii="Simsun" w:hAnsi="Simsun"/>
                <w:color w:val="000000"/>
                <w:szCs w:val="21"/>
                <w:shd w:val="clear" w:color="auto" w:fill="FFFFFF"/>
              </w:rPr>
              <w:t>返回由路径名表示的文件的长度。</w:t>
            </w:r>
          </w:p>
        </w:tc>
      </w:tr>
    </w:tbl>
    <w:p w14:paraId="48272BB2" w14:textId="622C26E1" w:rsidR="00BA6CEB" w:rsidRDefault="00BA6CEB" w:rsidP="00BA6CEB">
      <w:pPr>
        <w:pStyle w:val="a0"/>
        <w:spacing w:line="276" w:lineRule="auto"/>
        <w:ind w:left="360"/>
        <w:rPr>
          <w:lang w:eastAsia="zh-CN"/>
        </w:rPr>
      </w:pPr>
    </w:p>
    <w:p w14:paraId="52DC6100" w14:textId="6B821FFA" w:rsidR="00BA6CEB" w:rsidRDefault="00BA6CEB" w:rsidP="00BA6CEB">
      <w:pPr>
        <w:pStyle w:val="a0"/>
        <w:spacing w:line="276" w:lineRule="auto"/>
        <w:ind w:left="360"/>
        <w:rPr>
          <w:lang w:eastAsia="zh-CN"/>
        </w:rPr>
      </w:pPr>
    </w:p>
    <w:p w14:paraId="7A11B7FF" w14:textId="14CCAD59" w:rsidR="00BA6CEB" w:rsidRDefault="00BA6CEB" w:rsidP="00BA6CEB">
      <w:pPr>
        <w:pStyle w:val="a0"/>
        <w:spacing w:line="276" w:lineRule="auto"/>
        <w:ind w:left="360"/>
        <w:rPr>
          <w:lang w:eastAsia="zh-CN"/>
        </w:rPr>
      </w:pPr>
    </w:p>
    <w:p w14:paraId="0B22DE9E" w14:textId="53C2F81D" w:rsidR="00BA6CEB" w:rsidRDefault="00BA6CEB" w:rsidP="00BA6CEB">
      <w:pPr>
        <w:pStyle w:val="a0"/>
        <w:spacing w:line="276" w:lineRule="auto"/>
        <w:ind w:left="360"/>
        <w:rPr>
          <w:lang w:eastAsia="zh-CN"/>
        </w:rPr>
      </w:pPr>
    </w:p>
    <w:p w14:paraId="79B54A85" w14:textId="3AF8D64A" w:rsidR="00BA6CEB" w:rsidRDefault="00BA6CEB" w:rsidP="00BA6CEB">
      <w:pPr>
        <w:pStyle w:val="a0"/>
        <w:spacing w:line="276" w:lineRule="auto"/>
        <w:ind w:left="360"/>
        <w:rPr>
          <w:lang w:eastAsia="zh-CN"/>
        </w:rPr>
      </w:pPr>
    </w:p>
    <w:p w14:paraId="5679548A" w14:textId="77777777" w:rsidR="00BA6CEB" w:rsidRDefault="00BA6CEB" w:rsidP="00BA6CEB">
      <w:pPr>
        <w:pStyle w:val="a0"/>
        <w:spacing w:line="276" w:lineRule="auto"/>
        <w:ind w:left="360"/>
        <w:rPr>
          <w:lang w:eastAsia="zh-CN"/>
        </w:rPr>
      </w:pPr>
    </w:p>
    <w:p w14:paraId="15E7932A" w14:textId="77777777" w:rsidR="00BA6CEB" w:rsidRDefault="00BA6CEB" w:rsidP="00BA6CEB">
      <w:pPr>
        <w:pStyle w:val="a0"/>
        <w:spacing w:line="276" w:lineRule="auto"/>
        <w:ind w:left="360"/>
        <w:rPr>
          <w:lang w:eastAsia="zh-CN"/>
        </w:rPr>
      </w:pPr>
    </w:p>
    <w:p w14:paraId="1C55D55D" w14:textId="77777777" w:rsidR="00BA6CEB" w:rsidRDefault="00BA6CEB" w:rsidP="00BA6CEB">
      <w:pPr>
        <w:pStyle w:val="a0"/>
        <w:spacing w:line="276" w:lineRule="auto"/>
        <w:ind w:left="360"/>
        <w:rPr>
          <w:lang w:eastAsia="zh-CN"/>
        </w:rPr>
      </w:pPr>
    </w:p>
    <w:p w14:paraId="05B7D8EB" w14:textId="649D7C37" w:rsidR="00BA6CEB" w:rsidRDefault="00BA6CEB" w:rsidP="00BA6CEB">
      <w:pPr>
        <w:pStyle w:val="a0"/>
        <w:numPr>
          <w:ilvl w:val="0"/>
          <w:numId w:val="5"/>
        </w:num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集合与映射思维导图</w:t>
      </w:r>
    </w:p>
    <w:p w14:paraId="235DE817" w14:textId="283B3D3C" w:rsidR="00BA6CEB" w:rsidRPr="00BA6CEB" w:rsidRDefault="00BA6CEB" w:rsidP="00BA6CEB">
      <w:pPr>
        <w:pStyle w:val="a0"/>
        <w:spacing w:line="276" w:lineRule="auto"/>
        <w:ind w:left="360"/>
        <w:rPr>
          <w:rFonts w:hint="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03A8EFB5" wp14:editId="03009C1E">
            <wp:extent cx="5274310" cy="7913678"/>
            <wp:effectExtent l="0" t="0" r="2540" b="0"/>
            <wp:docPr id="4446" name="Picture 44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" name="Picture 444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6CEB" w:rsidRPr="00BA6CEB" w:rsidSect="00A3521A">
      <w:pgSz w:w="11906" w:h="16838"/>
      <w:pgMar w:top="1440" w:right="1080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8FC36" w14:textId="77777777" w:rsidR="00AE4A28" w:rsidRDefault="00AE4A28" w:rsidP="00F65695">
      <w:pPr>
        <w:pStyle w:val="a0"/>
      </w:pPr>
      <w:r>
        <w:separator/>
      </w:r>
    </w:p>
  </w:endnote>
  <w:endnote w:type="continuationSeparator" w:id="0">
    <w:p w14:paraId="73F43958" w14:textId="77777777" w:rsidR="00AE4A28" w:rsidRDefault="00AE4A28" w:rsidP="00F65695">
      <w:pPr>
        <w:pStyle w:val="a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jaVu Sans">
    <w:charset w:val="80"/>
    <w:family w:val="swiss"/>
    <w:pitch w:val="variable"/>
  </w:font>
  <w:font w:name="Lohit Hindi">
    <w:charset w:val="80"/>
    <w:family w:val="auto"/>
    <w:pitch w:val="variable"/>
  </w:font>
  <w:font w:name="Monaco">
    <w:charset w:val="00"/>
    <w:family w:val="swiss"/>
    <w:pitch w:val="fixed"/>
    <w:sig w:usb0="00000003" w:usb1="00000000" w:usb2="00000000" w:usb3="00000000" w:csb0="00000001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8D9F7" w14:textId="77777777" w:rsidR="00AE4A28" w:rsidRDefault="00AE4A28" w:rsidP="00F65695">
      <w:pPr>
        <w:pStyle w:val="a0"/>
      </w:pPr>
      <w:r>
        <w:separator/>
      </w:r>
    </w:p>
  </w:footnote>
  <w:footnote w:type="continuationSeparator" w:id="0">
    <w:p w14:paraId="447C8D56" w14:textId="77777777" w:rsidR="00AE4A28" w:rsidRDefault="00AE4A28" w:rsidP="00F65695">
      <w:pPr>
        <w:pStyle w:val="a0"/>
      </w:pPr>
      <w:r>
        <w:continuationSeparator/>
      </w:r>
    </w:p>
  </w:footnote>
  <w:footnote w:id="1">
    <w:p w14:paraId="4BE38D66" w14:textId="79CBCB6B" w:rsidR="0016795E" w:rsidRPr="003A1613" w:rsidRDefault="0016795E" w:rsidP="000A3311">
      <w:pPr>
        <w:pStyle w:val="a0"/>
        <w:rPr>
          <w:color w:val="0070C0"/>
          <w:sz w:val="18"/>
          <w:szCs w:val="18"/>
        </w:rPr>
      </w:pPr>
      <w:r w:rsidRPr="003A1613">
        <w:rPr>
          <w:rStyle w:val="aa"/>
          <w:b/>
          <w:color w:val="0070C0"/>
          <w:sz w:val="18"/>
          <w:szCs w:val="18"/>
        </w:rPr>
        <w:footnoteRef/>
      </w:r>
      <w:r w:rsidRPr="003A1613">
        <w:rPr>
          <w:color w:val="0070C0"/>
          <w:sz w:val="18"/>
          <w:szCs w:val="18"/>
        </w:rPr>
        <w:t>注意</w:t>
      </w:r>
      <w:r w:rsidRPr="003A1613">
        <w:rPr>
          <w:rFonts w:hint="eastAsia"/>
          <w:color w:val="0070C0"/>
          <w:sz w:val="18"/>
          <w:szCs w:val="18"/>
        </w:rPr>
        <w:t>事项（仔细阅读）</w:t>
      </w:r>
      <w:r w:rsidRPr="003A1613">
        <w:rPr>
          <w:color w:val="0070C0"/>
          <w:sz w:val="18"/>
          <w:szCs w:val="18"/>
        </w:rPr>
        <w:t>：电子版</w:t>
      </w:r>
      <w:r w:rsidRPr="003A1613">
        <w:rPr>
          <w:rFonts w:hint="eastAsia"/>
          <w:color w:val="0070C0"/>
          <w:sz w:val="18"/>
          <w:szCs w:val="18"/>
        </w:rPr>
        <w:t>提交到系统</w:t>
      </w:r>
      <w:r w:rsidRPr="003A1613">
        <w:rPr>
          <w:color w:val="0070C0"/>
          <w:sz w:val="18"/>
          <w:szCs w:val="18"/>
        </w:rPr>
        <w:t>，无需纸质版</w:t>
      </w:r>
      <w:r w:rsidRPr="003A1613">
        <w:rPr>
          <w:rFonts w:hint="eastAsia"/>
          <w:color w:val="0070C0"/>
          <w:sz w:val="18"/>
          <w:szCs w:val="18"/>
        </w:rPr>
        <w:t>（课后开放提交入口，会</w:t>
      </w:r>
      <w:proofErr w:type="gramStart"/>
      <w:r w:rsidRPr="003A1613">
        <w:rPr>
          <w:rFonts w:hint="eastAsia"/>
          <w:color w:val="0070C0"/>
          <w:sz w:val="18"/>
          <w:szCs w:val="18"/>
        </w:rPr>
        <w:t>通过微信通知</w:t>
      </w:r>
      <w:proofErr w:type="gramEnd"/>
      <w:r w:rsidRPr="003A1613">
        <w:rPr>
          <w:rFonts w:hint="eastAsia"/>
          <w:color w:val="0070C0"/>
          <w:sz w:val="18"/>
          <w:szCs w:val="18"/>
        </w:rPr>
        <w:t>大家）</w:t>
      </w:r>
      <w:r w:rsidRPr="003A1613">
        <w:rPr>
          <w:color w:val="0070C0"/>
          <w:sz w:val="18"/>
          <w:szCs w:val="18"/>
        </w:rPr>
        <w:t>；</w:t>
      </w:r>
      <w:r w:rsidR="00581AA0">
        <w:rPr>
          <w:rFonts w:hint="eastAsia"/>
          <w:color w:val="0070C0"/>
          <w:sz w:val="18"/>
          <w:szCs w:val="18"/>
        </w:rPr>
        <w:t>作业</w:t>
      </w:r>
      <w:r w:rsidRPr="003A1613">
        <w:rPr>
          <w:color w:val="0070C0"/>
          <w:sz w:val="18"/>
          <w:szCs w:val="18"/>
        </w:rPr>
        <w:t>文件命名格式为</w:t>
      </w:r>
      <w:r w:rsidRPr="003A1613">
        <w:rPr>
          <w:color w:val="0070C0"/>
          <w:sz w:val="18"/>
          <w:szCs w:val="18"/>
        </w:rPr>
        <w:t>“</w:t>
      </w:r>
      <w:r w:rsidR="004D0633">
        <w:rPr>
          <w:rFonts w:hint="eastAsia"/>
          <w:color w:val="0070C0"/>
          <w:sz w:val="18"/>
          <w:szCs w:val="18"/>
          <w:lang w:eastAsia="zh-CN"/>
        </w:rPr>
        <w:t>2018-autumn-hw-</w:t>
      </w:r>
      <w:r w:rsidRPr="003A1613">
        <w:rPr>
          <w:rFonts w:hint="eastAsia"/>
          <w:color w:val="0070C0"/>
          <w:sz w:val="18"/>
          <w:szCs w:val="18"/>
          <w:lang w:eastAsia="zh-CN"/>
        </w:rPr>
        <w:t>学号</w:t>
      </w:r>
      <w:r w:rsidR="00803CF8">
        <w:rPr>
          <w:color w:val="0070C0"/>
          <w:sz w:val="18"/>
          <w:szCs w:val="18"/>
          <w:lang w:eastAsia="zh-CN"/>
        </w:rPr>
        <w:t>(id)</w:t>
      </w:r>
      <w:r w:rsidRPr="003A1613">
        <w:rPr>
          <w:rFonts w:hint="eastAsia"/>
          <w:color w:val="0070C0"/>
          <w:sz w:val="18"/>
          <w:szCs w:val="18"/>
          <w:lang w:eastAsia="zh-CN"/>
        </w:rPr>
        <w:t>-</w:t>
      </w:r>
      <w:r w:rsidRPr="003A1613">
        <w:rPr>
          <w:rFonts w:hint="eastAsia"/>
          <w:color w:val="0070C0"/>
          <w:sz w:val="18"/>
          <w:szCs w:val="18"/>
          <w:lang w:eastAsia="zh-CN"/>
        </w:rPr>
        <w:t>姓名</w:t>
      </w:r>
      <w:r w:rsidR="00803CF8">
        <w:rPr>
          <w:color w:val="0070C0"/>
          <w:sz w:val="18"/>
          <w:szCs w:val="18"/>
          <w:lang w:eastAsia="zh-CN"/>
        </w:rPr>
        <w:t>(name)</w:t>
      </w:r>
      <w:r w:rsidR="00581AA0">
        <w:rPr>
          <w:rFonts w:hint="eastAsia"/>
          <w:color w:val="0070C0"/>
          <w:sz w:val="18"/>
          <w:szCs w:val="18"/>
          <w:lang w:eastAsia="zh-CN"/>
        </w:rPr>
        <w:t>-</w:t>
      </w:r>
      <w:r w:rsidR="00581AA0">
        <w:rPr>
          <w:rFonts w:hint="eastAsia"/>
          <w:color w:val="0070C0"/>
          <w:sz w:val="18"/>
          <w:szCs w:val="18"/>
          <w:lang w:eastAsia="zh-CN"/>
        </w:rPr>
        <w:t>完成时间（例如</w:t>
      </w:r>
      <w:r w:rsidR="00581AA0">
        <w:rPr>
          <w:rFonts w:hint="eastAsia"/>
          <w:color w:val="0070C0"/>
          <w:sz w:val="18"/>
          <w:szCs w:val="18"/>
          <w:lang w:eastAsia="zh-CN"/>
        </w:rPr>
        <w:t>20180918</w:t>
      </w:r>
      <w:r w:rsidR="00581AA0">
        <w:rPr>
          <w:rFonts w:hint="eastAsia"/>
          <w:color w:val="0070C0"/>
          <w:sz w:val="18"/>
          <w:szCs w:val="18"/>
          <w:lang w:eastAsia="zh-CN"/>
        </w:rPr>
        <w:t>）</w:t>
      </w:r>
      <w:r w:rsidRPr="003A1613">
        <w:rPr>
          <w:color w:val="0070C0"/>
          <w:sz w:val="18"/>
          <w:szCs w:val="18"/>
        </w:rPr>
        <w:t>.doc</w:t>
      </w:r>
      <w:r w:rsidR="00803CF8">
        <w:rPr>
          <w:color w:val="0070C0"/>
          <w:sz w:val="18"/>
          <w:szCs w:val="18"/>
        </w:rPr>
        <w:t>x</w:t>
      </w:r>
      <w:r w:rsidRPr="003A1613">
        <w:rPr>
          <w:color w:val="0070C0"/>
          <w:sz w:val="18"/>
          <w:szCs w:val="18"/>
        </w:rPr>
        <w:t>”</w:t>
      </w:r>
      <w:r w:rsidRPr="003A1613">
        <w:rPr>
          <w:color w:val="0070C0"/>
          <w:sz w:val="18"/>
          <w:szCs w:val="18"/>
        </w:rPr>
        <w:t>；</w:t>
      </w:r>
      <w:r w:rsidR="00D30B49" w:rsidRPr="003A1613">
        <w:rPr>
          <w:rFonts w:hint="eastAsia"/>
          <w:color w:val="0070C0"/>
          <w:sz w:val="18"/>
          <w:szCs w:val="18"/>
        </w:rPr>
        <w:t>不能更改</w:t>
      </w:r>
      <w:r w:rsidR="00581AA0">
        <w:rPr>
          <w:rFonts w:hint="eastAsia"/>
          <w:color w:val="0070C0"/>
          <w:sz w:val="18"/>
          <w:szCs w:val="18"/>
        </w:rPr>
        <w:t>作业</w:t>
      </w:r>
      <w:r w:rsidR="00D30B49" w:rsidRPr="003A1613">
        <w:rPr>
          <w:rFonts w:hint="eastAsia"/>
          <w:color w:val="0070C0"/>
          <w:sz w:val="18"/>
          <w:szCs w:val="18"/>
        </w:rPr>
        <w:t>报告格式和删除格式中的文字，</w:t>
      </w:r>
      <w:r w:rsidRPr="003A1613">
        <w:rPr>
          <w:color w:val="0070C0"/>
          <w:sz w:val="18"/>
          <w:szCs w:val="18"/>
        </w:rPr>
        <w:t>注意实验报告的撰写，注重格式，注意笔误</w:t>
      </w:r>
      <w:r w:rsidRPr="003A1613">
        <w:rPr>
          <w:rFonts w:hint="eastAsia"/>
          <w:color w:val="0070C0"/>
          <w:sz w:val="18"/>
          <w:szCs w:val="18"/>
        </w:rPr>
        <w:t>；</w:t>
      </w:r>
      <w:r w:rsidRPr="003A1613">
        <w:rPr>
          <w:color w:val="0070C0"/>
          <w:sz w:val="18"/>
          <w:szCs w:val="18"/>
        </w:rPr>
        <w:t>注意</w:t>
      </w:r>
      <w:r w:rsidRPr="003A1613">
        <w:rPr>
          <w:rFonts w:hint="eastAsia"/>
          <w:color w:val="0070C0"/>
          <w:sz w:val="18"/>
          <w:szCs w:val="18"/>
        </w:rPr>
        <w:t>实验报告的命名及撰写也作为考核的一部分。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14C01C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</w:lvl>
  </w:abstractNum>
  <w:abstractNum w:abstractNumId="2" w15:restartNumberingAfterBreak="0">
    <w:nsid w:val="00000002"/>
    <w:multiLevelType w:val="singleLevel"/>
    <w:tmpl w:val="00000002"/>
    <w:lvl w:ilvl="0">
      <w:start w:val="1"/>
      <w:numFmt w:val="decimal"/>
      <w:lvlText w:val="%1、"/>
      <w:lvlJc w:val="left"/>
      <w:pPr>
        <w:tabs>
          <w:tab w:val="num" w:pos="480"/>
        </w:tabs>
        <w:ind w:left="480" w:hanging="48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7FD0555"/>
    <w:multiLevelType w:val="hybridMultilevel"/>
    <w:tmpl w:val="CA58504C"/>
    <w:lvl w:ilvl="0" w:tplc="4F863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bordersDoNotSurroundHeader/>
  <w:bordersDoNotSurroundFooter/>
  <w:proofState w:spelling="clean" w:grammar="clean"/>
  <w:defaultTabStop w:val="420"/>
  <w:defaultTableStyle w:val="a0"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EF1"/>
    <w:rsid w:val="0005221E"/>
    <w:rsid w:val="000A3311"/>
    <w:rsid w:val="000C4900"/>
    <w:rsid w:val="000D0842"/>
    <w:rsid w:val="00101F0E"/>
    <w:rsid w:val="00156FC2"/>
    <w:rsid w:val="0016795E"/>
    <w:rsid w:val="001B2086"/>
    <w:rsid w:val="001F4DDE"/>
    <w:rsid w:val="00277086"/>
    <w:rsid w:val="002C7702"/>
    <w:rsid w:val="002D3205"/>
    <w:rsid w:val="00312F40"/>
    <w:rsid w:val="00337D6C"/>
    <w:rsid w:val="003A1613"/>
    <w:rsid w:val="003A2178"/>
    <w:rsid w:val="003B5A72"/>
    <w:rsid w:val="003C3ECD"/>
    <w:rsid w:val="003C7ED1"/>
    <w:rsid w:val="003D1EA0"/>
    <w:rsid w:val="00434E7E"/>
    <w:rsid w:val="004874F3"/>
    <w:rsid w:val="004D0633"/>
    <w:rsid w:val="00567B50"/>
    <w:rsid w:val="00581AA0"/>
    <w:rsid w:val="00622A5C"/>
    <w:rsid w:val="006372FE"/>
    <w:rsid w:val="006727D6"/>
    <w:rsid w:val="00686F10"/>
    <w:rsid w:val="006B3593"/>
    <w:rsid w:val="006B575E"/>
    <w:rsid w:val="0072547D"/>
    <w:rsid w:val="00726346"/>
    <w:rsid w:val="007368EE"/>
    <w:rsid w:val="00797BEA"/>
    <w:rsid w:val="007C75FE"/>
    <w:rsid w:val="007E5F20"/>
    <w:rsid w:val="00800BED"/>
    <w:rsid w:val="00803CF8"/>
    <w:rsid w:val="00812947"/>
    <w:rsid w:val="00845B70"/>
    <w:rsid w:val="008625E5"/>
    <w:rsid w:val="008F43BE"/>
    <w:rsid w:val="008F5770"/>
    <w:rsid w:val="00905299"/>
    <w:rsid w:val="00927604"/>
    <w:rsid w:val="00A20A4F"/>
    <w:rsid w:val="00A3521A"/>
    <w:rsid w:val="00A87B4F"/>
    <w:rsid w:val="00AE4A28"/>
    <w:rsid w:val="00B57766"/>
    <w:rsid w:val="00B644D8"/>
    <w:rsid w:val="00BA6CEB"/>
    <w:rsid w:val="00BE603F"/>
    <w:rsid w:val="00BF26BA"/>
    <w:rsid w:val="00C5625A"/>
    <w:rsid w:val="00C61FE9"/>
    <w:rsid w:val="00C64D05"/>
    <w:rsid w:val="00CA3440"/>
    <w:rsid w:val="00CA3FEA"/>
    <w:rsid w:val="00D101D5"/>
    <w:rsid w:val="00D30B49"/>
    <w:rsid w:val="00D506E9"/>
    <w:rsid w:val="00D90729"/>
    <w:rsid w:val="00DA07BE"/>
    <w:rsid w:val="00DC4DCB"/>
    <w:rsid w:val="00E05944"/>
    <w:rsid w:val="00E41FE5"/>
    <w:rsid w:val="00E65248"/>
    <w:rsid w:val="00E67E78"/>
    <w:rsid w:val="00E735FE"/>
    <w:rsid w:val="00E85874"/>
    <w:rsid w:val="00E91EE8"/>
    <w:rsid w:val="00EB35A7"/>
    <w:rsid w:val="00EC6AE5"/>
    <w:rsid w:val="00ED2BBD"/>
    <w:rsid w:val="00ED4EF1"/>
    <w:rsid w:val="00F613C2"/>
    <w:rsid w:val="00F65695"/>
    <w:rsid w:val="00F837D4"/>
    <w:rsid w:val="00F97409"/>
    <w:rsid w:val="00FD0DC1"/>
    <w:rsid w:val="00FE46DE"/>
    <w:rsid w:val="00FE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B9E117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F65695"/>
    <w:pPr>
      <w:spacing w:after="100" w:afterAutospacing="1"/>
      <w:outlineLvl w:val="0"/>
    </w:pPr>
    <w:rPr>
      <w:rFonts w:ascii="黑体" w:eastAsia="黑体" w:hAnsi="黑体"/>
    </w:rPr>
  </w:style>
  <w:style w:type="paragraph" w:styleId="2">
    <w:name w:val="heading 2"/>
    <w:basedOn w:val="a0"/>
    <w:next w:val="a0"/>
    <w:link w:val="20"/>
    <w:uiPriority w:val="9"/>
    <w:unhideWhenUsed/>
    <w:qFormat/>
    <w:rsid w:val="00F65695"/>
    <w:pPr>
      <w:spacing w:after="100" w:afterAutospacing="1"/>
      <w:outlineLvl w:val="1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常"/>
    <w:qFormat/>
    <w:rsid w:val="00F65695"/>
    <w:pPr>
      <w:widowControl w:val="0"/>
      <w:suppressAutoHyphens/>
      <w:spacing w:before="100" w:beforeAutospacing="1"/>
      <w:jc w:val="both"/>
    </w:pPr>
    <w:rPr>
      <w:color w:val="000000" w:themeColor="text1"/>
      <w:kern w:val="1"/>
      <w:sz w:val="24"/>
      <w:szCs w:val="24"/>
      <w:lang w:eastAsia="ar-SA"/>
    </w:rPr>
  </w:style>
  <w:style w:type="character" w:customStyle="1" w:styleId="Char">
    <w:name w:val="页眉 Char"/>
    <w:rPr>
      <w:kern w:val="1"/>
      <w:sz w:val="18"/>
      <w:szCs w:val="18"/>
    </w:rPr>
  </w:style>
  <w:style w:type="character" w:customStyle="1" w:styleId="Char0">
    <w:name w:val="页脚 Char"/>
    <w:rPr>
      <w:kern w:val="1"/>
      <w:sz w:val="18"/>
      <w:szCs w:val="18"/>
    </w:rPr>
  </w:style>
  <w:style w:type="paragraph" w:customStyle="1" w:styleId="Heading">
    <w:name w:val="Heading"/>
    <w:basedOn w:val="a0"/>
    <w:next w:val="a4"/>
    <w:pPr>
      <w:keepNext/>
      <w:spacing w:before="240" w:after="120"/>
    </w:pPr>
    <w:rPr>
      <w:rFonts w:ascii="DejaVu Sans" w:eastAsia="DejaVu Sans" w:hAnsi="DejaVu Sans" w:cs="Lohit Hindi"/>
      <w:sz w:val="28"/>
      <w:szCs w:val="28"/>
    </w:rPr>
  </w:style>
  <w:style w:type="paragraph" w:styleId="a4">
    <w:name w:val="Body Text"/>
    <w:basedOn w:val="a0"/>
    <w:pPr>
      <w:spacing w:before="0" w:after="120"/>
    </w:pPr>
  </w:style>
  <w:style w:type="paragraph" w:styleId="a5">
    <w:name w:val="List"/>
    <w:basedOn w:val="a4"/>
    <w:rPr>
      <w:rFonts w:cs="Lohit Hindi"/>
    </w:rPr>
  </w:style>
  <w:style w:type="paragraph" w:customStyle="1" w:styleId="11">
    <w:name w:val="题注1"/>
    <w:basedOn w:val="a0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0"/>
    <w:pPr>
      <w:suppressLineNumbers/>
    </w:pPr>
    <w:rPr>
      <w:rFonts w:cs="Lohit Hindi"/>
    </w:rPr>
  </w:style>
  <w:style w:type="paragraph" w:styleId="a6">
    <w:name w:val="header"/>
    <w:basedOn w:val="a0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/>
    </w:rPr>
  </w:style>
  <w:style w:type="paragraph" w:styleId="a7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/>
    </w:rPr>
  </w:style>
  <w:style w:type="paragraph" w:customStyle="1" w:styleId="p1">
    <w:name w:val="p1"/>
    <w:basedOn w:val="a0"/>
    <w:rsid w:val="00EB35A7"/>
    <w:pPr>
      <w:widowControl/>
      <w:suppressAutoHyphens w:val="0"/>
      <w:jc w:val="left"/>
    </w:pPr>
    <w:rPr>
      <w:rFonts w:ascii="黑体" w:eastAsia="黑体" w:hAnsi="黑体"/>
      <w:color w:val="000000"/>
      <w:kern w:val="0"/>
      <w:sz w:val="26"/>
      <w:szCs w:val="26"/>
      <w:lang w:eastAsia="zh-CN"/>
    </w:rPr>
  </w:style>
  <w:style w:type="character" w:customStyle="1" w:styleId="s1">
    <w:name w:val="s1"/>
    <w:rsid w:val="00EB35A7"/>
    <w:rPr>
      <w:rFonts w:ascii="Times New Roman" w:hAnsi="Times New Roman" w:cs="Times New Roman" w:hint="default"/>
      <w:sz w:val="26"/>
      <w:szCs w:val="26"/>
    </w:rPr>
  </w:style>
  <w:style w:type="paragraph" w:styleId="a8">
    <w:name w:val="footnote text"/>
    <w:basedOn w:val="a0"/>
    <w:link w:val="a9"/>
    <w:uiPriority w:val="99"/>
    <w:unhideWhenUsed/>
    <w:rsid w:val="0016795E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1"/>
    <w:link w:val="a8"/>
    <w:uiPriority w:val="99"/>
    <w:rsid w:val="0016795E"/>
    <w:rPr>
      <w:kern w:val="1"/>
      <w:sz w:val="18"/>
      <w:szCs w:val="18"/>
      <w:lang w:eastAsia="ar-SA"/>
    </w:rPr>
  </w:style>
  <w:style w:type="character" w:styleId="aa">
    <w:name w:val="footnote reference"/>
    <w:basedOn w:val="a1"/>
    <w:uiPriority w:val="99"/>
    <w:unhideWhenUsed/>
    <w:rsid w:val="0016795E"/>
    <w:rPr>
      <w:vertAlign w:val="superscript"/>
    </w:rPr>
  </w:style>
  <w:style w:type="table" w:styleId="ab">
    <w:name w:val="Table Grid"/>
    <w:basedOn w:val="a2"/>
    <w:uiPriority w:val="39"/>
    <w:rsid w:val="00337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uiPriority w:val="9"/>
    <w:rsid w:val="00F65695"/>
    <w:rPr>
      <w:rFonts w:ascii="黑体" w:eastAsia="黑体" w:hAnsi="黑体"/>
      <w:color w:val="000000" w:themeColor="text1"/>
      <w:kern w:val="1"/>
      <w:sz w:val="24"/>
      <w:szCs w:val="24"/>
      <w:lang w:eastAsia="ar-SA"/>
    </w:rPr>
  </w:style>
  <w:style w:type="character" w:customStyle="1" w:styleId="20">
    <w:name w:val="标题 2 字符"/>
    <w:basedOn w:val="a1"/>
    <w:link w:val="2"/>
    <w:uiPriority w:val="9"/>
    <w:rsid w:val="00F65695"/>
    <w:rPr>
      <w:b/>
      <w:color w:val="000000" w:themeColor="text1"/>
      <w:kern w:val="1"/>
      <w:sz w:val="24"/>
      <w:szCs w:val="24"/>
      <w:lang w:eastAsia="ar-SA"/>
    </w:rPr>
  </w:style>
  <w:style w:type="paragraph" w:customStyle="1" w:styleId="p2">
    <w:name w:val="p2"/>
    <w:basedOn w:val="a"/>
    <w:rsid w:val="001F4DDE"/>
    <w:pPr>
      <w:widowControl/>
      <w:jc w:val="left"/>
    </w:pPr>
    <w:rPr>
      <w:rFonts w:ascii="Monaco" w:hAnsi="Monaco"/>
      <w:sz w:val="17"/>
      <w:szCs w:val="17"/>
    </w:rPr>
  </w:style>
  <w:style w:type="paragraph" w:customStyle="1" w:styleId="p3">
    <w:name w:val="p3"/>
    <w:basedOn w:val="a"/>
    <w:rsid w:val="001F4DDE"/>
    <w:pPr>
      <w:widowControl/>
      <w:jc w:val="left"/>
    </w:pPr>
    <w:rPr>
      <w:rFonts w:ascii="Monaco" w:hAnsi="Monaco"/>
      <w:color w:val="4F76CB"/>
      <w:sz w:val="17"/>
      <w:szCs w:val="17"/>
    </w:rPr>
  </w:style>
  <w:style w:type="paragraph" w:customStyle="1" w:styleId="p4">
    <w:name w:val="p4"/>
    <w:basedOn w:val="a"/>
    <w:rsid w:val="001F4DDE"/>
    <w:pPr>
      <w:widowControl/>
      <w:jc w:val="left"/>
    </w:pPr>
    <w:rPr>
      <w:rFonts w:ascii="Monaco" w:hAnsi="Monaco"/>
      <w:color w:val="931A68"/>
      <w:sz w:val="17"/>
      <w:szCs w:val="17"/>
    </w:rPr>
  </w:style>
  <w:style w:type="paragraph" w:customStyle="1" w:styleId="p5">
    <w:name w:val="p5"/>
    <w:basedOn w:val="a"/>
    <w:rsid w:val="001F4DDE"/>
    <w:pPr>
      <w:widowControl/>
      <w:jc w:val="left"/>
    </w:pPr>
    <w:rPr>
      <w:rFonts w:ascii="Monaco" w:hAnsi="Monaco"/>
      <w:color w:val="4E9072"/>
      <w:sz w:val="17"/>
      <w:szCs w:val="17"/>
    </w:rPr>
  </w:style>
  <w:style w:type="character" w:customStyle="1" w:styleId="s2">
    <w:name w:val="s2"/>
    <w:basedOn w:val="a1"/>
    <w:rsid w:val="001F4DDE"/>
    <w:rPr>
      <w:color w:val="91AFCB"/>
    </w:rPr>
  </w:style>
  <w:style w:type="character" w:customStyle="1" w:styleId="s3">
    <w:name w:val="s3"/>
    <w:basedOn w:val="a1"/>
    <w:rsid w:val="001F4DDE"/>
    <w:rPr>
      <w:u w:val="single"/>
    </w:rPr>
  </w:style>
  <w:style w:type="character" w:customStyle="1" w:styleId="s4">
    <w:name w:val="s4"/>
    <w:basedOn w:val="a1"/>
    <w:rsid w:val="001F4DDE"/>
    <w:rPr>
      <w:color w:val="000000"/>
    </w:rPr>
  </w:style>
  <w:style w:type="character" w:customStyle="1" w:styleId="s5">
    <w:name w:val="s5"/>
    <w:basedOn w:val="a1"/>
    <w:rsid w:val="001F4DDE"/>
    <w:rPr>
      <w:color w:val="7E504F"/>
    </w:rPr>
  </w:style>
  <w:style w:type="character" w:customStyle="1" w:styleId="s6">
    <w:name w:val="s6"/>
    <w:basedOn w:val="a1"/>
    <w:rsid w:val="001F4DDE"/>
    <w:rPr>
      <w:color w:val="0326CC"/>
    </w:rPr>
  </w:style>
  <w:style w:type="character" w:customStyle="1" w:styleId="s7">
    <w:name w:val="s7"/>
    <w:basedOn w:val="a1"/>
    <w:rsid w:val="001F4DDE"/>
    <w:rPr>
      <w:color w:val="3933FF"/>
    </w:rPr>
  </w:style>
  <w:style w:type="character" w:customStyle="1" w:styleId="apple-tab-span">
    <w:name w:val="apple-tab-span"/>
    <w:basedOn w:val="a1"/>
    <w:rsid w:val="001F4DDE"/>
  </w:style>
  <w:style w:type="character" w:customStyle="1" w:styleId="apple-converted-space">
    <w:name w:val="apple-converted-space"/>
    <w:basedOn w:val="a1"/>
    <w:rsid w:val="001F4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8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实   验   报   告</vt:lpstr>
    </vt:vector>
  </TitlesOfParts>
  <Company>nseg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   验   报   告</dc:title>
  <dc:subject/>
  <dc:creator>MC SYSTEM</dc:creator>
  <cp:keywords/>
  <cp:lastModifiedBy>DELL</cp:lastModifiedBy>
  <cp:revision>26</cp:revision>
  <cp:lastPrinted>1899-12-31T16:00:00Z</cp:lastPrinted>
  <dcterms:created xsi:type="dcterms:W3CDTF">2017-10-31T05:48:00Z</dcterms:created>
  <dcterms:modified xsi:type="dcterms:W3CDTF">2018-10-29T13:49:00Z</dcterms:modified>
</cp:coreProperties>
</file>