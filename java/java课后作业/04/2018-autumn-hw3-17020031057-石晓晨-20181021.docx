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6AB46963" w:rsidR="00337D6C" w:rsidRPr="000A3311" w:rsidRDefault="005C62B1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计算机科学与技术</w:t>
            </w:r>
            <w:r w:rsidR="00C75855">
              <w:rPr>
                <w:rFonts w:hint="eastAsia"/>
                <w:sz w:val="21"/>
                <w:szCs w:val="21"/>
                <w:lang w:eastAsia="zh-CN"/>
              </w:rPr>
              <w:t>二</w:t>
            </w:r>
            <w:r>
              <w:rPr>
                <w:rFonts w:hint="eastAsia"/>
                <w:sz w:val="21"/>
                <w:szCs w:val="21"/>
                <w:lang w:eastAsia="zh-CN"/>
              </w:rPr>
              <w:t>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0D39FF5F" w:rsidR="00337D6C" w:rsidRPr="000A3311" w:rsidRDefault="00C75855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246ECED5" w:rsidR="00337D6C" w:rsidRPr="000A3311" w:rsidRDefault="005C62B1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170200310</w:t>
            </w:r>
            <w:r w:rsidR="00C75855">
              <w:rPr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4A7079C" w:rsidR="00337D6C" w:rsidRPr="000A3311" w:rsidRDefault="00C75855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  <w:bookmarkStart w:id="0" w:name="_GoBack"/>
            <w:bookmarkEnd w:id="0"/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F13023D" w:rsidR="00337D6C" w:rsidRPr="000A3311" w:rsidRDefault="00581AA0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BE603F">
              <w:rPr>
                <w:rFonts w:hint="eastAsia"/>
                <w:sz w:val="21"/>
                <w:szCs w:val="21"/>
                <w:lang w:eastAsia="zh-CN"/>
              </w:rPr>
              <w:t>不要填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79AC5988" w14:textId="2EBC900B" w:rsidR="003C3ECD" w:rsidRPr="000C4900" w:rsidRDefault="00581AA0" w:rsidP="00ED2BBD">
      <w:pPr>
        <w:pStyle w:val="a0"/>
        <w:spacing w:after="100" w:afterAutospacing="1" w:line="276" w:lineRule="auto"/>
        <w:rPr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2D894E7A" w14:textId="079471DE" w:rsidR="00E23AA4" w:rsidRDefault="001F4DDE" w:rsidP="00E23AA4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E23AA4" w:rsidRPr="00E23AA4">
        <w:rPr>
          <w:rFonts w:hint="eastAsia"/>
          <w:lang w:eastAsia="zh-CN"/>
        </w:rPr>
        <w:t>分析抽象类和接口的区别</w:t>
      </w:r>
      <w:r w:rsidR="00E23AA4" w:rsidRPr="00E23AA4">
        <w:rPr>
          <w:rFonts w:hint="eastAsia"/>
          <w:lang w:eastAsia="zh-CN"/>
        </w:rPr>
        <w:t>,</w:t>
      </w:r>
      <w:r w:rsidR="00E23AA4" w:rsidRPr="00E23AA4">
        <w:rPr>
          <w:rFonts w:hint="eastAsia"/>
          <w:lang w:eastAsia="zh-CN"/>
        </w:rPr>
        <w:t>说明抽象类和接口的作用</w:t>
      </w:r>
    </w:p>
    <w:p w14:paraId="64E1196E" w14:textId="11A311E3" w:rsidR="00E23AA4" w:rsidRDefault="00E23AA4" w:rsidP="00E23AA4">
      <w:pPr>
        <w:pStyle w:val="a0"/>
        <w:spacing w:line="276" w:lineRule="auto"/>
        <w:rPr>
          <w:lang w:eastAsia="zh-CN"/>
        </w:rPr>
      </w:pPr>
      <w:r w:rsidRPr="00E23AA4">
        <w:rPr>
          <w:rFonts w:hint="eastAsia"/>
          <w:lang w:eastAsia="zh-CN"/>
        </w:rPr>
        <w:t>接口是公开的，里面不能有私有的方法或变量，是用于让别人使用的，而抽象类是可以有私有方法或私有变量的，</w:t>
      </w:r>
      <w:r w:rsidRPr="00E23AA4">
        <w:rPr>
          <w:lang w:eastAsia="zh-CN"/>
        </w:rPr>
        <w:br/>
      </w:r>
      <w:r w:rsidRPr="00E23AA4">
        <w:rPr>
          <w:lang w:eastAsia="zh-CN"/>
        </w:rPr>
        <w:br/>
      </w:r>
      <w:r w:rsidRPr="00E23AA4">
        <w:rPr>
          <w:rFonts w:hint="eastAsia"/>
          <w:lang w:eastAsia="zh-CN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</w:t>
      </w:r>
      <w:r w:rsidRPr="00E23AA4">
        <w:rPr>
          <w:lang w:eastAsia="zh-CN"/>
        </w:rPr>
        <w:br/>
      </w:r>
      <w:r w:rsidRPr="00E23AA4">
        <w:rPr>
          <w:lang w:eastAsia="zh-CN"/>
        </w:rPr>
        <w:br/>
      </w:r>
      <w:r w:rsidRPr="00E23AA4">
        <w:rPr>
          <w:rFonts w:hint="eastAsia"/>
          <w:lang w:eastAsia="zh-CN"/>
        </w:rPr>
        <w:t>还有，接口可以实现多重继承，而一个类只能继承一个超类，但可以通过继承多个接口实现多重继承，接口还有标识（里面没有任何方法，如</w:t>
      </w:r>
      <w:r w:rsidRPr="00E23AA4">
        <w:rPr>
          <w:rFonts w:hint="eastAsia"/>
          <w:lang w:eastAsia="zh-CN"/>
        </w:rPr>
        <w:t>Remote</w:t>
      </w:r>
      <w:r w:rsidRPr="00E23AA4">
        <w:rPr>
          <w:rFonts w:hint="eastAsia"/>
          <w:lang w:eastAsia="zh-CN"/>
        </w:rPr>
        <w:t>接口）和数据共享（里面的变量全是常量）的作用</w:t>
      </w:r>
      <w:r w:rsidRPr="00E23AA4">
        <w:rPr>
          <w:rFonts w:hint="eastAsia"/>
          <w:lang w:eastAsia="zh-CN"/>
        </w:rPr>
        <w:t>.</w:t>
      </w:r>
    </w:p>
    <w:p w14:paraId="37F1E8B0" w14:textId="281A7771" w:rsidR="00E23AA4" w:rsidRDefault="00E23AA4" w:rsidP="00E23AA4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什么是泛型？泛型有什么作用</w:t>
      </w:r>
    </w:p>
    <w:p w14:paraId="1A64EC37" w14:textId="1AB078DB" w:rsidR="004F0A67" w:rsidRDefault="004F0A67" w:rsidP="00E23AA4">
      <w:pPr>
        <w:pStyle w:val="a0"/>
        <w:spacing w:line="276" w:lineRule="auto"/>
        <w:rPr>
          <w:lang w:eastAsia="zh-CN"/>
        </w:rPr>
      </w:pPr>
      <w:r w:rsidRPr="004F0A67">
        <w:rPr>
          <w:rFonts w:hint="eastAsia"/>
          <w:lang w:eastAsia="zh-CN"/>
        </w:rPr>
        <w:t>泛型：就是一种不确定的数据类型。</w:t>
      </w:r>
    </w:p>
    <w:p w14:paraId="64BD8CD2" w14:textId="4169808D" w:rsidR="00E23AA4" w:rsidRPr="00E23AA4" w:rsidRDefault="00E23AA4" w:rsidP="00E23AA4">
      <w:pPr>
        <w:pStyle w:val="a0"/>
        <w:spacing w:line="276" w:lineRule="auto"/>
        <w:rPr>
          <w:lang w:eastAsia="zh-CN"/>
        </w:rPr>
      </w:pPr>
      <w:r w:rsidRPr="00E23AA4">
        <w:rPr>
          <w:iCs/>
          <w:lang w:eastAsia="zh-CN"/>
        </w:rPr>
        <w:t>类型的参数化，就是可以</w:t>
      </w:r>
      <w:proofErr w:type="gramStart"/>
      <w:r w:rsidRPr="00E23AA4">
        <w:rPr>
          <w:iCs/>
          <w:lang w:eastAsia="zh-CN"/>
        </w:rPr>
        <w:t>把类型像方法</w:t>
      </w:r>
      <w:proofErr w:type="gramEnd"/>
      <w:r w:rsidRPr="00E23AA4">
        <w:rPr>
          <w:iCs/>
          <w:lang w:eastAsia="zh-CN"/>
        </w:rPr>
        <w:t>的参数那样传递。</w:t>
      </w:r>
    </w:p>
    <w:p w14:paraId="56D04A26" w14:textId="693BB5C0" w:rsidR="00E23AA4" w:rsidRDefault="00E23AA4" w:rsidP="00E23AA4">
      <w:pPr>
        <w:pStyle w:val="ae"/>
        <w:spacing w:before="0" w:beforeAutospacing="0" w:after="240" w:afterAutospacing="0" w:line="390" w:lineRule="atLeast"/>
        <w:rPr>
          <w:rFonts w:ascii="Times New Roman" w:hAnsi="Times New Roman" w:cs="Times New Roman"/>
          <w:iCs/>
          <w:color w:val="000000" w:themeColor="text1"/>
          <w:kern w:val="1"/>
        </w:rPr>
      </w:pPr>
      <w:r w:rsidRPr="00E23AA4">
        <w:rPr>
          <w:rFonts w:ascii="Times New Roman" w:hAnsi="Times New Roman" w:cs="Times New Roman"/>
          <w:iCs/>
          <w:color w:val="000000" w:themeColor="text1"/>
          <w:kern w:val="1"/>
        </w:rPr>
        <w:t>泛型使编译器可以在编译期间对类型进行检查以提高类型安全，减少运行时由于对象类型不匹配引发的异常。</w:t>
      </w:r>
    </w:p>
    <w:p w14:paraId="32B88335" w14:textId="0079CB8F" w:rsidR="004F0A67" w:rsidRPr="004F0A67" w:rsidRDefault="004F0A67" w:rsidP="004F0A67">
      <w:pPr>
        <w:pStyle w:val="a0"/>
        <w:spacing w:line="276" w:lineRule="auto"/>
        <w:rPr>
          <w:iCs/>
          <w:lang w:eastAsia="zh-CN"/>
        </w:rPr>
      </w:pPr>
      <w:r w:rsidRPr="004F0A67">
        <w:rPr>
          <w:iCs/>
          <w:lang w:eastAsia="zh-CN"/>
        </w:rPr>
        <w:t>省略</w:t>
      </w:r>
      <w:proofErr w:type="gramStart"/>
      <w:r w:rsidRPr="004F0A67">
        <w:rPr>
          <w:iCs/>
          <w:lang w:eastAsia="zh-CN"/>
        </w:rPr>
        <w:t>了强转的</w:t>
      </w:r>
      <w:proofErr w:type="gramEnd"/>
      <w:r w:rsidRPr="004F0A67">
        <w:rPr>
          <w:iCs/>
          <w:lang w:eastAsia="zh-CN"/>
        </w:rPr>
        <w:t>代码。</w:t>
      </w:r>
    </w:p>
    <w:p w14:paraId="1BAA4554" w14:textId="4285F525" w:rsidR="00E23AA4" w:rsidRPr="004F0A67" w:rsidRDefault="00E23AA4" w:rsidP="004F0A67">
      <w:pPr>
        <w:pStyle w:val="ae"/>
        <w:spacing w:before="0" w:beforeAutospacing="0" w:after="240" w:afterAutospacing="0" w:line="390" w:lineRule="atLeast"/>
        <w:rPr>
          <w:rFonts w:ascii="Times New Roman" w:hAnsi="Times New Roman" w:cs="Times New Roman"/>
          <w:color w:val="000000" w:themeColor="text1"/>
          <w:kern w:val="1"/>
        </w:rPr>
      </w:pPr>
      <w:r w:rsidRPr="00E23AA4">
        <w:rPr>
          <w:rFonts w:ascii="Times New Roman" w:hAnsi="Times New Roman" w:cs="Times New Roman"/>
          <w:iCs/>
          <w:color w:val="000000" w:themeColor="text1"/>
          <w:kern w:val="1"/>
        </w:rPr>
        <w:t>泛型方法，算法的复用</w:t>
      </w:r>
    </w:p>
    <w:p w14:paraId="3481840E" w14:textId="6D27DE55" w:rsidR="0016795E" w:rsidRPr="003A1613" w:rsidRDefault="00581AA0" w:rsidP="00E23AA4">
      <w:pPr>
        <w:pStyle w:val="a0"/>
        <w:spacing w:line="276" w:lineRule="auto"/>
        <w:rPr>
          <w:rFonts w:ascii="黑体" w:eastAsia="黑体" w:hAnsi="黑体"/>
          <w:lang w:eastAsia="zh-CN"/>
        </w:rPr>
      </w:pPr>
      <w:r>
        <w:rPr>
          <w:rStyle w:val="10"/>
          <w:rFonts w:hint="eastAsia"/>
          <w:lang w:eastAsia="zh-CN"/>
        </w:rPr>
        <w:t>编程题</w:t>
      </w:r>
    </w:p>
    <w:p w14:paraId="67B3EC8B" w14:textId="06E1C812" w:rsidR="000A3311" w:rsidRDefault="001F4DDE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1EC50A92" w14:textId="3B54A742" w:rsidR="00F34C6D" w:rsidRDefault="004F0A67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自行定义一个泛型类，尝试写出代码</w:t>
      </w:r>
    </w:p>
    <w:p w14:paraId="22304F93" w14:textId="404E07AC" w:rsidR="00ED2BBD" w:rsidRDefault="00ED2BB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Code: </w:t>
      </w:r>
      <w:r w:rsidR="007A47AE">
        <w:rPr>
          <w:lang w:eastAsia="zh-CN"/>
        </w:rPr>
        <w:t>G</w:t>
      </w:r>
      <w:r w:rsidR="007A47AE">
        <w:rPr>
          <w:rFonts w:hint="eastAsia"/>
          <w:lang w:eastAsia="zh-CN"/>
        </w:rPr>
        <w:t>eneric.</w:t>
      </w:r>
      <w:r w:rsidR="007A47AE">
        <w:rPr>
          <w:lang w:eastAsia="zh-CN"/>
        </w:rPr>
        <w:t>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4C6D" w14:paraId="6DD992C3" w14:textId="77777777" w:rsidTr="00F34C6D">
        <w:tc>
          <w:tcPr>
            <w:tcW w:w="9736" w:type="dxa"/>
          </w:tcPr>
          <w:p w14:paraId="342AB8BA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ouc.cs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5FD88B7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4A72C9D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Generic&lt;T&gt; {</w:t>
            </w:r>
          </w:p>
          <w:p w14:paraId="30B54200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T 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4B1C32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2297AD9E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FEC5E1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E17996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0226F0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3F9CAEE9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T </w:t>
            </w:r>
            <w:r>
              <w:rPr>
                <w:rFonts w:ascii="Consolas" w:hAnsi="Consolas" w:cs="Consolas"/>
                <w:color w:val="6A3E3E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8EF05DF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C1251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B7A3C5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0125E96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BC365CC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Generic&lt;String&gt;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Generic&lt;String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254F7E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r>
              <w:rPr>
                <w:rFonts w:ascii="Consolas" w:hAnsi="Consolas" w:cs="Consolas"/>
                <w:color w:val="000000"/>
              </w:rPr>
              <w:t>.setObj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"Java"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6740C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r>
              <w:rPr>
                <w:rFonts w:ascii="Consolas" w:hAnsi="Consolas" w:cs="Consolas"/>
                <w:color w:val="000000"/>
              </w:rPr>
              <w:t>.getObj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602C1DDA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Generic&lt;Integer&gt;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Generic&lt;Integer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822A0F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r>
              <w:rPr>
                <w:rFonts w:ascii="Consolas" w:hAnsi="Consolas" w:cs="Consolas"/>
                <w:color w:val="000000"/>
              </w:rPr>
              <w:t>.setObj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(18);</w:t>
            </w:r>
          </w:p>
          <w:p w14:paraId="7794509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r>
              <w:rPr>
                <w:rFonts w:ascii="Consolas" w:hAnsi="Consolas" w:cs="Consolas"/>
                <w:color w:val="000000"/>
              </w:rPr>
              <w:t>.getObj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0FE3EA0D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596B5B0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1C4E6EB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3F8F0C59" w14:textId="4181D56A" w:rsidR="00F34C6D" w:rsidRDefault="00F34C6D" w:rsidP="007A47AE">
            <w:pPr>
              <w:pStyle w:val="a0"/>
              <w:spacing w:line="276" w:lineRule="auto"/>
              <w:rPr>
                <w:lang w:eastAsia="zh-CN"/>
              </w:rPr>
            </w:pPr>
          </w:p>
        </w:tc>
      </w:tr>
    </w:tbl>
    <w:p w14:paraId="58C78125" w14:textId="185B5F89" w:rsidR="00D506E9" w:rsidRDefault="00F34C6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题目</w:t>
      </w:r>
    </w:p>
    <w:p w14:paraId="046CD4E1" w14:textId="47C75FC0" w:rsidR="00F34C6D" w:rsidRDefault="004F0A67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练习泛型化集合类型基于通配符的遍历方法。</w:t>
      </w:r>
    </w:p>
    <w:p w14:paraId="5153E9DE" w14:textId="6B578732" w:rsidR="00F34C6D" w:rsidRPr="00ED2BBD" w:rsidRDefault="00F34C6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Code:</w:t>
      </w:r>
      <w:r w:rsidR="00A672E0">
        <w:rPr>
          <w:lang w:eastAsia="zh-CN"/>
        </w:rPr>
        <w:t>VectorTraverse.java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4C6D" w14:paraId="6DB1E7E6" w14:textId="77777777" w:rsidTr="00F34C6D">
        <w:tc>
          <w:tcPr>
            <w:tcW w:w="9736" w:type="dxa"/>
          </w:tcPr>
          <w:p w14:paraId="63376432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ouc.cs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F0BC85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6211032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</w:rPr>
              <w:t>.Vector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1B2B154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7F49CC4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D2E23FE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overview(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Vector&lt;?&gt; </w:t>
            </w:r>
            <w:r>
              <w:rPr>
                <w:rFonts w:ascii="Consolas" w:hAnsi="Consolas" w:cs="Consolas"/>
                <w:color w:val="6A3E3E"/>
              </w:rPr>
              <w:t>vector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7E27B8A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Object </w:t>
            </w:r>
            <w:r>
              <w:rPr>
                <w:rFonts w:ascii="Consolas" w:hAnsi="Consolas" w:cs="Consolas"/>
                <w:color w:val="6A3E3E"/>
              </w:rPr>
              <w:t>o</w:t>
            </w:r>
            <w:r>
              <w:rPr>
                <w:rFonts w:ascii="Consolas" w:hAnsi="Consolas" w:cs="Consolas"/>
                <w:color w:val="000000"/>
              </w:rPr>
              <w:t>:</w:t>
            </w:r>
            <w:r>
              <w:rPr>
                <w:rFonts w:ascii="Consolas" w:hAnsi="Consolas" w:cs="Consolas"/>
                <w:color w:val="6A3E3E"/>
              </w:rPr>
              <w:t>vector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54E33E99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E55750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5368D5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E9AC3E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E81798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820E472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Vector&lt;Integer&gt; </w:t>
            </w:r>
            <w:r>
              <w:rPr>
                <w:rFonts w:ascii="Consolas" w:hAnsi="Consolas" w:cs="Consolas"/>
                <w:color w:val="6A3E3E"/>
              </w:rPr>
              <w:t>vector1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Vector&lt;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E8DB88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&lt;9;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++){</w:t>
            </w:r>
          </w:p>
          <w:p w14:paraId="203ABC7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vector1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00"/>
                <w:u w:val="single"/>
              </w:rPr>
              <w:t>addElement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5CBC5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B2BF74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Vector&lt;Character&gt; </w:t>
            </w:r>
            <w:r>
              <w:rPr>
                <w:rFonts w:ascii="Consolas" w:hAnsi="Consolas" w:cs="Consolas"/>
                <w:color w:val="6A3E3E"/>
              </w:rPr>
              <w:t>vector2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Vector&lt;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67C18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char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'A'</w:t>
            </w:r>
            <w:r>
              <w:rPr>
                <w:rFonts w:ascii="Consolas" w:hAnsi="Consolas" w:cs="Consolas"/>
                <w:color w:val="000000"/>
              </w:rPr>
              <w:t>;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2A00FF"/>
              </w:rPr>
              <w:t>'Z'</w:t>
            </w:r>
            <w:r>
              <w:rPr>
                <w:rFonts w:ascii="Consolas" w:hAnsi="Consolas" w:cs="Consolas"/>
                <w:color w:val="000000"/>
              </w:rPr>
              <w:t>;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++){</w:t>
            </w:r>
          </w:p>
          <w:p w14:paraId="2377F93D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vector2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A15E8B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B4DBFA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67EBB9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r>
              <w:rPr>
                <w:rFonts w:ascii="Consolas" w:hAnsi="Consolas" w:cs="Consolas"/>
                <w:color w:val="000000"/>
              </w:rPr>
              <w:t>.overview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vector1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CAF33F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E285F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r>
              <w:rPr>
                <w:rFonts w:ascii="Consolas" w:hAnsi="Consolas" w:cs="Consolas"/>
                <w:color w:val="000000"/>
              </w:rPr>
              <w:t>.overview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vector2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3A128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2E65927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F71444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46D17282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B044402" w14:textId="77777777" w:rsidR="00F34C6D" w:rsidRDefault="00F34C6D" w:rsidP="007A47AE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3C988F03" w14:textId="0EFA73A1" w:rsidR="00756A7C" w:rsidRPr="00ED2BBD" w:rsidRDefault="00756A7C" w:rsidP="007A47AE">
      <w:pPr>
        <w:pStyle w:val="a0"/>
        <w:spacing w:line="276" w:lineRule="auto"/>
        <w:rPr>
          <w:lang w:eastAsia="zh-CN"/>
        </w:rPr>
      </w:pPr>
    </w:p>
    <w:sectPr w:rsidR="00756A7C" w:rsidRPr="00ED2BBD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9C44" w14:textId="77777777" w:rsidR="00011925" w:rsidRDefault="00011925" w:rsidP="00F65695">
      <w:pPr>
        <w:pStyle w:val="a0"/>
      </w:pPr>
      <w:r>
        <w:separator/>
      </w:r>
    </w:p>
  </w:endnote>
  <w:endnote w:type="continuationSeparator" w:id="0">
    <w:p w14:paraId="7D2A1443" w14:textId="77777777" w:rsidR="00011925" w:rsidRDefault="00011925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3EF3F" w14:textId="77777777" w:rsidR="00011925" w:rsidRDefault="00011925" w:rsidP="00F65695">
      <w:pPr>
        <w:pStyle w:val="a0"/>
      </w:pPr>
      <w:r>
        <w:separator/>
      </w:r>
    </w:p>
  </w:footnote>
  <w:footnote w:type="continuationSeparator" w:id="0">
    <w:p w14:paraId="467D29BF" w14:textId="77777777" w:rsidR="00011925" w:rsidRDefault="00011925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</w:t>
      </w:r>
      <w:proofErr w:type="gramStart"/>
      <w:r w:rsidRPr="003A1613">
        <w:rPr>
          <w:rFonts w:hint="eastAsia"/>
          <w:color w:val="0070C0"/>
          <w:sz w:val="18"/>
          <w:szCs w:val="18"/>
        </w:rPr>
        <w:t>通过微信通知</w:t>
      </w:r>
      <w:proofErr w:type="gramEnd"/>
      <w:r w:rsidRPr="003A1613">
        <w:rPr>
          <w:rFonts w:hint="eastAsia"/>
          <w:color w:val="0070C0"/>
          <w:sz w:val="18"/>
          <w:szCs w:val="18"/>
        </w:rPr>
        <w:t>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11925"/>
    <w:rsid w:val="00024741"/>
    <w:rsid w:val="0005221E"/>
    <w:rsid w:val="000A3311"/>
    <w:rsid w:val="000B2E23"/>
    <w:rsid w:val="000B5BCE"/>
    <w:rsid w:val="000C4900"/>
    <w:rsid w:val="000D0842"/>
    <w:rsid w:val="00101F0E"/>
    <w:rsid w:val="00156FC2"/>
    <w:rsid w:val="0016795E"/>
    <w:rsid w:val="001B2086"/>
    <w:rsid w:val="001F4DDE"/>
    <w:rsid w:val="00277086"/>
    <w:rsid w:val="002C7702"/>
    <w:rsid w:val="002D3205"/>
    <w:rsid w:val="00312F40"/>
    <w:rsid w:val="00337D6C"/>
    <w:rsid w:val="003A1613"/>
    <w:rsid w:val="003A2178"/>
    <w:rsid w:val="003B1779"/>
    <w:rsid w:val="003B5A72"/>
    <w:rsid w:val="003C399D"/>
    <w:rsid w:val="003C3ECD"/>
    <w:rsid w:val="003C7ED1"/>
    <w:rsid w:val="003D1EA0"/>
    <w:rsid w:val="00434E7E"/>
    <w:rsid w:val="00443302"/>
    <w:rsid w:val="00481ACA"/>
    <w:rsid w:val="004874F3"/>
    <w:rsid w:val="004D0633"/>
    <w:rsid w:val="004F0A67"/>
    <w:rsid w:val="00567B50"/>
    <w:rsid w:val="00581AA0"/>
    <w:rsid w:val="005C62B1"/>
    <w:rsid w:val="00622A5C"/>
    <w:rsid w:val="006372FE"/>
    <w:rsid w:val="00646287"/>
    <w:rsid w:val="006727D6"/>
    <w:rsid w:val="00686F10"/>
    <w:rsid w:val="006B3593"/>
    <w:rsid w:val="006B575E"/>
    <w:rsid w:val="0072547D"/>
    <w:rsid w:val="00726346"/>
    <w:rsid w:val="007368EE"/>
    <w:rsid w:val="00756A7C"/>
    <w:rsid w:val="007745E6"/>
    <w:rsid w:val="00774F9F"/>
    <w:rsid w:val="00797BEA"/>
    <w:rsid w:val="007A47AE"/>
    <w:rsid w:val="007B180A"/>
    <w:rsid w:val="007C75FE"/>
    <w:rsid w:val="007E5F20"/>
    <w:rsid w:val="00800BED"/>
    <w:rsid w:val="00803CF8"/>
    <w:rsid w:val="00812947"/>
    <w:rsid w:val="00845B70"/>
    <w:rsid w:val="008625E5"/>
    <w:rsid w:val="008F43BE"/>
    <w:rsid w:val="008F5770"/>
    <w:rsid w:val="00905299"/>
    <w:rsid w:val="00927604"/>
    <w:rsid w:val="009F2422"/>
    <w:rsid w:val="00A20A4F"/>
    <w:rsid w:val="00A3521A"/>
    <w:rsid w:val="00A672E0"/>
    <w:rsid w:val="00A87B4F"/>
    <w:rsid w:val="00B57766"/>
    <w:rsid w:val="00B644D8"/>
    <w:rsid w:val="00BD142A"/>
    <w:rsid w:val="00BE603F"/>
    <w:rsid w:val="00BF26BA"/>
    <w:rsid w:val="00C5625A"/>
    <w:rsid w:val="00C61FE9"/>
    <w:rsid w:val="00C64D05"/>
    <w:rsid w:val="00C75855"/>
    <w:rsid w:val="00CA3440"/>
    <w:rsid w:val="00CA3FEA"/>
    <w:rsid w:val="00CC1304"/>
    <w:rsid w:val="00D101D5"/>
    <w:rsid w:val="00D30B49"/>
    <w:rsid w:val="00D506E9"/>
    <w:rsid w:val="00D90729"/>
    <w:rsid w:val="00DA07BE"/>
    <w:rsid w:val="00DC4DCB"/>
    <w:rsid w:val="00E05944"/>
    <w:rsid w:val="00E23AA4"/>
    <w:rsid w:val="00E41FE5"/>
    <w:rsid w:val="00E65248"/>
    <w:rsid w:val="00E67E78"/>
    <w:rsid w:val="00E735FE"/>
    <w:rsid w:val="00E8056F"/>
    <w:rsid w:val="00E85874"/>
    <w:rsid w:val="00E91EE8"/>
    <w:rsid w:val="00EB35A7"/>
    <w:rsid w:val="00EC6AE5"/>
    <w:rsid w:val="00ED2BBD"/>
    <w:rsid w:val="00ED4EF1"/>
    <w:rsid w:val="00F34C6D"/>
    <w:rsid w:val="00F613C2"/>
    <w:rsid w:val="00F65695"/>
    <w:rsid w:val="00F837D4"/>
    <w:rsid w:val="00F97409"/>
    <w:rsid w:val="00FD0DC1"/>
    <w:rsid w:val="00FD377E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51BCC049-C99E-4003-9F7D-C2EF0447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  <w:style w:type="character" w:styleId="ac">
    <w:name w:val="Hyperlink"/>
    <w:basedOn w:val="a1"/>
    <w:uiPriority w:val="99"/>
    <w:semiHidden/>
    <w:unhideWhenUsed/>
    <w:rsid w:val="005C62B1"/>
    <w:rPr>
      <w:color w:val="0000FF"/>
      <w:u w:val="single"/>
    </w:rPr>
  </w:style>
  <w:style w:type="character" w:styleId="ad">
    <w:name w:val="Strong"/>
    <w:basedOn w:val="a1"/>
    <w:uiPriority w:val="22"/>
    <w:qFormat/>
    <w:rsid w:val="00024741"/>
    <w:rPr>
      <w:b/>
      <w:bCs/>
    </w:rPr>
  </w:style>
  <w:style w:type="paragraph" w:styleId="ae">
    <w:name w:val="Normal (Web)"/>
    <w:basedOn w:val="a"/>
    <w:uiPriority w:val="99"/>
    <w:unhideWhenUsed/>
    <w:rsid w:val="00E23AA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">
    <w:name w:val="Emphasis"/>
    <w:basedOn w:val="a1"/>
    <w:uiPriority w:val="20"/>
    <w:qFormat/>
    <w:rsid w:val="00E23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1444</Characters>
  <Application>Microsoft Office Word</Application>
  <DocSecurity>0</DocSecurity>
  <Lines>12</Lines>
  <Paragraphs>3</Paragraphs>
  <ScaleCrop>false</ScaleCrop>
  <Company>nseg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dc:description/>
  <cp:lastModifiedBy>DELL</cp:lastModifiedBy>
  <cp:revision>3</cp:revision>
  <cp:lastPrinted>1899-12-31T16:00:00Z</cp:lastPrinted>
  <dcterms:created xsi:type="dcterms:W3CDTF">2018-10-13T12:47:00Z</dcterms:created>
  <dcterms:modified xsi:type="dcterms:W3CDTF">2018-10-21T05:05:00Z</dcterms:modified>
</cp:coreProperties>
</file>