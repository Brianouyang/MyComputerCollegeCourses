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D87D9" w14:textId="77777777" w:rsidR="00F613C2" w:rsidRPr="00726346" w:rsidRDefault="00F613C2" w:rsidP="003A1613">
      <w:pPr>
        <w:pStyle w:val="a0"/>
        <w:spacing w:after="100" w:afterAutospacing="1"/>
        <w:jc w:val="center"/>
        <w:rPr>
          <w:rFonts w:ascii="SimHei" w:eastAsia="SimHei" w:hAnsi="SimHei"/>
          <w:b/>
          <w:sz w:val="36"/>
          <w:szCs w:val="32"/>
          <w:lang w:eastAsia="zh-CN"/>
        </w:rPr>
      </w:pPr>
      <w:bookmarkStart w:id="0" w:name="_GoBack"/>
      <w:bookmarkEnd w:id="0"/>
      <w:r w:rsidRPr="00726346">
        <w:rPr>
          <w:rFonts w:ascii="SimHei" w:eastAsia="SimHei" w:hAnsi="SimHei"/>
          <w:b/>
          <w:sz w:val="36"/>
          <w:szCs w:val="32"/>
          <w:lang w:eastAsia="zh-CN"/>
        </w:rPr>
        <w:t>实 验 报 告</w:t>
      </w:r>
      <w:r w:rsidR="0016795E" w:rsidRPr="00726346">
        <w:rPr>
          <w:rStyle w:val="aa"/>
          <w:rFonts w:ascii="SimHei" w:eastAsia="SimHei" w:hAnsi="SimHei"/>
          <w:b/>
          <w:sz w:val="36"/>
          <w:szCs w:val="32"/>
          <w:lang w:eastAsia="zh-CN"/>
        </w:rPr>
        <w:footnoteReference w:id="1"/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1572"/>
        <w:gridCol w:w="3238"/>
        <w:gridCol w:w="1618"/>
        <w:gridCol w:w="3308"/>
      </w:tblGrid>
      <w:tr w:rsidR="00F65695" w14:paraId="13590820" w14:textId="77777777" w:rsidTr="00812947">
        <w:trPr>
          <w:jc w:val="center"/>
        </w:trPr>
        <w:tc>
          <w:tcPr>
            <w:tcW w:w="807" w:type="pct"/>
          </w:tcPr>
          <w:p w14:paraId="1C817DAE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SimHei" w:eastAsia="SimHei" w:hAnsi="SimHei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课程名称</w:t>
            </w:r>
          </w:p>
        </w:tc>
        <w:tc>
          <w:tcPr>
            <w:tcW w:w="1663" w:type="pct"/>
          </w:tcPr>
          <w:p w14:paraId="2EBF3AC7" w14:textId="6C866802" w:rsidR="00337D6C" w:rsidRPr="000A3311" w:rsidRDefault="00FB5FBE" w:rsidP="003A1613">
            <w:pPr>
              <w:pStyle w:val="a0"/>
              <w:spacing w:after="100" w:afterAutospacing="1"/>
              <w:rPr>
                <w:rFonts w:ascii="SimHei" w:eastAsia="SimHei" w:hAnsi="SimHei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J2EE</w:t>
            </w:r>
            <w:r w:rsidR="00337D6C" w:rsidRPr="000A3311">
              <w:rPr>
                <w:rFonts w:hint="eastAsia"/>
                <w:sz w:val="21"/>
                <w:szCs w:val="21"/>
                <w:lang w:eastAsia="zh-CN"/>
              </w:rPr>
              <w:t>应用与开发</w:t>
            </w:r>
          </w:p>
        </w:tc>
        <w:tc>
          <w:tcPr>
            <w:tcW w:w="831" w:type="pct"/>
          </w:tcPr>
          <w:p w14:paraId="793EB177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SimHei" w:eastAsia="SimHei" w:hAnsi="SimHei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开课学期</w:t>
            </w:r>
          </w:p>
        </w:tc>
        <w:tc>
          <w:tcPr>
            <w:tcW w:w="1698" w:type="pct"/>
          </w:tcPr>
          <w:p w14:paraId="752B25E0" w14:textId="3E171E60" w:rsidR="00337D6C" w:rsidRPr="000A3311" w:rsidRDefault="00337D6C" w:rsidP="003A1613">
            <w:pPr>
              <w:pStyle w:val="a0"/>
              <w:spacing w:after="100" w:afterAutospacing="1"/>
              <w:rPr>
                <w:rFonts w:ascii="SimHei" w:eastAsia="SimHei" w:hAnsi="SimHei"/>
                <w:sz w:val="21"/>
                <w:szCs w:val="21"/>
                <w:lang w:eastAsia="zh-CN"/>
              </w:rPr>
            </w:pPr>
            <w:r w:rsidRPr="000A3311">
              <w:rPr>
                <w:sz w:val="21"/>
                <w:szCs w:val="21"/>
                <w:lang w:eastAsia="zh-CN"/>
              </w:rPr>
              <w:t>201</w:t>
            </w:r>
            <w:r w:rsidR="00D400B2"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0A3311">
              <w:rPr>
                <w:sz w:val="21"/>
                <w:szCs w:val="21"/>
                <w:lang w:eastAsia="zh-CN"/>
              </w:rPr>
              <w:t>年</w:t>
            </w:r>
            <w:r w:rsidR="00464A76">
              <w:rPr>
                <w:rFonts w:hint="eastAsia"/>
                <w:sz w:val="21"/>
                <w:szCs w:val="21"/>
                <w:lang w:eastAsia="zh-CN"/>
              </w:rPr>
              <w:t>秋</w:t>
            </w:r>
            <w:r w:rsidRPr="000A3311">
              <w:rPr>
                <w:rFonts w:hint="eastAsia"/>
                <w:sz w:val="21"/>
                <w:szCs w:val="21"/>
                <w:lang w:eastAsia="zh-CN"/>
              </w:rPr>
              <w:t>季</w:t>
            </w:r>
            <w:r w:rsidRPr="000A3311">
              <w:rPr>
                <w:sz w:val="21"/>
                <w:szCs w:val="21"/>
                <w:lang w:eastAsia="zh-CN"/>
              </w:rPr>
              <w:t>学期</w:t>
            </w:r>
          </w:p>
        </w:tc>
      </w:tr>
      <w:tr w:rsidR="00F65695" w14:paraId="6D731656" w14:textId="77777777" w:rsidTr="00812947">
        <w:trPr>
          <w:jc w:val="center"/>
        </w:trPr>
        <w:tc>
          <w:tcPr>
            <w:tcW w:w="807" w:type="pct"/>
          </w:tcPr>
          <w:p w14:paraId="59996FF1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SimHei" w:eastAsia="SimHei" w:hAnsi="SimHei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班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级</w:t>
            </w:r>
          </w:p>
        </w:tc>
        <w:tc>
          <w:tcPr>
            <w:tcW w:w="1663" w:type="pct"/>
          </w:tcPr>
          <w:p w14:paraId="6E6852DB" w14:textId="77777777" w:rsidR="00337D6C" w:rsidRPr="000A3311" w:rsidRDefault="00337D6C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</w:p>
        </w:tc>
        <w:tc>
          <w:tcPr>
            <w:tcW w:w="831" w:type="pct"/>
          </w:tcPr>
          <w:p w14:paraId="333F8163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SimHei" w:eastAsia="SimHei" w:hAnsi="SimHei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姓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名</w:t>
            </w:r>
          </w:p>
        </w:tc>
        <w:tc>
          <w:tcPr>
            <w:tcW w:w="1698" w:type="pct"/>
          </w:tcPr>
          <w:p w14:paraId="2653871C" w14:textId="77777777" w:rsidR="00337D6C" w:rsidRPr="000A3311" w:rsidRDefault="00337D6C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</w:p>
        </w:tc>
      </w:tr>
      <w:tr w:rsidR="00F65695" w14:paraId="02D2D6B9" w14:textId="77777777" w:rsidTr="00812947">
        <w:trPr>
          <w:jc w:val="center"/>
        </w:trPr>
        <w:tc>
          <w:tcPr>
            <w:tcW w:w="807" w:type="pct"/>
          </w:tcPr>
          <w:p w14:paraId="732CC0EC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SimHei" w:eastAsia="SimHei" w:hAnsi="SimHei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学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1663" w:type="pct"/>
          </w:tcPr>
          <w:p w14:paraId="16F21C4B" w14:textId="77777777" w:rsidR="00337D6C" w:rsidRPr="000A3311" w:rsidRDefault="00337D6C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</w:p>
        </w:tc>
        <w:tc>
          <w:tcPr>
            <w:tcW w:w="831" w:type="pct"/>
          </w:tcPr>
          <w:p w14:paraId="613414C7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SimHei" w:eastAsia="SimHei" w:hAnsi="SimHei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联系方式</w:t>
            </w:r>
          </w:p>
        </w:tc>
        <w:tc>
          <w:tcPr>
            <w:tcW w:w="1698" w:type="pct"/>
          </w:tcPr>
          <w:p w14:paraId="260E0497" w14:textId="77777777" w:rsidR="00337D6C" w:rsidRPr="000A3311" w:rsidRDefault="00337D6C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</w:p>
        </w:tc>
      </w:tr>
      <w:tr w:rsidR="003A1613" w14:paraId="66380E3C" w14:textId="77777777" w:rsidTr="00812947">
        <w:trPr>
          <w:trHeight w:val="297"/>
          <w:jc w:val="center"/>
        </w:trPr>
        <w:tc>
          <w:tcPr>
            <w:tcW w:w="807" w:type="pct"/>
          </w:tcPr>
          <w:p w14:paraId="6D841DB8" w14:textId="77777777" w:rsidR="00337D6C" w:rsidRPr="000A3311" w:rsidRDefault="00337D6C" w:rsidP="003A1613">
            <w:pPr>
              <w:pStyle w:val="a0"/>
              <w:spacing w:after="100" w:afterAutospacing="1"/>
              <w:rPr>
                <w:b/>
                <w:sz w:val="21"/>
                <w:szCs w:val="21"/>
                <w:lang w:eastAsia="zh-CN"/>
              </w:rPr>
            </w:pPr>
            <w:r w:rsidRPr="000A3311">
              <w:rPr>
                <w:rFonts w:hint="eastAsia"/>
                <w:b/>
                <w:sz w:val="21"/>
                <w:szCs w:val="21"/>
                <w:lang w:eastAsia="zh-CN"/>
              </w:rPr>
              <w:t>评</w:t>
            </w:r>
            <w:r w:rsidRPr="000A3311">
              <w:rPr>
                <w:rFonts w:hint="eastAsia"/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rFonts w:hint="eastAsia"/>
                <w:b/>
                <w:sz w:val="21"/>
                <w:szCs w:val="21"/>
                <w:lang w:eastAsia="zh-CN"/>
              </w:rPr>
              <w:t>价</w:t>
            </w:r>
          </w:p>
        </w:tc>
        <w:tc>
          <w:tcPr>
            <w:tcW w:w="4193" w:type="pct"/>
            <w:gridSpan w:val="3"/>
          </w:tcPr>
          <w:p w14:paraId="007503A0" w14:textId="77777777" w:rsidR="00337D6C" w:rsidRPr="000A3311" w:rsidRDefault="00337D6C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</w:p>
          <w:p w14:paraId="2418CB32" w14:textId="77777777" w:rsidR="00A3521A" w:rsidRPr="000A3311" w:rsidRDefault="00A3521A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</w:p>
        </w:tc>
      </w:tr>
    </w:tbl>
    <w:p w14:paraId="0F870DAC" w14:textId="112A6F5D" w:rsidR="003A1613" w:rsidRDefault="00D30B49" w:rsidP="003A1613">
      <w:pPr>
        <w:pStyle w:val="a0"/>
        <w:spacing w:after="100" w:afterAutospacing="1"/>
        <w:rPr>
          <w:i/>
          <w:color w:val="FF0000"/>
          <w:sz w:val="18"/>
          <w:szCs w:val="18"/>
          <w:lang w:eastAsia="zh-CN"/>
        </w:rPr>
      </w:pPr>
      <w:r w:rsidRPr="00E91EE8">
        <w:rPr>
          <w:rStyle w:val="10"/>
          <w:rFonts w:hint="eastAsia"/>
          <w:lang w:eastAsia="zh-CN"/>
        </w:rPr>
        <w:t xml:space="preserve">1 </w:t>
      </w:r>
      <w:r w:rsidR="00F613C2" w:rsidRPr="00E91EE8">
        <w:rPr>
          <w:rStyle w:val="10"/>
          <w:lang w:eastAsia="zh-CN"/>
        </w:rPr>
        <w:t>实验名称</w:t>
      </w:r>
      <w:r w:rsidR="00EB35A7" w:rsidRPr="003A1613">
        <w:rPr>
          <w:rFonts w:hint="eastAsia"/>
          <w:i/>
          <w:color w:val="FF0000"/>
          <w:sz w:val="18"/>
          <w:szCs w:val="18"/>
          <w:lang w:eastAsia="zh-CN"/>
        </w:rPr>
        <w:t>（根据实验手册填写）</w:t>
      </w:r>
    </w:p>
    <w:p w14:paraId="4DC8717F" w14:textId="39F8BBC6" w:rsidR="003C3ECD" w:rsidRPr="003C3ECD" w:rsidRDefault="003C3ECD" w:rsidP="003C3ECD">
      <w:pPr>
        <w:pStyle w:val="a0"/>
        <w:rPr>
          <w:i/>
          <w:color w:val="FF0000"/>
          <w:sz w:val="18"/>
          <w:szCs w:val="18"/>
          <w:lang w:eastAsia="zh-CN"/>
        </w:rPr>
      </w:pPr>
      <w:r w:rsidRPr="00D400B2">
        <w:rPr>
          <w:highlight w:val="yellow"/>
          <w:lang w:eastAsia="zh-CN"/>
        </w:rPr>
        <w:t>Java</w:t>
      </w:r>
      <w:r w:rsidRPr="00D400B2">
        <w:rPr>
          <w:rFonts w:hint="eastAsia"/>
          <w:highlight w:val="yellow"/>
          <w:lang w:eastAsia="zh-CN"/>
        </w:rPr>
        <w:t>命令行文件操作程序设计</w:t>
      </w:r>
    </w:p>
    <w:p w14:paraId="79AC5988" w14:textId="491CE95C" w:rsidR="003C3ECD" w:rsidRPr="000C4900" w:rsidRDefault="00D30B49" w:rsidP="000C4900">
      <w:pPr>
        <w:pStyle w:val="a0"/>
        <w:spacing w:after="100" w:afterAutospacing="1"/>
        <w:rPr>
          <w:i/>
          <w:color w:val="FF0000"/>
          <w:sz w:val="18"/>
          <w:szCs w:val="18"/>
          <w:lang w:eastAsia="zh-CN"/>
        </w:rPr>
      </w:pPr>
      <w:r w:rsidRPr="00E91EE8">
        <w:rPr>
          <w:rStyle w:val="10"/>
          <w:rFonts w:hint="eastAsia"/>
          <w:lang w:eastAsia="zh-CN"/>
        </w:rPr>
        <w:t xml:space="preserve">2 </w:t>
      </w:r>
      <w:r w:rsidR="00277086" w:rsidRPr="00E91EE8">
        <w:rPr>
          <w:rStyle w:val="10"/>
          <w:lang w:eastAsia="zh-CN"/>
        </w:rPr>
        <w:t>实验</w:t>
      </w:r>
      <w:r w:rsidR="00277086" w:rsidRPr="00E91EE8">
        <w:rPr>
          <w:rStyle w:val="10"/>
          <w:rFonts w:hint="eastAsia"/>
          <w:lang w:eastAsia="zh-CN"/>
        </w:rPr>
        <w:t>设计</w:t>
      </w:r>
      <w:r w:rsidR="00277086" w:rsidRPr="003A1613">
        <w:rPr>
          <w:rFonts w:hint="eastAsia"/>
          <w:i/>
          <w:color w:val="FF0000"/>
          <w:sz w:val="18"/>
          <w:szCs w:val="18"/>
          <w:lang w:eastAsia="zh-CN"/>
        </w:rPr>
        <w:t>（根据实验手册的实验要求部分填写，对本实验的软件功能设计、软件架构设计给出描述）</w:t>
      </w:r>
    </w:p>
    <w:p w14:paraId="3836B41F" w14:textId="77777777" w:rsidR="00277086" w:rsidRDefault="00F65695" w:rsidP="003A1613">
      <w:pPr>
        <w:pStyle w:val="a0"/>
        <w:spacing w:after="100" w:afterAutospacing="1"/>
        <w:rPr>
          <w:i/>
          <w:color w:val="FF0000"/>
          <w:sz w:val="18"/>
          <w:szCs w:val="18"/>
          <w:lang w:eastAsia="zh-CN"/>
        </w:rPr>
      </w:pPr>
      <w:r w:rsidRPr="00F65695">
        <w:rPr>
          <w:rStyle w:val="20"/>
          <w:rFonts w:hint="eastAsia"/>
          <w:lang w:eastAsia="zh-CN"/>
        </w:rPr>
        <w:t xml:space="preserve">2.1 </w:t>
      </w:r>
      <w:r w:rsidR="00277086" w:rsidRPr="00F65695">
        <w:rPr>
          <w:rStyle w:val="20"/>
          <w:rFonts w:hint="eastAsia"/>
          <w:lang w:eastAsia="zh-CN"/>
        </w:rPr>
        <w:t>软件功能设计</w:t>
      </w:r>
      <w:r w:rsidR="00A20A4F" w:rsidRPr="003A1613">
        <w:rPr>
          <w:rFonts w:hint="eastAsia"/>
          <w:i/>
          <w:color w:val="FF0000"/>
          <w:sz w:val="18"/>
          <w:szCs w:val="18"/>
          <w:lang w:eastAsia="zh-CN"/>
        </w:rPr>
        <w:t>（根据实验要求并结合自己的理解对拟实现软件进行功能说明）</w:t>
      </w:r>
    </w:p>
    <w:p w14:paraId="7A34914D" w14:textId="77777777" w:rsidR="003C3ECD" w:rsidRDefault="003C3ECD" w:rsidP="003C3ECD">
      <w:pPr>
        <w:pStyle w:val="a0"/>
        <w:rPr>
          <w:lang w:eastAsia="zh-CN"/>
        </w:rPr>
      </w:pPr>
    </w:p>
    <w:p w14:paraId="5D2CE3C5" w14:textId="77777777" w:rsidR="00E41FE5" w:rsidRPr="000C4900" w:rsidRDefault="00E41FE5" w:rsidP="003C3ECD">
      <w:pPr>
        <w:pStyle w:val="a0"/>
        <w:rPr>
          <w:lang w:eastAsia="zh-CN"/>
        </w:rPr>
      </w:pPr>
    </w:p>
    <w:p w14:paraId="581DB0A5" w14:textId="77777777" w:rsidR="00B57766" w:rsidRDefault="00F65695" w:rsidP="003A1613">
      <w:pPr>
        <w:pStyle w:val="a0"/>
        <w:spacing w:after="100" w:afterAutospacing="1"/>
        <w:rPr>
          <w:i/>
          <w:color w:val="FF0000"/>
          <w:sz w:val="18"/>
          <w:szCs w:val="18"/>
          <w:lang w:eastAsia="zh-CN"/>
        </w:rPr>
      </w:pPr>
      <w:r w:rsidRPr="00F65695">
        <w:rPr>
          <w:rStyle w:val="20"/>
          <w:rFonts w:hint="eastAsia"/>
          <w:lang w:eastAsia="zh-CN"/>
        </w:rPr>
        <w:t xml:space="preserve">2.2 </w:t>
      </w:r>
      <w:r w:rsidR="00277086" w:rsidRPr="00F65695">
        <w:rPr>
          <w:rStyle w:val="20"/>
          <w:rFonts w:hint="eastAsia"/>
          <w:lang w:eastAsia="zh-CN"/>
        </w:rPr>
        <w:t>软件架构设计</w:t>
      </w:r>
      <w:r w:rsidR="00B57766" w:rsidRPr="003A1613">
        <w:rPr>
          <w:rFonts w:hint="eastAsia"/>
          <w:i/>
          <w:color w:val="FF0000"/>
          <w:sz w:val="18"/>
          <w:szCs w:val="18"/>
          <w:lang w:eastAsia="zh-CN"/>
        </w:rPr>
        <w:t>（根据软件进行功能说明进行软件架构设计，主要包括技术选型、软件架构图或者类图、交互流程图等，可按需分析）</w:t>
      </w:r>
    </w:p>
    <w:p w14:paraId="4DB7421D" w14:textId="3F2E03C6" w:rsidR="003C3ECD" w:rsidRDefault="00464A76" w:rsidP="003C3ECD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（验证性实验课简单写或不写此部分</w:t>
      </w:r>
      <w:r w:rsidR="00FE7299">
        <w:rPr>
          <w:rFonts w:hint="eastAsia"/>
          <w:lang w:eastAsia="zh-CN"/>
        </w:rPr>
        <w:t>，请删除本句</w:t>
      </w:r>
      <w:r>
        <w:rPr>
          <w:rFonts w:hint="eastAsia"/>
          <w:lang w:eastAsia="zh-CN"/>
        </w:rPr>
        <w:t>）</w:t>
      </w:r>
    </w:p>
    <w:p w14:paraId="1E2AD309" w14:textId="77777777" w:rsidR="00E41FE5" w:rsidRPr="003A1613" w:rsidRDefault="00E41FE5" w:rsidP="003C3ECD">
      <w:pPr>
        <w:pStyle w:val="a0"/>
        <w:rPr>
          <w:lang w:eastAsia="zh-CN"/>
        </w:rPr>
      </w:pPr>
    </w:p>
    <w:p w14:paraId="79BC54F7" w14:textId="77777777" w:rsidR="00F613C2" w:rsidRDefault="00D30B49" w:rsidP="003A1613">
      <w:pPr>
        <w:pStyle w:val="1"/>
        <w:rPr>
          <w:rFonts w:ascii="Times New Roman" w:eastAsia="宋体" w:hAnsi="Times New Roman"/>
          <w:i/>
          <w:color w:val="FF0000"/>
          <w:sz w:val="18"/>
          <w:szCs w:val="18"/>
          <w:lang w:eastAsia="zh-CN"/>
        </w:rPr>
      </w:pPr>
      <w:r>
        <w:rPr>
          <w:rFonts w:hint="eastAsia"/>
          <w:lang w:eastAsia="zh-CN"/>
        </w:rPr>
        <w:t xml:space="preserve">3 </w:t>
      </w:r>
      <w:r w:rsidR="00F613C2" w:rsidRPr="008625E5">
        <w:rPr>
          <w:lang w:eastAsia="zh-CN"/>
        </w:rPr>
        <w:t>实验</w:t>
      </w:r>
      <w:r w:rsidR="000D0842" w:rsidRPr="008625E5">
        <w:rPr>
          <w:rFonts w:hint="eastAsia"/>
          <w:lang w:eastAsia="zh-CN"/>
        </w:rPr>
        <w:t>过程、</w:t>
      </w:r>
      <w:r w:rsidR="00F613C2" w:rsidRPr="008625E5">
        <w:rPr>
          <w:lang w:eastAsia="zh-CN"/>
        </w:rPr>
        <w:t>步骤</w:t>
      </w:r>
      <w:r w:rsidR="000D0842" w:rsidRPr="008625E5">
        <w:rPr>
          <w:rFonts w:hint="eastAsia"/>
          <w:lang w:eastAsia="zh-CN"/>
        </w:rPr>
        <w:t>及原始记录</w:t>
      </w:r>
      <w:r w:rsidR="00F97409" w:rsidRPr="003A1613">
        <w:rPr>
          <w:rFonts w:ascii="Times New Roman" w:eastAsia="宋体" w:hAnsi="Times New Roman" w:hint="eastAsia"/>
          <w:i/>
          <w:color w:val="FF0000"/>
          <w:sz w:val="18"/>
          <w:szCs w:val="18"/>
          <w:lang w:eastAsia="zh-CN"/>
        </w:rPr>
        <w:t>（按照实验手册要求以及你的软件设计对过程给出记录，可以包括核心代码等）</w:t>
      </w:r>
    </w:p>
    <w:p w14:paraId="1B081560" w14:textId="77777777" w:rsidR="003C3ECD" w:rsidRDefault="003C3ECD" w:rsidP="003C3ECD">
      <w:pPr>
        <w:pStyle w:val="a0"/>
        <w:rPr>
          <w:lang w:eastAsia="zh-CN"/>
        </w:rPr>
      </w:pPr>
    </w:p>
    <w:p w14:paraId="6BEECB45" w14:textId="77777777" w:rsidR="00E41FE5" w:rsidRPr="003C3ECD" w:rsidRDefault="00E41FE5" w:rsidP="003C3ECD">
      <w:pPr>
        <w:pStyle w:val="a0"/>
        <w:rPr>
          <w:lang w:eastAsia="zh-CN"/>
        </w:rPr>
      </w:pPr>
    </w:p>
    <w:p w14:paraId="3481840E" w14:textId="77777777" w:rsidR="0016795E" w:rsidRPr="003A1613" w:rsidRDefault="00D30B49" w:rsidP="003A1613">
      <w:pPr>
        <w:pStyle w:val="a0"/>
        <w:spacing w:after="100" w:afterAutospacing="1"/>
        <w:rPr>
          <w:rFonts w:ascii="SimHei" w:eastAsia="SimHei" w:hAnsi="SimHei"/>
          <w:lang w:eastAsia="zh-CN"/>
        </w:rPr>
      </w:pPr>
      <w:r w:rsidRPr="00E91EE8">
        <w:rPr>
          <w:rStyle w:val="10"/>
          <w:rFonts w:hint="eastAsia"/>
          <w:lang w:eastAsia="zh-CN"/>
        </w:rPr>
        <w:t xml:space="preserve">4 </w:t>
      </w:r>
      <w:r w:rsidR="00F613C2" w:rsidRPr="00E91EE8">
        <w:rPr>
          <w:rStyle w:val="10"/>
          <w:lang w:eastAsia="zh-CN"/>
        </w:rPr>
        <w:t>实验中遇到的问题及解决</w:t>
      </w:r>
      <w:r w:rsidR="00E735FE" w:rsidRPr="003A1613">
        <w:rPr>
          <w:rFonts w:hint="eastAsia"/>
          <w:i/>
          <w:color w:val="FF0000"/>
          <w:sz w:val="18"/>
          <w:szCs w:val="18"/>
          <w:lang w:eastAsia="zh-CN"/>
        </w:rPr>
        <w:t>（根据你自身的技术掌握程度，对</w:t>
      </w:r>
      <w:r w:rsidR="0005221E" w:rsidRPr="003A1613">
        <w:rPr>
          <w:rFonts w:hint="eastAsia"/>
          <w:i/>
          <w:color w:val="FF0000"/>
          <w:sz w:val="18"/>
          <w:szCs w:val="18"/>
          <w:lang w:eastAsia="zh-CN"/>
        </w:rPr>
        <w:t>开发过程中遇到的任何问题，以及</w:t>
      </w:r>
      <w:r w:rsidR="00E735FE" w:rsidRPr="003A1613">
        <w:rPr>
          <w:rFonts w:hint="eastAsia"/>
          <w:i/>
          <w:color w:val="FF0000"/>
          <w:sz w:val="18"/>
          <w:szCs w:val="18"/>
          <w:lang w:eastAsia="zh-CN"/>
        </w:rPr>
        <w:t>通过本实验学习后</w:t>
      </w:r>
      <w:r w:rsidR="00FE46DE" w:rsidRPr="003A1613">
        <w:rPr>
          <w:rFonts w:hint="eastAsia"/>
          <w:i/>
          <w:color w:val="FF0000"/>
          <w:sz w:val="18"/>
          <w:szCs w:val="18"/>
          <w:lang w:eastAsia="zh-CN"/>
        </w:rPr>
        <w:t>掌握的知识点、</w:t>
      </w:r>
      <w:r w:rsidR="00E735FE" w:rsidRPr="003A1613">
        <w:rPr>
          <w:rFonts w:hint="eastAsia"/>
          <w:i/>
          <w:color w:val="FF0000"/>
          <w:sz w:val="18"/>
          <w:szCs w:val="18"/>
          <w:lang w:eastAsia="zh-CN"/>
        </w:rPr>
        <w:t>开发方法</w:t>
      </w:r>
      <w:r w:rsidR="00FE46DE" w:rsidRPr="003A1613">
        <w:rPr>
          <w:rFonts w:hint="eastAsia"/>
          <w:i/>
          <w:color w:val="FF0000"/>
          <w:sz w:val="18"/>
          <w:szCs w:val="18"/>
          <w:lang w:eastAsia="zh-CN"/>
        </w:rPr>
        <w:t>等方面</w:t>
      </w:r>
      <w:r w:rsidR="00E735FE" w:rsidRPr="003A1613">
        <w:rPr>
          <w:rFonts w:hint="eastAsia"/>
          <w:i/>
          <w:color w:val="FF0000"/>
          <w:sz w:val="18"/>
          <w:szCs w:val="18"/>
          <w:lang w:eastAsia="zh-CN"/>
        </w:rPr>
        <w:t>进行说明）</w:t>
      </w:r>
    </w:p>
    <w:p w14:paraId="67B3EC8B" w14:textId="77777777" w:rsidR="000A3311" w:rsidRDefault="000A3311" w:rsidP="003C3ECD">
      <w:pPr>
        <w:pStyle w:val="a0"/>
        <w:rPr>
          <w:lang w:eastAsia="zh-CN"/>
        </w:rPr>
      </w:pPr>
    </w:p>
    <w:p w14:paraId="42F90F73" w14:textId="77777777" w:rsidR="00E41FE5" w:rsidRPr="00D30B49" w:rsidRDefault="00E41FE5" w:rsidP="003C3ECD">
      <w:pPr>
        <w:pStyle w:val="a0"/>
        <w:rPr>
          <w:lang w:eastAsia="zh-CN"/>
        </w:rPr>
      </w:pPr>
    </w:p>
    <w:sectPr w:rsidR="00E41FE5" w:rsidRPr="00D30B49" w:rsidSect="00A3521A">
      <w:pgSz w:w="11906" w:h="16838"/>
      <w:pgMar w:top="1440" w:right="1080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434C23" w14:textId="77777777" w:rsidR="00855983" w:rsidRDefault="00855983" w:rsidP="00F65695">
      <w:pPr>
        <w:pStyle w:val="a0"/>
      </w:pPr>
      <w:r>
        <w:separator/>
      </w:r>
    </w:p>
  </w:endnote>
  <w:endnote w:type="continuationSeparator" w:id="0">
    <w:p w14:paraId="1C502B9A" w14:textId="77777777" w:rsidR="00855983" w:rsidRDefault="00855983" w:rsidP="00F65695">
      <w:pPr>
        <w:pStyle w:val="a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DejaVu Sans">
    <w:charset w:val="00"/>
    <w:family w:val="roman"/>
    <w:pitch w:val="default"/>
    <w:sig w:usb0="E7006EFF" w:usb1="D200FDFF" w:usb2="0A246029" w:usb3="0400200C" w:csb0="600001FF" w:csb1="DFFF0000"/>
  </w:font>
  <w:font w:name="Lohit Hindi"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5BBA2E" w14:textId="77777777" w:rsidR="00855983" w:rsidRDefault="00855983" w:rsidP="00F65695">
      <w:pPr>
        <w:pStyle w:val="a0"/>
      </w:pPr>
      <w:r>
        <w:separator/>
      </w:r>
    </w:p>
  </w:footnote>
  <w:footnote w:type="continuationSeparator" w:id="0">
    <w:p w14:paraId="3EBCF23A" w14:textId="77777777" w:rsidR="00855983" w:rsidRDefault="00855983" w:rsidP="00F65695">
      <w:pPr>
        <w:pStyle w:val="a0"/>
      </w:pPr>
      <w:r>
        <w:continuationSeparator/>
      </w:r>
    </w:p>
  </w:footnote>
  <w:footnote w:id="1">
    <w:p w14:paraId="4BE38D66" w14:textId="36B94E86" w:rsidR="0016795E" w:rsidRPr="003A1613" w:rsidRDefault="0016795E" w:rsidP="000A3311">
      <w:pPr>
        <w:pStyle w:val="a0"/>
        <w:rPr>
          <w:color w:val="0070C0"/>
          <w:sz w:val="18"/>
          <w:szCs w:val="18"/>
          <w:lang w:eastAsia="zh-CN"/>
        </w:rPr>
      </w:pPr>
      <w:r w:rsidRPr="003A1613">
        <w:rPr>
          <w:rStyle w:val="aa"/>
          <w:b/>
          <w:color w:val="0070C0"/>
          <w:sz w:val="18"/>
          <w:szCs w:val="18"/>
          <w:lang w:eastAsia="zh-CN"/>
        </w:rPr>
        <w:footnoteRef/>
      </w:r>
      <w:r w:rsidRPr="003A1613">
        <w:rPr>
          <w:color w:val="0070C0"/>
          <w:sz w:val="18"/>
          <w:szCs w:val="18"/>
          <w:lang w:eastAsia="zh-CN"/>
        </w:rPr>
        <w:t>注意</w:t>
      </w:r>
      <w:r w:rsidRPr="003A1613">
        <w:rPr>
          <w:rFonts w:hint="eastAsia"/>
          <w:color w:val="0070C0"/>
          <w:sz w:val="18"/>
          <w:szCs w:val="18"/>
          <w:lang w:eastAsia="zh-CN"/>
        </w:rPr>
        <w:t>事项（仔细阅读）</w:t>
      </w:r>
      <w:r w:rsidRPr="003A1613">
        <w:rPr>
          <w:color w:val="0070C0"/>
          <w:sz w:val="18"/>
          <w:szCs w:val="18"/>
          <w:lang w:eastAsia="zh-CN"/>
        </w:rPr>
        <w:t>：电子版</w:t>
      </w:r>
      <w:r w:rsidRPr="003A1613">
        <w:rPr>
          <w:rFonts w:hint="eastAsia"/>
          <w:color w:val="0070C0"/>
          <w:sz w:val="18"/>
          <w:szCs w:val="18"/>
          <w:lang w:eastAsia="zh-CN"/>
        </w:rPr>
        <w:t>提交到系统</w:t>
      </w:r>
      <w:r w:rsidRPr="003A1613">
        <w:rPr>
          <w:color w:val="0070C0"/>
          <w:sz w:val="18"/>
          <w:szCs w:val="18"/>
          <w:lang w:eastAsia="zh-CN"/>
        </w:rPr>
        <w:t>，无需纸质版</w:t>
      </w:r>
      <w:r w:rsidRPr="003A1613">
        <w:rPr>
          <w:rFonts w:hint="eastAsia"/>
          <w:color w:val="0070C0"/>
          <w:sz w:val="18"/>
          <w:szCs w:val="18"/>
          <w:lang w:eastAsia="zh-CN"/>
        </w:rPr>
        <w:t>（课后开放提交入口，会通过微信通知大家）</w:t>
      </w:r>
      <w:r w:rsidRPr="003A1613">
        <w:rPr>
          <w:color w:val="0070C0"/>
          <w:sz w:val="18"/>
          <w:szCs w:val="18"/>
          <w:lang w:eastAsia="zh-CN"/>
        </w:rPr>
        <w:t>；实验报告文件命名格式为</w:t>
      </w:r>
      <w:r w:rsidRPr="003A1613">
        <w:rPr>
          <w:color w:val="0070C0"/>
          <w:sz w:val="18"/>
          <w:szCs w:val="18"/>
          <w:lang w:eastAsia="zh-CN"/>
        </w:rPr>
        <w:t>“201</w:t>
      </w:r>
      <w:r w:rsidR="00D400B2">
        <w:rPr>
          <w:rFonts w:hint="eastAsia"/>
          <w:color w:val="0070C0"/>
          <w:sz w:val="18"/>
          <w:szCs w:val="18"/>
          <w:lang w:eastAsia="zh-CN"/>
        </w:rPr>
        <w:t>8-</w:t>
      </w:r>
      <w:r w:rsidR="000809AD">
        <w:rPr>
          <w:rFonts w:hint="eastAsia"/>
          <w:color w:val="0070C0"/>
          <w:sz w:val="18"/>
          <w:szCs w:val="18"/>
          <w:lang w:eastAsia="zh-CN"/>
        </w:rPr>
        <w:t>autumn</w:t>
      </w:r>
      <w:r w:rsidR="006727D6">
        <w:rPr>
          <w:rFonts w:hint="eastAsia"/>
          <w:color w:val="0070C0"/>
          <w:sz w:val="18"/>
          <w:szCs w:val="18"/>
          <w:lang w:eastAsia="zh-CN"/>
        </w:rPr>
        <w:t>-j</w:t>
      </w:r>
      <w:r w:rsidRPr="003A1613">
        <w:rPr>
          <w:rFonts w:hint="eastAsia"/>
          <w:color w:val="0070C0"/>
          <w:sz w:val="18"/>
          <w:szCs w:val="18"/>
          <w:lang w:eastAsia="zh-CN"/>
        </w:rPr>
        <w:t>ava</w:t>
      </w:r>
      <w:r w:rsidRPr="003A1613">
        <w:rPr>
          <w:color w:val="0070C0"/>
          <w:sz w:val="18"/>
          <w:szCs w:val="18"/>
          <w:lang w:eastAsia="zh-CN"/>
        </w:rPr>
        <w:t>-</w:t>
      </w:r>
      <w:r w:rsidRPr="003A1613">
        <w:rPr>
          <w:rFonts w:hint="eastAsia"/>
          <w:color w:val="0070C0"/>
          <w:sz w:val="18"/>
          <w:szCs w:val="18"/>
          <w:lang w:eastAsia="zh-CN"/>
        </w:rPr>
        <w:t>实验编号</w:t>
      </w:r>
      <w:r w:rsidR="00803CF8">
        <w:rPr>
          <w:color w:val="0070C0"/>
          <w:sz w:val="18"/>
          <w:szCs w:val="18"/>
          <w:lang w:eastAsia="zh-CN"/>
        </w:rPr>
        <w:t>(</w:t>
      </w:r>
      <w:proofErr w:type="spellStart"/>
      <w:r w:rsidR="00803CF8">
        <w:rPr>
          <w:color w:val="0070C0"/>
          <w:sz w:val="18"/>
          <w:szCs w:val="18"/>
          <w:lang w:eastAsia="zh-CN"/>
        </w:rPr>
        <w:t>expno</w:t>
      </w:r>
      <w:proofErr w:type="spellEnd"/>
      <w:r w:rsidR="00803CF8">
        <w:rPr>
          <w:color w:val="0070C0"/>
          <w:sz w:val="18"/>
          <w:szCs w:val="18"/>
          <w:lang w:eastAsia="zh-CN"/>
        </w:rPr>
        <w:t>)</w:t>
      </w:r>
      <w:r w:rsidRPr="003A1613">
        <w:rPr>
          <w:rFonts w:hint="eastAsia"/>
          <w:color w:val="0070C0"/>
          <w:sz w:val="18"/>
          <w:szCs w:val="18"/>
          <w:lang w:eastAsia="zh-CN"/>
        </w:rPr>
        <w:t>-</w:t>
      </w:r>
      <w:r w:rsidRPr="003A1613">
        <w:rPr>
          <w:rFonts w:hint="eastAsia"/>
          <w:color w:val="0070C0"/>
          <w:sz w:val="18"/>
          <w:szCs w:val="18"/>
          <w:lang w:eastAsia="zh-CN"/>
        </w:rPr>
        <w:t>学号</w:t>
      </w:r>
      <w:r w:rsidR="00803CF8">
        <w:rPr>
          <w:color w:val="0070C0"/>
          <w:sz w:val="18"/>
          <w:szCs w:val="18"/>
          <w:lang w:eastAsia="zh-CN"/>
        </w:rPr>
        <w:t>(id)</w:t>
      </w:r>
      <w:r w:rsidRPr="003A1613">
        <w:rPr>
          <w:rFonts w:hint="eastAsia"/>
          <w:color w:val="0070C0"/>
          <w:sz w:val="18"/>
          <w:szCs w:val="18"/>
          <w:lang w:eastAsia="zh-CN"/>
        </w:rPr>
        <w:t>-</w:t>
      </w:r>
      <w:r w:rsidRPr="003A1613">
        <w:rPr>
          <w:rFonts w:hint="eastAsia"/>
          <w:color w:val="0070C0"/>
          <w:sz w:val="18"/>
          <w:szCs w:val="18"/>
          <w:lang w:eastAsia="zh-CN"/>
        </w:rPr>
        <w:t>姓名</w:t>
      </w:r>
      <w:r w:rsidR="00803CF8">
        <w:rPr>
          <w:color w:val="0070C0"/>
          <w:sz w:val="18"/>
          <w:szCs w:val="18"/>
          <w:lang w:eastAsia="zh-CN"/>
        </w:rPr>
        <w:t>(name)</w:t>
      </w:r>
      <w:r w:rsidRPr="003A1613">
        <w:rPr>
          <w:color w:val="0070C0"/>
          <w:sz w:val="18"/>
          <w:szCs w:val="18"/>
          <w:lang w:eastAsia="zh-CN"/>
        </w:rPr>
        <w:t>.</w:t>
      </w:r>
      <w:proofErr w:type="spellStart"/>
      <w:r w:rsidRPr="003A1613">
        <w:rPr>
          <w:color w:val="0070C0"/>
          <w:sz w:val="18"/>
          <w:szCs w:val="18"/>
          <w:lang w:eastAsia="zh-CN"/>
        </w:rPr>
        <w:t>doc</w:t>
      </w:r>
      <w:r w:rsidR="00803CF8">
        <w:rPr>
          <w:color w:val="0070C0"/>
          <w:sz w:val="18"/>
          <w:szCs w:val="18"/>
          <w:lang w:eastAsia="zh-CN"/>
        </w:rPr>
        <w:t>x</w:t>
      </w:r>
      <w:proofErr w:type="spellEnd"/>
      <w:r w:rsidRPr="003A1613">
        <w:rPr>
          <w:color w:val="0070C0"/>
          <w:sz w:val="18"/>
          <w:szCs w:val="18"/>
          <w:lang w:eastAsia="zh-CN"/>
        </w:rPr>
        <w:t>”</w:t>
      </w:r>
      <w:r w:rsidRPr="003A1613">
        <w:rPr>
          <w:color w:val="0070C0"/>
          <w:sz w:val="18"/>
          <w:szCs w:val="18"/>
          <w:lang w:eastAsia="zh-CN"/>
        </w:rPr>
        <w:t>；</w:t>
      </w:r>
      <w:r w:rsidR="00D400B2">
        <w:rPr>
          <w:rFonts w:hint="eastAsia"/>
          <w:color w:val="0070C0"/>
          <w:sz w:val="18"/>
          <w:szCs w:val="18"/>
          <w:lang w:eastAsia="zh-CN"/>
        </w:rPr>
        <w:t>其中实验编号请查看实验手册每章节</w:t>
      </w:r>
      <w:r w:rsidRPr="003A1613">
        <w:rPr>
          <w:rFonts w:hint="eastAsia"/>
          <w:color w:val="0070C0"/>
          <w:sz w:val="18"/>
          <w:szCs w:val="18"/>
          <w:lang w:eastAsia="zh-CN"/>
        </w:rPr>
        <w:t>的编号，不要乱填；</w:t>
      </w:r>
      <w:r w:rsidR="00D30B49" w:rsidRPr="003A1613">
        <w:rPr>
          <w:rFonts w:hint="eastAsia"/>
          <w:color w:val="0070C0"/>
          <w:sz w:val="18"/>
          <w:szCs w:val="18"/>
          <w:lang w:eastAsia="zh-CN"/>
        </w:rPr>
        <w:t>不能更改报告格式和删除格式中的文字，</w:t>
      </w:r>
      <w:r w:rsidRPr="003A1613">
        <w:rPr>
          <w:color w:val="0070C0"/>
          <w:sz w:val="18"/>
          <w:szCs w:val="18"/>
          <w:lang w:eastAsia="zh-CN"/>
        </w:rPr>
        <w:t>注意实验报告的撰写，注重格式，注意笔误</w:t>
      </w:r>
      <w:r w:rsidRPr="003A1613">
        <w:rPr>
          <w:rFonts w:hint="eastAsia"/>
          <w:color w:val="0070C0"/>
          <w:sz w:val="18"/>
          <w:szCs w:val="18"/>
          <w:lang w:eastAsia="zh-CN"/>
        </w:rPr>
        <w:t>；</w:t>
      </w:r>
      <w:r w:rsidRPr="003A1613">
        <w:rPr>
          <w:color w:val="0070C0"/>
          <w:sz w:val="18"/>
          <w:szCs w:val="18"/>
          <w:lang w:eastAsia="zh-CN"/>
        </w:rPr>
        <w:t>注意</w:t>
      </w:r>
      <w:r w:rsidRPr="003A1613">
        <w:rPr>
          <w:rFonts w:hint="eastAsia"/>
          <w:color w:val="0070C0"/>
          <w:sz w:val="18"/>
          <w:szCs w:val="18"/>
          <w:lang w:eastAsia="zh-CN"/>
        </w:rPr>
        <w:t>实验报告的命名及撰写也作为考核的一部分。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A6E68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</w:lvl>
  </w:abstractNum>
  <w:abstractNum w:abstractNumId="2">
    <w:nsid w:val="00000002"/>
    <w:multiLevelType w:val="singleLevel"/>
    <w:tmpl w:val="00000002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480"/>
      </w:pPr>
    </w:lvl>
  </w:abstractNum>
  <w:abstractNum w:abstractNumId="3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isplayBackgroundShape/>
  <w:embedSystemFonts/>
  <w:bordersDoNotSurroundHeader/>
  <w:bordersDoNotSurroundFooter/>
  <w:proofState w:spelling="clean" w:grammar="clean"/>
  <w:defaultTabStop w:val="420"/>
  <w:defaultTableStyle w:val="a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F1"/>
    <w:rsid w:val="0005221E"/>
    <w:rsid w:val="000809AD"/>
    <w:rsid w:val="000A3311"/>
    <w:rsid w:val="000C4900"/>
    <w:rsid w:val="000D0842"/>
    <w:rsid w:val="00101F0E"/>
    <w:rsid w:val="00143E15"/>
    <w:rsid w:val="00156FC2"/>
    <w:rsid w:val="0016159F"/>
    <w:rsid w:val="0016795E"/>
    <w:rsid w:val="001B2086"/>
    <w:rsid w:val="00277086"/>
    <w:rsid w:val="002D3205"/>
    <w:rsid w:val="00312F40"/>
    <w:rsid w:val="00337D6C"/>
    <w:rsid w:val="003A1613"/>
    <w:rsid w:val="003A2178"/>
    <w:rsid w:val="003B5A72"/>
    <w:rsid w:val="003C3ECD"/>
    <w:rsid w:val="003C7ED1"/>
    <w:rsid w:val="003D1EA0"/>
    <w:rsid w:val="00434E7E"/>
    <w:rsid w:val="00464A76"/>
    <w:rsid w:val="004874F3"/>
    <w:rsid w:val="004F2FE2"/>
    <w:rsid w:val="00567B50"/>
    <w:rsid w:val="005D52B4"/>
    <w:rsid w:val="00622A5C"/>
    <w:rsid w:val="006372FE"/>
    <w:rsid w:val="006727D6"/>
    <w:rsid w:val="00686F10"/>
    <w:rsid w:val="006B3593"/>
    <w:rsid w:val="0072547D"/>
    <w:rsid w:val="00726346"/>
    <w:rsid w:val="007368EE"/>
    <w:rsid w:val="00797BEA"/>
    <w:rsid w:val="007C75FE"/>
    <w:rsid w:val="007E5F20"/>
    <w:rsid w:val="00800BED"/>
    <w:rsid w:val="00803CF8"/>
    <w:rsid w:val="00812947"/>
    <w:rsid w:val="00845B70"/>
    <w:rsid w:val="00855983"/>
    <w:rsid w:val="008625E5"/>
    <w:rsid w:val="008F43BE"/>
    <w:rsid w:val="00905299"/>
    <w:rsid w:val="00927604"/>
    <w:rsid w:val="00A20A4F"/>
    <w:rsid w:val="00A3521A"/>
    <w:rsid w:val="00A74B89"/>
    <w:rsid w:val="00A87B4F"/>
    <w:rsid w:val="00B57766"/>
    <w:rsid w:val="00B644D8"/>
    <w:rsid w:val="00BF26BA"/>
    <w:rsid w:val="00C5625A"/>
    <w:rsid w:val="00C61FE9"/>
    <w:rsid w:val="00C64D05"/>
    <w:rsid w:val="00CA3440"/>
    <w:rsid w:val="00D101D5"/>
    <w:rsid w:val="00D30B49"/>
    <w:rsid w:val="00D400B2"/>
    <w:rsid w:val="00D90729"/>
    <w:rsid w:val="00DC4DCB"/>
    <w:rsid w:val="00E05944"/>
    <w:rsid w:val="00E41FE5"/>
    <w:rsid w:val="00E65248"/>
    <w:rsid w:val="00E67E78"/>
    <w:rsid w:val="00E735FE"/>
    <w:rsid w:val="00E85874"/>
    <w:rsid w:val="00E91EE8"/>
    <w:rsid w:val="00EB35A7"/>
    <w:rsid w:val="00EC6AE5"/>
    <w:rsid w:val="00ED4EF1"/>
    <w:rsid w:val="00F613C2"/>
    <w:rsid w:val="00F65695"/>
    <w:rsid w:val="00F837D4"/>
    <w:rsid w:val="00F97409"/>
    <w:rsid w:val="00FB5FBE"/>
    <w:rsid w:val="00FD0DC1"/>
    <w:rsid w:val="00FE46DE"/>
    <w:rsid w:val="00FE5A36"/>
    <w:rsid w:val="00FE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B9E117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F65695"/>
    <w:pPr>
      <w:spacing w:after="100" w:afterAutospacing="1"/>
      <w:outlineLvl w:val="0"/>
    </w:pPr>
    <w:rPr>
      <w:rFonts w:ascii="SimHei" w:eastAsia="SimHei" w:hAnsi="SimHei"/>
    </w:rPr>
  </w:style>
  <w:style w:type="paragraph" w:styleId="2">
    <w:name w:val="heading 2"/>
    <w:basedOn w:val="a0"/>
    <w:next w:val="a0"/>
    <w:link w:val="20"/>
    <w:uiPriority w:val="9"/>
    <w:unhideWhenUsed/>
    <w:qFormat/>
    <w:rsid w:val="00F65695"/>
    <w:pPr>
      <w:spacing w:after="100" w:afterAutospacing="1"/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常"/>
    <w:qFormat/>
    <w:rsid w:val="00F65695"/>
    <w:pPr>
      <w:widowControl w:val="0"/>
      <w:suppressAutoHyphens/>
      <w:spacing w:before="100" w:beforeAutospacing="1"/>
      <w:jc w:val="both"/>
    </w:pPr>
    <w:rPr>
      <w:color w:val="000000" w:themeColor="text1"/>
      <w:kern w:val="1"/>
      <w:sz w:val="24"/>
      <w:szCs w:val="24"/>
      <w:lang w:eastAsia="ar-SA"/>
    </w:rPr>
  </w:style>
  <w:style w:type="character" w:customStyle="1" w:styleId="Char">
    <w:name w:val="页眉 Char"/>
    <w:rPr>
      <w:kern w:val="1"/>
      <w:sz w:val="18"/>
      <w:szCs w:val="18"/>
    </w:rPr>
  </w:style>
  <w:style w:type="character" w:customStyle="1" w:styleId="Char0">
    <w:name w:val="页脚 Char"/>
    <w:rPr>
      <w:kern w:val="1"/>
      <w:sz w:val="18"/>
      <w:szCs w:val="18"/>
    </w:rPr>
  </w:style>
  <w:style w:type="paragraph" w:customStyle="1" w:styleId="Heading">
    <w:name w:val="Heading"/>
    <w:basedOn w:val="a0"/>
    <w:next w:val="a4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styleId="a4">
    <w:name w:val="Body Text"/>
    <w:basedOn w:val="a0"/>
    <w:pPr>
      <w:spacing w:before="0" w:after="120"/>
    </w:pPr>
  </w:style>
  <w:style w:type="paragraph" w:styleId="a5">
    <w:name w:val="List"/>
    <w:basedOn w:val="a4"/>
    <w:rPr>
      <w:rFonts w:cs="Lohit Hindi"/>
    </w:rPr>
  </w:style>
  <w:style w:type="paragraph" w:customStyle="1" w:styleId="11">
    <w:name w:val="题注1"/>
    <w:basedOn w:val="a0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0"/>
    <w:pPr>
      <w:suppressLineNumbers/>
    </w:pPr>
    <w:rPr>
      <w:rFonts w:cs="Lohit Hindi"/>
    </w:rPr>
  </w:style>
  <w:style w:type="paragraph" w:styleId="a6">
    <w:name w:val="header"/>
    <w:basedOn w:val="a0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/>
    </w:rPr>
  </w:style>
  <w:style w:type="paragraph" w:styleId="a7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/>
    </w:rPr>
  </w:style>
  <w:style w:type="paragraph" w:customStyle="1" w:styleId="p1">
    <w:name w:val="p1"/>
    <w:basedOn w:val="a0"/>
    <w:rsid w:val="00EB35A7"/>
    <w:pPr>
      <w:widowControl/>
      <w:suppressAutoHyphens w:val="0"/>
      <w:jc w:val="left"/>
    </w:pPr>
    <w:rPr>
      <w:rFonts w:ascii="SimHei" w:eastAsia="SimHei" w:hAnsi="SimHei"/>
      <w:color w:val="000000"/>
      <w:kern w:val="0"/>
      <w:sz w:val="26"/>
      <w:szCs w:val="26"/>
      <w:lang w:eastAsia="zh-CN"/>
    </w:rPr>
  </w:style>
  <w:style w:type="character" w:customStyle="1" w:styleId="s1">
    <w:name w:val="s1"/>
    <w:rsid w:val="00EB35A7"/>
    <w:rPr>
      <w:rFonts w:ascii="Times New Roman" w:hAnsi="Times New Roman" w:cs="Times New Roman" w:hint="default"/>
      <w:sz w:val="26"/>
      <w:szCs w:val="26"/>
    </w:rPr>
  </w:style>
  <w:style w:type="paragraph" w:styleId="a8">
    <w:name w:val="footnote text"/>
    <w:basedOn w:val="a0"/>
    <w:link w:val="a9"/>
    <w:uiPriority w:val="99"/>
    <w:unhideWhenUsed/>
    <w:rsid w:val="0016795E"/>
    <w:pPr>
      <w:snapToGrid w:val="0"/>
      <w:jc w:val="left"/>
    </w:pPr>
    <w:rPr>
      <w:sz w:val="18"/>
      <w:szCs w:val="18"/>
    </w:rPr>
  </w:style>
  <w:style w:type="character" w:customStyle="1" w:styleId="a9">
    <w:name w:val="脚注文本字符"/>
    <w:basedOn w:val="a1"/>
    <w:link w:val="a8"/>
    <w:uiPriority w:val="99"/>
    <w:rsid w:val="0016795E"/>
    <w:rPr>
      <w:kern w:val="1"/>
      <w:sz w:val="18"/>
      <w:szCs w:val="18"/>
      <w:lang w:eastAsia="ar-SA"/>
    </w:rPr>
  </w:style>
  <w:style w:type="character" w:styleId="aa">
    <w:name w:val="footnote reference"/>
    <w:basedOn w:val="a1"/>
    <w:uiPriority w:val="99"/>
    <w:unhideWhenUsed/>
    <w:rsid w:val="0016795E"/>
    <w:rPr>
      <w:vertAlign w:val="superscript"/>
    </w:rPr>
  </w:style>
  <w:style w:type="table" w:styleId="ab">
    <w:name w:val="Table Grid"/>
    <w:basedOn w:val="a2"/>
    <w:uiPriority w:val="59"/>
    <w:rsid w:val="00337D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1"/>
    <w:link w:val="1"/>
    <w:uiPriority w:val="9"/>
    <w:rsid w:val="00F65695"/>
    <w:rPr>
      <w:rFonts w:ascii="SimHei" w:eastAsia="SimHei" w:hAnsi="SimHei"/>
      <w:color w:val="000000" w:themeColor="text1"/>
      <w:kern w:val="1"/>
      <w:sz w:val="24"/>
      <w:szCs w:val="24"/>
      <w:lang w:eastAsia="ar-SA"/>
    </w:rPr>
  </w:style>
  <w:style w:type="character" w:customStyle="1" w:styleId="20">
    <w:name w:val="标题 2字符"/>
    <w:basedOn w:val="a1"/>
    <w:link w:val="2"/>
    <w:uiPriority w:val="9"/>
    <w:rsid w:val="00F65695"/>
    <w:rPr>
      <w:b/>
      <w:color w:val="000000" w:themeColor="text1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5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实   验   报   告</vt:lpstr>
    </vt:vector>
  </TitlesOfParts>
  <Company>nseg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  验   报   告</dc:title>
  <dc:subject/>
  <dc:creator>MC SYSTEM</dc:creator>
  <cp:keywords/>
  <cp:lastModifiedBy>Wang Xiaodong</cp:lastModifiedBy>
  <cp:revision>25</cp:revision>
  <cp:lastPrinted>1899-12-31T16:00:00Z</cp:lastPrinted>
  <dcterms:created xsi:type="dcterms:W3CDTF">2017-10-31T05:48:00Z</dcterms:created>
  <dcterms:modified xsi:type="dcterms:W3CDTF">2018-09-28T03:54:00Z</dcterms:modified>
</cp:coreProperties>
</file>