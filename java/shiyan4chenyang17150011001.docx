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D87D9" w14:textId="7A53ED0D" w:rsidR="00F613C2" w:rsidRPr="00726346" w:rsidRDefault="00581AA0" w:rsidP="003A1613">
      <w:pPr>
        <w:pStyle w:val="a0"/>
        <w:spacing w:after="100" w:afterAutospacing="1"/>
        <w:jc w:val="center"/>
        <w:rPr>
          <w:rFonts w:ascii="黑体" w:eastAsia="黑体" w:hAnsi="黑体"/>
          <w:b/>
          <w:sz w:val="36"/>
          <w:szCs w:val="32"/>
          <w:lang w:eastAsia="zh-CN"/>
        </w:rPr>
      </w:pPr>
      <w:r>
        <w:rPr>
          <w:rFonts w:ascii="黑体" w:eastAsia="黑体" w:hAnsi="黑体" w:hint="eastAsia"/>
          <w:b/>
          <w:sz w:val="36"/>
          <w:szCs w:val="32"/>
          <w:lang w:eastAsia="zh-CN"/>
        </w:rPr>
        <w:t>课 后 作 业</w:t>
      </w:r>
      <w:r w:rsidR="0016795E" w:rsidRPr="00726346">
        <w:rPr>
          <w:rStyle w:val="aa"/>
          <w:rFonts w:ascii="黑体" w:eastAsia="黑体" w:hAnsi="黑体"/>
          <w:b/>
          <w:sz w:val="36"/>
          <w:szCs w:val="32"/>
          <w:lang w:eastAsia="zh-CN"/>
        </w:rPr>
        <w:footnoteReference w:id="1"/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572"/>
        <w:gridCol w:w="3238"/>
        <w:gridCol w:w="1618"/>
        <w:gridCol w:w="3308"/>
      </w:tblGrid>
      <w:tr w:rsidR="00F65695" w14:paraId="13590820" w14:textId="77777777" w:rsidTr="00812947">
        <w:trPr>
          <w:jc w:val="center"/>
        </w:trPr>
        <w:tc>
          <w:tcPr>
            <w:tcW w:w="807" w:type="pct"/>
          </w:tcPr>
          <w:p w14:paraId="1C817DAE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课程名称</w:t>
            </w:r>
          </w:p>
        </w:tc>
        <w:tc>
          <w:tcPr>
            <w:tcW w:w="1663" w:type="pct"/>
          </w:tcPr>
          <w:p w14:paraId="2EBF3AC7" w14:textId="77777777" w:rsidR="00337D6C" w:rsidRPr="000A3311" w:rsidRDefault="00337D6C" w:rsidP="008F5770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sz w:val="21"/>
                <w:szCs w:val="21"/>
                <w:lang w:eastAsia="zh-CN"/>
              </w:rPr>
            </w:pPr>
            <w:r w:rsidRPr="000A3311">
              <w:rPr>
                <w:rFonts w:hint="eastAsia"/>
                <w:sz w:val="21"/>
                <w:szCs w:val="21"/>
                <w:lang w:eastAsia="zh-CN"/>
              </w:rPr>
              <w:t>Java</w:t>
            </w:r>
            <w:r w:rsidRPr="000A3311">
              <w:rPr>
                <w:rFonts w:hint="eastAsia"/>
                <w:sz w:val="21"/>
                <w:szCs w:val="21"/>
                <w:lang w:eastAsia="zh-CN"/>
              </w:rPr>
              <w:t>应用与开发</w:t>
            </w:r>
          </w:p>
        </w:tc>
        <w:tc>
          <w:tcPr>
            <w:tcW w:w="831" w:type="pct"/>
          </w:tcPr>
          <w:p w14:paraId="793EB177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开课学期</w:t>
            </w:r>
          </w:p>
        </w:tc>
        <w:tc>
          <w:tcPr>
            <w:tcW w:w="1698" w:type="pct"/>
          </w:tcPr>
          <w:p w14:paraId="752B25E0" w14:textId="7DE6AF1B" w:rsidR="00337D6C" w:rsidRPr="000A3311" w:rsidRDefault="00337D6C" w:rsidP="008F5770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sz w:val="21"/>
                <w:szCs w:val="21"/>
                <w:lang w:eastAsia="zh-CN"/>
              </w:rPr>
            </w:pPr>
            <w:r w:rsidRPr="000A3311">
              <w:rPr>
                <w:sz w:val="21"/>
                <w:szCs w:val="21"/>
                <w:lang w:eastAsia="zh-CN"/>
              </w:rPr>
              <w:t>201</w:t>
            </w:r>
            <w:r w:rsidR="00581AA0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0A3311">
              <w:rPr>
                <w:sz w:val="21"/>
                <w:szCs w:val="21"/>
                <w:lang w:eastAsia="zh-CN"/>
              </w:rPr>
              <w:t>年</w:t>
            </w:r>
            <w:r w:rsidRPr="000A3311">
              <w:rPr>
                <w:rFonts w:hint="eastAsia"/>
                <w:sz w:val="21"/>
                <w:szCs w:val="21"/>
                <w:lang w:eastAsia="zh-CN"/>
              </w:rPr>
              <w:t>秋季</w:t>
            </w:r>
            <w:r w:rsidRPr="000A3311">
              <w:rPr>
                <w:sz w:val="21"/>
                <w:szCs w:val="21"/>
                <w:lang w:eastAsia="zh-CN"/>
              </w:rPr>
              <w:t>学期</w:t>
            </w:r>
          </w:p>
        </w:tc>
      </w:tr>
      <w:tr w:rsidR="00F65695" w14:paraId="6D731656" w14:textId="77777777" w:rsidTr="00812947">
        <w:trPr>
          <w:jc w:val="center"/>
        </w:trPr>
        <w:tc>
          <w:tcPr>
            <w:tcW w:w="807" w:type="pct"/>
          </w:tcPr>
          <w:p w14:paraId="59996FF1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班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级</w:t>
            </w:r>
          </w:p>
        </w:tc>
        <w:tc>
          <w:tcPr>
            <w:tcW w:w="1663" w:type="pct"/>
          </w:tcPr>
          <w:p w14:paraId="6E6852DB" w14:textId="6491B11B" w:rsidR="00337D6C" w:rsidRPr="000A3311" w:rsidRDefault="004265FF" w:rsidP="00DA07BE">
            <w:pPr>
              <w:pStyle w:val="a0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计算机一</w:t>
            </w:r>
            <w:r w:rsidR="002004B6">
              <w:rPr>
                <w:rFonts w:hint="eastAsia"/>
                <w:sz w:val="21"/>
                <w:szCs w:val="21"/>
                <w:lang w:eastAsia="zh-CN"/>
              </w:rPr>
              <w:t>班</w:t>
            </w:r>
          </w:p>
        </w:tc>
        <w:tc>
          <w:tcPr>
            <w:tcW w:w="831" w:type="pct"/>
          </w:tcPr>
          <w:p w14:paraId="333F8163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姓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名</w:t>
            </w:r>
          </w:p>
        </w:tc>
        <w:tc>
          <w:tcPr>
            <w:tcW w:w="1698" w:type="pct"/>
          </w:tcPr>
          <w:p w14:paraId="2653871C" w14:textId="47A4133E" w:rsidR="00337D6C" w:rsidRPr="000A3311" w:rsidRDefault="004265FF" w:rsidP="00DA07BE">
            <w:pPr>
              <w:pStyle w:val="a0"/>
              <w:spacing w:after="100" w:afterAutospacing="1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陈扬</w:t>
            </w:r>
          </w:p>
        </w:tc>
      </w:tr>
      <w:tr w:rsidR="00F65695" w14:paraId="02D2D6B9" w14:textId="77777777" w:rsidTr="00812947">
        <w:trPr>
          <w:jc w:val="center"/>
        </w:trPr>
        <w:tc>
          <w:tcPr>
            <w:tcW w:w="807" w:type="pct"/>
          </w:tcPr>
          <w:p w14:paraId="732CC0EC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学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1663" w:type="pct"/>
          </w:tcPr>
          <w:p w14:paraId="16F21C4B" w14:textId="071E9CEE" w:rsidR="00337D6C" w:rsidRPr="000A3311" w:rsidRDefault="002004B6" w:rsidP="00DA07BE">
            <w:pPr>
              <w:pStyle w:val="a0"/>
              <w:spacing w:after="100" w:afterAutospacing="1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4265FF">
              <w:rPr>
                <w:sz w:val="21"/>
                <w:szCs w:val="21"/>
                <w:lang w:eastAsia="zh-CN"/>
              </w:rPr>
              <w:t>7150011001</w:t>
            </w:r>
          </w:p>
        </w:tc>
        <w:tc>
          <w:tcPr>
            <w:tcW w:w="831" w:type="pct"/>
          </w:tcPr>
          <w:p w14:paraId="613414C7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联系方式</w:t>
            </w:r>
          </w:p>
        </w:tc>
        <w:tc>
          <w:tcPr>
            <w:tcW w:w="1698" w:type="pct"/>
          </w:tcPr>
          <w:p w14:paraId="260E0497" w14:textId="789FFD0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3A1613" w14:paraId="66380E3C" w14:textId="77777777" w:rsidTr="00812947">
        <w:trPr>
          <w:trHeight w:val="297"/>
          <w:jc w:val="center"/>
        </w:trPr>
        <w:tc>
          <w:tcPr>
            <w:tcW w:w="807" w:type="pct"/>
          </w:tcPr>
          <w:p w14:paraId="6D841DB8" w14:textId="35DDE8A9" w:rsidR="00337D6C" w:rsidRPr="000A3311" w:rsidRDefault="00581AA0" w:rsidP="00DA07BE">
            <w:pPr>
              <w:pStyle w:val="a0"/>
              <w:spacing w:after="100" w:afterAutospacing="1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完成情况</w:t>
            </w:r>
          </w:p>
        </w:tc>
        <w:tc>
          <w:tcPr>
            <w:tcW w:w="4193" w:type="pct"/>
            <w:gridSpan w:val="3"/>
          </w:tcPr>
          <w:p w14:paraId="007503A0" w14:textId="49959A41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  <w:p w14:paraId="2418CB32" w14:textId="77777777" w:rsidR="00A3521A" w:rsidRPr="000A3311" w:rsidRDefault="00A3521A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</w:tc>
      </w:tr>
    </w:tbl>
    <w:p w14:paraId="524E0133" w14:textId="77777777" w:rsidR="002004B6" w:rsidRDefault="00581AA0" w:rsidP="002004B6">
      <w:pPr>
        <w:pStyle w:val="a0"/>
        <w:spacing w:after="100" w:afterAutospacing="1" w:line="276" w:lineRule="auto"/>
        <w:rPr>
          <w:rStyle w:val="10"/>
          <w:lang w:eastAsia="zh-CN"/>
        </w:rPr>
      </w:pPr>
      <w:r>
        <w:rPr>
          <w:rStyle w:val="10"/>
          <w:rFonts w:hint="eastAsia"/>
          <w:lang w:eastAsia="zh-CN"/>
        </w:rPr>
        <w:t>简答题</w:t>
      </w:r>
    </w:p>
    <w:p w14:paraId="03B9C6DD" w14:textId="77777777" w:rsidR="002004B6" w:rsidRDefault="002004B6" w:rsidP="002004B6">
      <w:pPr>
        <w:pStyle w:val="ac"/>
        <w:numPr>
          <w:ilvl w:val="0"/>
          <w:numId w:val="5"/>
        </w:numPr>
        <w:ind w:firstLineChars="0"/>
      </w:pPr>
      <w:r w:rsidRPr="00AA0755">
        <w:t xml:space="preserve">类之间具备哪些关系？ </w:t>
      </w:r>
    </w:p>
    <w:p w14:paraId="090EADC8" w14:textId="77777777" w:rsidR="002004B6" w:rsidRDefault="002004B6" w:rsidP="002004B6">
      <w:pPr>
        <w:pStyle w:val="ac"/>
        <w:ind w:left="360" w:firstLineChars="0" w:firstLine="0"/>
      </w:pPr>
      <w:r w:rsidRPr="00AA0755">
        <w:rPr>
          <w:rFonts w:hint="eastAsia"/>
        </w:rPr>
        <w:t>依赖关系</w:t>
      </w:r>
      <w:r w:rsidRPr="00AA0755">
        <w:t xml:space="preserve"> 一个类的方法中使用到另一个类的对象（uses-a）</w:t>
      </w:r>
    </w:p>
    <w:p w14:paraId="132D8C8E" w14:textId="77777777" w:rsidR="002004B6" w:rsidRDefault="002004B6" w:rsidP="002004B6">
      <w:pPr>
        <w:pStyle w:val="ac"/>
        <w:ind w:left="360" w:firstLineChars="0" w:firstLine="0"/>
      </w:pPr>
      <w:r w:rsidRPr="00AA0755">
        <w:t xml:space="preserve">聚合关系 一个类的对象包含（通过属性引用）了另一个类的 对象（has-a） </w:t>
      </w:r>
    </w:p>
    <w:p w14:paraId="5575CE38" w14:textId="77777777" w:rsidR="002004B6" w:rsidRDefault="002004B6" w:rsidP="002004B6">
      <w:pPr>
        <w:pStyle w:val="ac"/>
        <w:ind w:left="360" w:firstLineChars="0" w:firstLine="0"/>
      </w:pPr>
      <w:r w:rsidRPr="00AA0755">
        <w:t>泛化关系 一般化关系（is-a），表示类之间的继承关系、类和 接口之间的实现关系以及接口之间的继承关系。</w:t>
      </w:r>
    </w:p>
    <w:p w14:paraId="237521BF" w14:textId="77777777" w:rsidR="002004B6" w:rsidRDefault="002004B6" w:rsidP="002004B6">
      <w:pPr>
        <w:pStyle w:val="ac"/>
        <w:numPr>
          <w:ilvl w:val="0"/>
          <w:numId w:val="5"/>
        </w:numPr>
        <w:ind w:firstLineChars="0"/>
      </w:pPr>
      <w:r w:rsidRPr="00AA0755">
        <w:t>比较说明 super 和 this 的含义。</w:t>
      </w:r>
    </w:p>
    <w:p w14:paraId="5F9C6956" w14:textId="77777777" w:rsidR="002004B6" w:rsidRDefault="002004B6" w:rsidP="002004B6">
      <w:pPr>
        <w:ind w:firstLine="360"/>
      </w:pPr>
      <w:r>
        <w:t>s</w:t>
      </w:r>
      <w:r>
        <w:rPr>
          <w:rFonts w:hint="eastAsia"/>
        </w:rPr>
        <w:t>uper</w:t>
      </w:r>
      <w:r>
        <w:t>:</w:t>
      </w:r>
    </w:p>
    <w:p w14:paraId="0E81F6FD" w14:textId="77777777" w:rsidR="002004B6" w:rsidRDefault="002004B6" w:rsidP="002004B6">
      <w:pPr>
        <w:pStyle w:val="ac"/>
        <w:ind w:leftChars="400" w:left="800" w:firstLineChars="0" w:firstLine="0"/>
      </w:pPr>
      <w:r w:rsidRPr="00AA0755">
        <w:rPr>
          <w:rFonts w:hint="eastAsia"/>
        </w:rPr>
        <w:t>使用关键字</w:t>
      </w:r>
      <w:r w:rsidRPr="00AA0755">
        <w:t xml:space="preserve"> super 引用父类中的成分</w:t>
      </w:r>
      <w:r>
        <w:rPr>
          <w:rFonts w:hint="eastAsia"/>
        </w:rPr>
        <w:t xml:space="preserve"> </w:t>
      </w:r>
    </w:p>
    <w:p w14:paraId="2AED0D38" w14:textId="77777777" w:rsidR="002004B6" w:rsidRDefault="002004B6" w:rsidP="002004B6">
      <w:pPr>
        <w:pStyle w:val="ac"/>
        <w:ind w:leftChars="400" w:left="800" w:firstLineChars="0" w:firstLine="0"/>
      </w:pPr>
      <w:r w:rsidRPr="00AA0755">
        <w:t>super 的追溯不仅限于直接父类，先从直接父类开始查找，如果 找不到则逐层上溯，一旦在某个层次父类中找到匹配成员即停止追溯并使用该成员。</w:t>
      </w:r>
    </w:p>
    <w:p w14:paraId="6320F7DB" w14:textId="77777777" w:rsidR="002004B6" w:rsidRDefault="002004B6" w:rsidP="002004B6">
      <w:pPr>
        <w:pStyle w:val="ac"/>
        <w:ind w:left="360" w:firstLineChars="0" w:firstLine="0"/>
      </w:pPr>
      <w:r>
        <w:t>this:</w:t>
      </w:r>
    </w:p>
    <w:p w14:paraId="02D17696" w14:textId="77777777" w:rsidR="002004B6" w:rsidRDefault="002004B6" w:rsidP="002004B6">
      <w:pPr>
        <w:pStyle w:val="ac"/>
        <w:ind w:leftChars="400" w:left="800" w:firstLineChars="0" w:firstLine="0"/>
      </w:pPr>
      <w:r w:rsidRPr="00AA0755">
        <w:rPr>
          <w:rFonts w:hint="eastAsia"/>
        </w:rPr>
        <w:t>为解决可能出现的命名冲突，</w:t>
      </w:r>
      <w:r w:rsidRPr="00AA0755">
        <w:t>Java 语言引入 this 关键字来标明方法的当前对象。</w:t>
      </w:r>
    </w:p>
    <w:p w14:paraId="38BF0CCB" w14:textId="77777777" w:rsidR="002004B6" w:rsidRDefault="002004B6" w:rsidP="002004B6">
      <w:pPr>
        <w:pStyle w:val="ac"/>
        <w:ind w:leftChars="400" w:left="800" w:firstLineChars="0" w:firstLine="0"/>
      </w:pPr>
      <w:r w:rsidRPr="00AA0755">
        <w:t xml:space="preserve">分为两种情况：  </w:t>
      </w:r>
    </w:p>
    <w:p w14:paraId="145A9959" w14:textId="77777777" w:rsidR="002004B6" w:rsidRDefault="002004B6" w:rsidP="002004B6">
      <w:pPr>
        <w:pStyle w:val="ac"/>
        <w:ind w:leftChars="429" w:left="858" w:firstLineChars="0"/>
      </w:pPr>
      <w:r w:rsidRPr="00AA0755">
        <w:t xml:space="preserve">在普通方法中，关键字 this 代表方法的调用者，即本次调用了该方法的对象； </w:t>
      </w:r>
    </w:p>
    <w:p w14:paraId="72B9AE64" w14:textId="77777777" w:rsidR="002004B6" w:rsidRDefault="002004B6" w:rsidP="002004B6">
      <w:pPr>
        <w:pStyle w:val="ac"/>
        <w:ind w:leftChars="429" w:left="858" w:firstLineChars="0"/>
      </w:pPr>
      <w:r w:rsidRPr="00AA0755">
        <w:t>在构造方法中，关键字 this 代表该方法本次运行所创建的那个新对象。</w:t>
      </w:r>
    </w:p>
    <w:p w14:paraId="6BEECB45" w14:textId="76566653" w:rsidR="00E41FE5" w:rsidRPr="002004B6" w:rsidRDefault="00E41FE5" w:rsidP="00ED2BBD">
      <w:pPr>
        <w:pStyle w:val="a0"/>
        <w:spacing w:line="276" w:lineRule="auto"/>
        <w:rPr>
          <w:lang w:eastAsia="zh-CN"/>
        </w:rPr>
      </w:pPr>
    </w:p>
    <w:p w14:paraId="15E6AEDE" w14:textId="56176588" w:rsidR="002004B6" w:rsidRPr="002004B6" w:rsidRDefault="00581AA0" w:rsidP="002004B6">
      <w:pPr>
        <w:pStyle w:val="a0"/>
        <w:spacing w:after="100" w:afterAutospacing="1" w:line="276" w:lineRule="auto"/>
        <w:rPr>
          <w:rFonts w:ascii="黑体" w:eastAsia="黑体" w:hAnsi="黑体"/>
          <w:lang w:eastAsia="zh-CN"/>
        </w:rPr>
      </w:pPr>
      <w:r>
        <w:rPr>
          <w:rStyle w:val="10"/>
          <w:rFonts w:hint="eastAsia"/>
          <w:lang w:eastAsia="zh-CN"/>
        </w:rPr>
        <w:t>编程</w:t>
      </w:r>
      <w:r w:rsidR="002004B6">
        <w:rPr>
          <w:rStyle w:val="10"/>
          <w:rFonts w:hint="eastAsia"/>
          <w:lang w:eastAsia="zh-CN"/>
        </w:rPr>
        <w:t>题</w:t>
      </w:r>
      <w:r w:rsidR="001F4DDE">
        <w:rPr>
          <w:rFonts w:hint="eastAsia"/>
          <w:lang w:eastAsia="zh-CN"/>
        </w:rPr>
        <w:t xml:space="preserve"> </w:t>
      </w:r>
    </w:p>
    <w:p w14:paraId="52C046CD" w14:textId="18604D2F" w:rsidR="00A222AE" w:rsidRDefault="002004B6" w:rsidP="00A222AE">
      <w:pPr>
        <w:pStyle w:val="ac"/>
        <w:numPr>
          <w:ilvl w:val="0"/>
          <w:numId w:val="7"/>
        </w:numPr>
        <w:ind w:firstLineChars="0"/>
        <w:rPr>
          <w:rFonts w:hint="eastAsia"/>
        </w:rPr>
      </w:pPr>
      <w:r w:rsidRPr="00AA0755">
        <w:t xml:space="preserve">编写程序，求一个三阶方阵的对角线上各元素之和。 </w:t>
      </w:r>
    </w:p>
    <w:p w14:paraId="4D3797D2" w14:textId="35690136" w:rsidR="00A222AE" w:rsidRPr="00A222AE" w:rsidRDefault="00A222AE" w:rsidP="00A222AE">
      <w:pPr>
        <w:pStyle w:val="a0"/>
        <w:rPr>
          <w:sz w:val="20"/>
          <w:szCs w:val="20"/>
        </w:rPr>
      </w:pPr>
      <w:r w:rsidRPr="00A222AE">
        <w:t xml:space="preserve">import </w:t>
      </w:r>
      <w:proofErr w:type="spellStart"/>
      <w:proofErr w:type="gramStart"/>
      <w:r w:rsidRPr="00A222AE">
        <w:t>java.util</w:t>
      </w:r>
      <w:proofErr w:type="gramEnd"/>
      <w:r w:rsidRPr="00A222AE">
        <w:t>.Scanner</w:t>
      </w:r>
      <w:proofErr w:type="spellEnd"/>
      <w:r w:rsidRPr="00A222AE">
        <w:t>;</w:t>
      </w:r>
    </w:p>
    <w:p w14:paraId="68C83704" w14:textId="77777777" w:rsidR="00A222AE" w:rsidRPr="00A222AE" w:rsidRDefault="00A222AE" w:rsidP="00A222AE">
      <w:pPr>
        <w:pStyle w:val="a0"/>
      </w:pPr>
      <w:r w:rsidRPr="00A222AE">
        <w:t xml:space="preserve">public class </w:t>
      </w:r>
      <w:proofErr w:type="spellStart"/>
      <w:r w:rsidRPr="00A222AE">
        <w:t>diagsum</w:t>
      </w:r>
      <w:proofErr w:type="spellEnd"/>
      <w:r w:rsidRPr="00A222AE">
        <w:t xml:space="preserve"> {</w:t>
      </w:r>
    </w:p>
    <w:p w14:paraId="63F38B96" w14:textId="77777777" w:rsidR="00A222AE" w:rsidRPr="00A222AE" w:rsidRDefault="00A222AE" w:rsidP="00A222AE">
      <w:pPr>
        <w:pStyle w:val="a0"/>
      </w:pPr>
      <w:r w:rsidRPr="00A222AE">
        <w:tab/>
        <w:t>public static void main(</w:t>
      </w:r>
      <w:proofErr w:type="gramStart"/>
      <w:r w:rsidRPr="00A222AE">
        <w:t>String[</w:t>
      </w:r>
      <w:proofErr w:type="gramEnd"/>
      <w:r w:rsidRPr="00A222AE">
        <w:t xml:space="preserve">] </w:t>
      </w:r>
      <w:proofErr w:type="spellStart"/>
      <w:r w:rsidRPr="00A222AE">
        <w:t>args</w:t>
      </w:r>
      <w:proofErr w:type="spellEnd"/>
      <w:r w:rsidRPr="00A222AE">
        <w:t>) {</w:t>
      </w:r>
    </w:p>
    <w:p w14:paraId="113EF25B" w14:textId="77777777" w:rsidR="00A222AE" w:rsidRPr="00A222AE" w:rsidRDefault="00A222AE" w:rsidP="00A222AE">
      <w:pPr>
        <w:pStyle w:val="a0"/>
      </w:pPr>
      <w:r w:rsidRPr="00A222AE">
        <w:tab/>
      </w:r>
      <w:r w:rsidRPr="00A222AE">
        <w:tab/>
      </w:r>
      <w:proofErr w:type="spellStart"/>
      <w:proofErr w:type="gramStart"/>
      <w:r w:rsidRPr="00A222AE">
        <w:t>double[</w:t>
      </w:r>
      <w:proofErr w:type="gramEnd"/>
      <w:r w:rsidRPr="00A222AE">
        <w:t>][] d</w:t>
      </w:r>
      <w:proofErr w:type="spellEnd"/>
      <w:r w:rsidRPr="00A222AE">
        <w:t xml:space="preserve"> = new double[3][3];</w:t>
      </w:r>
    </w:p>
    <w:p w14:paraId="36E44003" w14:textId="77777777" w:rsidR="00A222AE" w:rsidRPr="00A222AE" w:rsidRDefault="00A222AE" w:rsidP="00A222AE">
      <w:pPr>
        <w:pStyle w:val="a0"/>
      </w:pPr>
      <w:r w:rsidRPr="00A222AE">
        <w:lastRenderedPageBreak/>
        <w:tab/>
      </w:r>
      <w:r w:rsidRPr="00A222AE">
        <w:tab/>
        <w:t xml:space="preserve">Scanner </w:t>
      </w:r>
      <w:proofErr w:type="spellStart"/>
      <w:r w:rsidRPr="00A222AE">
        <w:t>sc</w:t>
      </w:r>
      <w:proofErr w:type="spellEnd"/>
      <w:r w:rsidRPr="00A222AE">
        <w:t xml:space="preserve"> = new Scanner(System.in);</w:t>
      </w:r>
    </w:p>
    <w:p w14:paraId="6D787A58" w14:textId="77777777" w:rsidR="00A222AE" w:rsidRPr="00A222AE" w:rsidRDefault="00A222AE" w:rsidP="00A222AE">
      <w:pPr>
        <w:pStyle w:val="a0"/>
      </w:pPr>
      <w:r w:rsidRPr="00A222AE">
        <w:tab/>
      </w:r>
      <w:r w:rsidRPr="00A222AE">
        <w:tab/>
      </w:r>
      <w:proofErr w:type="spellStart"/>
      <w:r w:rsidRPr="00A222AE">
        <w:t>System.out.println</w:t>
      </w:r>
      <w:proofErr w:type="spellEnd"/>
      <w:r w:rsidRPr="00A222AE">
        <w:t>("</w:t>
      </w:r>
      <w:r w:rsidRPr="00A222AE">
        <w:t>请输入一个三阶方阵</w:t>
      </w:r>
      <w:r w:rsidRPr="00A222AE">
        <w:t>:");</w:t>
      </w:r>
    </w:p>
    <w:p w14:paraId="41FA7835" w14:textId="77777777" w:rsidR="00A222AE" w:rsidRPr="00A222AE" w:rsidRDefault="00A222AE" w:rsidP="00A222AE">
      <w:pPr>
        <w:pStyle w:val="a0"/>
      </w:pPr>
      <w:r w:rsidRPr="00A222AE">
        <w:tab/>
      </w:r>
      <w:r w:rsidRPr="00A222AE">
        <w:tab/>
      </w:r>
      <w:proofErr w:type="gramStart"/>
      <w:r w:rsidRPr="00A222AE">
        <w:t>for(</w:t>
      </w:r>
      <w:proofErr w:type="spellStart"/>
      <w:proofErr w:type="gramEnd"/>
      <w:r w:rsidRPr="00A222AE">
        <w:t>int</w:t>
      </w:r>
      <w:proofErr w:type="spellEnd"/>
      <w:r w:rsidRPr="00A222AE">
        <w:t xml:space="preserve"> </w:t>
      </w:r>
      <w:proofErr w:type="spellStart"/>
      <w:r w:rsidRPr="00A222AE">
        <w:t>i</w:t>
      </w:r>
      <w:proofErr w:type="spellEnd"/>
      <w:r w:rsidRPr="00A222AE">
        <w:t xml:space="preserve">=0; </w:t>
      </w:r>
      <w:proofErr w:type="spellStart"/>
      <w:r w:rsidRPr="00A222AE">
        <w:t>i</w:t>
      </w:r>
      <w:proofErr w:type="spellEnd"/>
      <w:r w:rsidRPr="00A222AE">
        <w:t xml:space="preserve">&lt;3; </w:t>
      </w:r>
      <w:proofErr w:type="spellStart"/>
      <w:r w:rsidRPr="00A222AE">
        <w:t>i</w:t>
      </w:r>
      <w:proofErr w:type="spellEnd"/>
      <w:r w:rsidRPr="00A222AE">
        <w:t>++){</w:t>
      </w:r>
    </w:p>
    <w:p w14:paraId="40E25502" w14:textId="77777777" w:rsidR="00A222AE" w:rsidRPr="00A222AE" w:rsidRDefault="00A222AE" w:rsidP="00A222AE">
      <w:pPr>
        <w:pStyle w:val="a0"/>
      </w:pPr>
      <w:r w:rsidRPr="00A222AE">
        <w:tab/>
      </w:r>
      <w:r w:rsidRPr="00A222AE">
        <w:tab/>
      </w:r>
      <w:r w:rsidRPr="00A222AE">
        <w:tab/>
      </w:r>
      <w:proofErr w:type="gramStart"/>
      <w:r w:rsidRPr="00A222AE">
        <w:t>for(</w:t>
      </w:r>
      <w:proofErr w:type="spellStart"/>
      <w:proofErr w:type="gramEnd"/>
      <w:r w:rsidRPr="00A222AE">
        <w:t>int</w:t>
      </w:r>
      <w:proofErr w:type="spellEnd"/>
      <w:r w:rsidRPr="00A222AE">
        <w:t xml:space="preserve"> j=0; j&lt;3; </w:t>
      </w:r>
      <w:proofErr w:type="spellStart"/>
      <w:r w:rsidRPr="00A222AE">
        <w:t>j++</w:t>
      </w:r>
      <w:proofErr w:type="spellEnd"/>
      <w:r w:rsidRPr="00A222AE">
        <w:t>){</w:t>
      </w:r>
    </w:p>
    <w:p w14:paraId="45E3F9B4" w14:textId="77777777" w:rsidR="00A222AE" w:rsidRPr="00A222AE" w:rsidRDefault="00A222AE" w:rsidP="00A222AE">
      <w:pPr>
        <w:pStyle w:val="a0"/>
      </w:pPr>
      <w:r w:rsidRPr="00A222AE">
        <w:tab/>
      </w:r>
      <w:r w:rsidRPr="00A222AE">
        <w:tab/>
      </w:r>
      <w:r w:rsidRPr="00A222AE">
        <w:tab/>
      </w:r>
      <w:r w:rsidRPr="00A222AE">
        <w:tab/>
        <w:t>d[</w:t>
      </w:r>
      <w:proofErr w:type="spellStart"/>
      <w:r w:rsidRPr="00A222AE">
        <w:t>i</w:t>
      </w:r>
      <w:proofErr w:type="spellEnd"/>
      <w:r w:rsidRPr="00A222AE">
        <w:t xml:space="preserve">][j] = </w:t>
      </w:r>
      <w:proofErr w:type="spellStart"/>
      <w:proofErr w:type="gramStart"/>
      <w:r w:rsidRPr="00A222AE">
        <w:t>sc.nextDouble</w:t>
      </w:r>
      <w:proofErr w:type="spellEnd"/>
      <w:proofErr w:type="gramEnd"/>
      <w:r w:rsidRPr="00A222AE">
        <w:t>();</w:t>
      </w:r>
    </w:p>
    <w:p w14:paraId="55EF4F46" w14:textId="77777777" w:rsidR="00A222AE" w:rsidRPr="00A222AE" w:rsidRDefault="00A222AE" w:rsidP="00A222AE">
      <w:pPr>
        <w:pStyle w:val="a0"/>
      </w:pPr>
      <w:r w:rsidRPr="00A222AE">
        <w:tab/>
      </w:r>
      <w:r w:rsidRPr="00A222AE">
        <w:tab/>
      </w:r>
      <w:r w:rsidRPr="00A222AE">
        <w:tab/>
        <w:t>}</w:t>
      </w:r>
    </w:p>
    <w:p w14:paraId="58C104F3" w14:textId="77777777" w:rsidR="00A222AE" w:rsidRPr="00A222AE" w:rsidRDefault="00A222AE" w:rsidP="00A222AE">
      <w:pPr>
        <w:pStyle w:val="a0"/>
      </w:pPr>
      <w:r w:rsidRPr="00A222AE">
        <w:tab/>
      </w:r>
      <w:r w:rsidRPr="00A222AE">
        <w:tab/>
        <w:t>}</w:t>
      </w:r>
    </w:p>
    <w:p w14:paraId="7FE7B3EB" w14:textId="77777777" w:rsidR="00A222AE" w:rsidRPr="00A222AE" w:rsidRDefault="00A222AE" w:rsidP="00A222AE">
      <w:pPr>
        <w:pStyle w:val="a0"/>
      </w:pPr>
      <w:r w:rsidRPr="00A222AE">
        <w:tab/>
      </w:r>
      <w:r w:rsidRPr="00A222AE">
        <w:tab/>
        <w:t>double sum = 0;</w:t>
      </w:r>
    </w:p>
    <w:p w14:paraId="76EE2FCF" w14:textId="77777777" w:rsidR="00A222AE" w:rsidRPr="00A222AE" w:rsidRDefault="00A222AE" w:rsidP="00A222AE">
      <w:pPr>
        <w:pStyle w:val="a0"/>
      </w:pPr>
      <w:r w:rsidRPr="00A222AE">
        <w:tab/>
      </w:r>
      <w:r w:rsidRPr="00A222AE">
        <w:tab/>
        <w:t>for (</w:t>
      </w:r>
      <w:proofErr w:type="spellStart"/>
      <w:r w:rsidRPr="00A222AE">
        <w:t>int</w:t>
      </w:r>
      <w:proofErr w:type="spellEnd"/>
      <w:r w:rsidRPr="00A222AE">
        <w:t xml:space="preserve"> </w:t>
      </w:r>
      <w:proofErr w:type="spellStart"/>
      <w:r w:rsidRPr="00A222AE">
        <w:t>i</w:t>
      </w:r>
      <w:proofErr w:type="spellEnd"/>
      <w:r w:rsidRPr="00A222AE">
        <w:t xml:space="preserve"> = 0; </w:t>
      </w:r>
      <w:proofErr w:type="spellStart"/>
      <w:r w:rsidRPr="00A222AE">
        <w:t>i</w:t>
      </w:r>
      <w:proofErr w:type="spellEnd"/>
      <w:r w:rsidRPr="00A222AE">
        <w:t xml:space="preserve"> &lt; 3; </w:t>
      </w:r>
      <w:proofErr w:type="spellStart"/>
      <w:r w:rsidRPr="00A222AE">
        <w:t>i</w:t>
      </w:r>
      <w:proofErr w:type="spellEnd"/>
      <w:r w:rsidRPr="00A222AE">
        <w:t>++) {</w:t>
      </w:r>
    </w:p>
    <w:p w14:paraId="2AAD18B4" w14:textId="77777777" w:rsidR="00A222AE" w:rsidRPr="00A222AE" w:rsidRDefault="00A222AE" w:rsidP="00A222AE">
      <w:pPr>
        <w:pStyle w:val="a0"/>
      </w:pPr>
      <w:r w:rsidRPr="00A222AE">
        <w:tab/>
      </w:r>
      <w:r w:rsidRPr="00A222AE">
        <w:tab/>
      </w:r>
      <w:r w:rsidRPr="00A222AE">
        <w:tab/>
        <w:t xml:space="preserve">sum = </w:t>
      </w:r>
      <w:proofErr w:type="spellStart"/>
      <w:r w:rsidRPr="00A222AE">
        <w:t>sum</w:t>
      </w:r>
      <w:proofErr w:type="spellEnd"/>
      <w:r w:rsidRPr="00A222AE">
        <w:t xml:space="preserve"> + d[</w:t>
      </w:r>
      <w:proofErr w:type="spellStart"/>
      <w:r w:rsidRPr="00A222AE">
        <w:t>i</w:t>
      </w:r>
      <w:proofErr w:type="spellEnd"/>
      <w:r w:rsidRPr="00A222AE">
        <w:t>][</w:t>
      </w:r>
      <w:proofErr w:type="spellStart"/>
      <w:r w:rsidRPr="00A222AE">
        <w:t>i</w:t>
      </w:r>
      <w:proofErr w:type="spellEnd"/>
      <w:r w:rsidRPr="00A222AE">
        <w:t>];</w:t>
      </w:r>
    </w:p>
    <w:p w14:paraId="4D9978A6" w14:textId="77777777" w:rsidR="00A222AE" w:rsidRPr="00A222AE" w:rsidRDefault="00A222AE" w:rsidP="00A222AE">
      <w:pPr>
        <w:pStyle w:val="a0"/>
      </w:pPr>
      <w:r w:rsidRPr="00A222AE">
        <w:tab/>
      </w:r>
      <w:r w:rsidRPr="00A222AE">
        <w:tab/>
        <w:t>}</w:t>
      </w:r>
    </w:p>
    <w:p w14:paraId="13B6482E" w14:textId="77777777" w:rsidR="00A222AE" w:rsidRPr="00A222AE" w:rsidRDefault="00A222AE" w:rsidP="00A222AE">
      <w:pPr>
        <w:pStyle w:val="a0"/>
      </w:pPr>
      <w:r w:rsidRPr="00A222AE">
        <w:tab/>
      </w:r>
      <w:r w:rsidRPr="00A222AE">
        <w:tab/>
      </w:r>
      <w:proofErr w:type="spellStart"/>
      <w:r w:rsidRPr="00A222AE">
        <w:t>System.out.println</w:t>
      </w:r>
      <w:proofErr w:type="spellEnd"/>
      <w:r w:rsidRPr="00A222AE">
        <w:t>(sum);</w:t>
      </w:r>
    </w:p>
    <w:p w14:paraId="52FBD850" w14:textId="77777777" w:rsidR="00A222AE" w:rsidRPr="00A222AE" w:rsidRDefault="00A222AE" w:rsidP="00A222AE">
      <w:pPr>
        <w:pStyle w:val="a0"/>
      </w:pPr>
      <w:r w:rsidRPr="00A222AE">
        <w:tab/>
        <w:t>}</w:t>
      </w:r>
    </w:p>
    <w:p w14:paraId="22A65978" w14:textId="77777777" w:rsidR="00A222AE" w:rsidRPr="00A222AE" w:rsidRDefault="00A222AE" w:rsidP="00A222AE">
      <w:pPr>
        <w:pStyle w:val="a0"/>
      </w:pPr>
      <w:r w:rsidRPr="00A222AE">
        <w:t>}</w:t>
      </w:r>
    </w:p>
    <w:p w14:paraId="6744C4DE" w14:textId="5E005130" w:rsidR="002004B6" w:rsidRDefault="002004B6" w:rsidP="00A222AE">
      <w:pPr>
        <w:autoSpaceDE w:val="0"/>
        <w:autoSpaceDN w:val="0"/>
        <w:adjustRightInd w:val="0"/>
        <w:jc w:val="left"/>
        <w:rPr>
          <w:rFonts w:hint="eastAsia"/>
        </w:rPr>
      </w:pPr>
    </w:p>
    <w:p w14:paraId="5EFA2E9C" w14:textId="77777777" w:rsidR="00A222AE" w:rsidRPr="00A222AE" w:rsidRDefault="00A222AE" w:rsidP="00A222AE">
      <w:pPr>
        <w:pStyle w:val="a0"/>
      </w:pPr>
      <w:r w:rsidRPr="00A222AE">
        <w:rPr>
          <w:rFonts w:hint="eastAsia"/>
        </w:rPr>
        <w:t>请输入一个三阶方阵</w:t>
      </w:r>
      <w:r w:rsidRPr="00A222AE">
        <w:rPr>
          <w:rFonts w:ascii="Menlo" w:hAnsi="Menlo" w:cs="Menlo"/>
        </w:rPr>
        <w:t>:</w:t>
      </w:r>
    </w:p>
    <w:p w14:paraId="3EDAFCF3" w14:textId="77777777" w:rsidR="00A222AE" w:rsidRPr="00A222AE" w:rsidRDefault="00A222AE" w:rsidP="00A222AE">
      <w:pPr>
        <w:pStyle w:val="a0"/>
        <w:rPr>
          <w:rFonts w:ascii="Menlo" w:hAnsi="Menlo" w:cs="Menlo" w:hint="eastAsia"/>
        </w:rPr>
      </w:pPr>
      <w:r w:rsidRPr="00A222AE">
        <w:rPr>
          <w:rFonts w:ascii="Menlo" w:hAnsi="Menlo" w:cs="Menlo"/>
        </w:rPr>
        <w:t>1 2 3</w:t>
      </w:r>
    </w:p>
    <w:p w14:paraId="7226CDCA" w14:textId="77777777" w:rsidR="00A222AE" w:rsidRPr="00A222AE" w:rsidRDefault="00A222AE" w:rsidP="00A222AE">
      <w:pPr>
        <w:pStyle w:val="a0"/>
        <w:rPr>
          <w:rFonts w:ascii="Menlo" w:hAnsi="Menlo" w:cs="Menlo"/>
        </w:rPr>
      </w:pPr>
      <w:r w:rsidRPr="00A222AE">
        <w:rPr>
          <w:rFonts w:ascii="Menlo" w:hAnsi="Menlo" w:cs="Menlo"/>
        </w:rPr>
        <w:t>4 5 6</w:t>
      </w:r>
    </w:p>
    <w:p w14:paraId="55B1C494" w14:textId="77777777" w:rsidR="00A222AE" w:rsidRPr="00A222AE" w:rsidRDefault="00A222AE" w:rsidP="00A222AE">
      <w:pPr>
        <w:pStyle w:val="a0"/>
        <w:rPr>
          <w:rFonts w:ascii="Menlo" w:hAnsi="Menlo" w:cs="Menlo"/>
        </w:rPr>
      </w:pPr>
      <w:r w:rsidRPr="00A222AE">
        <w:rPr>
          <w:rFonts w:ascii="Menlo" w:hAnsi="Menlo" w:cs="Menlo"/>
        </w:rPr>
        <w:t>2 3 4</w:t>
      </w:r>
    </w:p>
    <w:p w14:paraId="1FCF47E5" w14:textId="77777777" w:rsidR="00A222AE" w:rsidRPr="00A222AE" w:rsidRDefault="00A222AE" w:rsidP="00A222AE">
      <w:pPr>
        <w:pStyle w:val="a0"/>
        <w:rPr>
          <w:rFonts w:ascii="Menlo" w:hAnsi="Menlo" w:cs="Menlo"/>
        </w:rPr>
      </w:pPr>
      <w:r w:rsidRPr="00A222AE">
        <w:rPr>
          <w:rFonts w:ascii="Menlo" w:hAnsi="Menlo" w:cs="Menlo"/>
        </w:rPr>
        <w:t>10.0</w:t>
      </w:r>
    </w:p>
    <w:p w14:paraId="71284988" w14:textId="77777777" w:rsidR="00A222AE" w:rsidRPr="00A222AE" w:rsidRDefault="00A222AE" w:rsidP="00A222AE">
      <w:pPr>
        <w:autoSpaceDE w:val="0"/>
        <w:autoSpaceDN w:val="0"/>
        <w:adjustRightInd w:val="0"/>
        <w:jc w:val="left"/>
        <w:rPr>
          <w:rFonts w:hint="eastAsia"/>
        </w:rPr>
      </w:pPr>
    </w:p>
    <w:p w14:paraId="54416D03" w14:textId="77777777" w:rsidR="002004B6" w:rsidRDefault="002004B6" w:rsidP="002004B6">
      <w:r w:rsidRPr="00AA0755">
        <w:t xml:space="preserve">2. </w:t>
      </w:r>
      <w:r w:rsidRPr="00AA0755">
        <w:t>编写程序，从键盘上输入一个字符串和子串开始位置与长</w:t>
      </w:r>
      <w:r w:rsidRPr="00AA0755">
        <w:t xml:space="preserve"> </w:t>
      </w:r>
      <w:r w:rsidRPr="00AA0755">
        <w:t>度，截取该字符串的子串并输出。</w:t>
      </w:r>
      <w:r w:rsidRPr="00AA0755">
        <w:t xml:space="preserve"> </w:t>
      </w:r>
    </w:p>
    <w:p w14:paraId="7A8A4094" w14:textId="77777777" w:rsidR="004265FF" w:rsidRPr="004265FF" w:rsidRDefault="004265FF" w:rsidP="004265FF">
      <w:pPr>
        <w:pStyle w:val="a0"/>
      </w:pPr>
      <w:bookmarkStart w:id="0" w:name="OLE_LINK3"/>
      <w:r w:rsidRPr="004265FF">
        <w:t xml:space="preserve">import </w:t>
      </w:r>
      <w:proofErr w:type="spellStart"/>
      <w:proofErr w:type="gramStart"/>
      <w:r w:rsidRPr="004265FF">
        <w:t>java.util</w:t>
      </w:r>
      <w:proofErr w:type="gramEnd"/>
      <w:r w:rsidRPr="004265FF">
        <w:t>.Scanner</w:t>
      </w:r>
      <w:proofErr w:type="spellEnd"/>
      <w:r w:rsidRPr="004265FF">
        <w:t>; </w:t>
      </w:r>
    </w:p>
    <w:p w14:paraId="24DC564B" w14:textId="77777777" w:rsidR="004265FF" w:rsidRPr="004265FF" w:rsidRDefault="004265FF" w:rsidP="004265FF">
      <w:pPr>
        <w:pStyle w:val="a0"/>
      </w:pPr>
      <w:r w:rsidRPr="004265FF">
        <w:t xml:space="preserve">import </w:t>
      </w:r>
      <w:proofErr w:type="spellStart"/>
      <w:proofErr w:type="gramStart"/>
      <w:r w:rsidRPr="004265FF">
        <w:t>java.lang</w:t>
      </w:r>
      <w:proofErr w:type="gramEnd"/>
      <w:r w:rsidRPr="004265FF">
        <w:t>.String</w:t>
      </w:r>
      <w:proofErr w:type="spellEnd"/>
      <w:r w:rsidRPr="004265FF">
        <w:t>;</w:t>
      </w:r>
    </w:p>
    <w:p w14:paraId="33E73DB5" w14:textId="77777777" w:rsidR="004265FF" w:rsidRPr="004265FF" w:rsidRDefault="004265FF" w:rsidP="004265FF">
      <w:pPr>
        <w:pStyle w:val="a0"/>
      </w:pPr>
      <w:r w:rsidRPr="004265FF">
        <w:t xml:space="preserve">public </w:t>
      </w:r>
      <w:proofErr w:type="gramStart"/>
      <w:r w:rsidRPr="004265FF">
        <w:t xml:space="preserve">class  </w:t>
      </w:r>
      <w:proofErr w:type="spellStart"/>
      <w:r w:rsidRPr="004265FF">
        <w:t>jiequ</w:t>
      </w:r>
      <w:proofErr w:type="spellEnd"/>
      <w:proofErr w:type="gramEnd"/>
      <w:r w:rsidRPr="004265FF">
        <w:t>{</w:t>
      </w:r>
    </w:p>
    <w:p w14:paraId="49372703" w14:textId="77777777" w:rsidR="004265FF" w:rsidRPr="004265FF" w:rsidRDefault="004265FF" w:rsidP="004265FF">
      <w:pPr>
        <w:pStyle w:val="a0"/>
      </w:pPr>
      <w:r w:rsidRPr="004265FF">
        <w:lastRenderedPageBreak/>
        <w:tab/>
        <w:t>public static void main(</w:t>
      </w:r>
      <w:proofErr w:type="gramStart"/>
      <w:r w:rsidRPr="004265FF">
        <w:t>String[</w:t>
      </w:r>
      <w:proofErr w:type="gramEnd"/>
      <w:r w:rsidRPr="004265FF">
        <w:t xml:space="preserve">] </w:t>
      </w:r>
      <w:proofErr w:type="spellStart"/>
      <w:r w:rsidRPr="004265FF">
        <w:t>args</w:t>
      </w:r>
      <w:proofErr w:type="spellEnd"/>
      <w:r w:rsidRPr="004265FF">
        <w:t>) {</w:t>
      </w:r>
    </w:p>
    <w:p w14:paraId="63E08B42" w14:textId="77777777" w:rsidR="004265FF" w:rsidRPr="004265FF" w:rsidRDefault="004265FF" w:rsidP="004265FF">
      <w:pPr>
        <w:pStyle w:val="a0"/>
      </w:pPr>
      <w:r w:rsidRPr="004265FF">
        <w:tab/>
      </w:r>
      <w:r w:rsidRPr="004265FF">
        <w:tab/>
      </w:r>
      <w:proofErr w:type="spellStart"/>
      <w:r w:rsidRPr="004265FF">
        <w:t>System.out.println</w:t>
      </w:r>
      <w:proofErr w:type="spellEnd"/>
      <w:r w:rsidRPr="004265FF">
        <w:t>("input string:");</w:t>
      </w:r>
    </w:p>
    <w:p w14:paraId="384B55C4" w14:textId="77777777" w:rsidR="004265FF" w:rsidRPr="004265FF" w:rsidRDefault="004265FF" w:rsidP="004265FF">
      <w:pPr>
        <w:pStyle w:val="a0"/>
      </w:pPr>
      <w:r w:rsidRPr="004265FF">
        <w:tab/>
      </w:r>
      <w:r w:rsidRPr="004265FF">
        <w:tab/>
        <w:t xml:space="preserve">Scanner </w:t>
      </w:r>
      <w:proofErr w:type="spellStart"/>
      <w:r w:rsidRPr="004265FF">
        <w:t>sc</w:t>
      </w:r>
      <w:proofErr w:type="spellEnd"/>
      <w:r w:rsidRPr="004265FF">
        <w:t xml:space="preserve"> = new Scanner(System.in);</w:t>
      </w:r>
    </w:p>
    <w:p w14:paraId="3D262488" w14:textId="77777777" w:rsidR="004265FF" w:rsidRPr="004265FF" w:rsidRDefault="004265FF" w:rsidP="004265FF">
      <w:pPr>
        <w:pStyle w:val="a0"/>
      </w:pPr>
      <w:r w:rsidRPr="004265FF">
        <w:tab/>
      </w:r>
      <w:r w:rsidRPr="004265FF">
        <w:tab/>
        <w:t xml:space="preserve">String </w:t>
      </w:r>
      <w:proofErr w:type="spellStart"/>
      <w:r w:rsidRPr="004265FF">
        <w:t>str</w:t>
      </w:r>
      <w:proofErr w:type="spellEnd"/>
      <w:r w:rsidRPr="004265FF">
        <w:t xml:space="preserve"> = </w:t>
      </w:r>
      <w:proofErr w:type="spellStart"/>
      <w:proofErr w:type="gramStart"/>
      <w:r w:rsidRPr="004265FF">
        <w:t>sc.next</w:t>
      </w:r>
      <w:proofErr w:type="spellEnd"/>
      <w:proofErr w:type="gramEnd"/>
      <w:r w:rsidRPr="004265FF">
        <w:t>();</w:t>
      </w:r>
    </w:p>
    <w:p w14:paraId="7B54578F" w14:textId="77777777" w:rsidR="004265FF" w:rsidRPr="004265FF" w:rsidRDefault="004265FF" w:rsidP="004265FF">
      <w:pPr>
        <w:pStyle w:val="a0"/>
      </w:pPr>
      <w:r w:rsidRPr="004265FF">
        <w:tab/>
      </w:r>
      <w:r w:rsidRPr="004265FF">
        <w:tab/>
      </w:r>
      <w:proofErr w:type="spellStart"/>
      <w:r w:rsidRPr="004265FF">
        <w:t>System.out.println</w:t>
      </w:r>
      <w:proofErr w:type="spellEnd"/>
      <w:r w:rsidRPr="004265FF">
        <w:t>("begin and length");</w:t>
      </w:r>
    </w:p>
    <w:p w14:paraId="6DB00733" w14:textId="77777777" w:rsidR="004265FF" w:rsidRPr="004265FF" w:rsidRDefault="004265FF" w:rsidP="004265FF">
      <w:pPr>
        <w:pStyle w:val="a0"/>
      </w:pPr>
      <w:r w:rsidRPr="004265FF">
        <w:tab/>
      </w:r>
      <w:r w:rsidRPr="004265FF">
        <w:tab/>
      </w:r>
      <w:proofErr w:type="spellStart"/>
      <w:r w:rsidRPr="004265FF">
        <w:t>int</w:t>
      </w:r>
      <w:proofErr w:type="spellEnd"/>
      <w:r w:rsidRPr="004265FF">
        <w:t xml:space="preserve"> start = </w:t>
      </w:r>
      <w:proofErr w:type="spellStart"/>
      <w:proofErr w:type="gramStart"/>
      <w:r w:rsidRPr="004265FF">
        <w:t>sc.nextInt</w:t>
      </w:r>
      <w:proofErr w:type="spellEnd"/>
      <w:proofErr w:type="gramEnd"/>
      <w:r w:rsidRPr="004265FF">
        <w:t>();</w:t>
      </w:r>
    </w:p>
    <w:p w14:paraId="15113248" w14:textId="77777777" w:rsidR="004265FF" w:rsidRPr="004265FF" w:rsidRDefault="004265FF" w:rsidP="004265FF">
      <w:pPr>
        <w:pStyle w:val="a0"/>
      </w:pPr>
      <w:r w:rsidRPr="004265FF">
        <w:tab/>
      </w:r>
      <w:r w:rsidRPr="004265FF">
        <w:tab/>
      </w:r>
      <w:proofErr w:type="spellStart"/>
      <w:r w:rsidRPr="004265FF">
        <w:t>int</w:t>
      </w:r>
      <w:proofErr w:type="spellEnd"/>
      <w:r w:rsidRPr="004265FF">
        <w:t xml:space="preserve"> </w:t>
      </w:r>
      <w:proofErr w:type="spellStart"/>
      <w:r w:rsidRPr="004265FF">
        <w:t>len</w:t>
      </w:r>
      <w:proofErr w:type="spellEnd"/>
      <w:r w:rsidRPr="004265FF">
        <w:t xml:space="preserve"> = </w:t>
      </w:r>
      <w:proofErr w:type="spellStart"/>
      <w:proofErr w:type="gramStart"/>
      <w:r w:rsidRPr="004265FF">
        <w:t>sc.nextInt</w:t>
      </w:r>
      <w:proofErr w:type="spellEnd"/>
      <w:proofErr w:type="gramEnd"/>
      <w:r w:rsidRPr="004265FF">
        <w:t>();</w:t>
      </w:r>
    </w:p>
    <w:p w14:paraId="4FC2A648" w14:textId="77777777" w:rsidR="004265FF" w:rsidRPr="004265FF" w:rsidRDefault="004265FF" w:rsidP="004265FF">
      <w:pPr>
        <w:pStyle w:val="a0"/>
      </w:pPr>
      <w:proofErr w:type="gramStart"/>
      <w:r w:rsidRPr="004265FF">
        <w:t>while(</w:t>
      </w:r>
      <w:proofErr w:type="gramEnd"/>
      <w:r w:rsidRPr="004265FF">
        <w:t xml:space="preserve">start&lt;=0 || </w:t>
      </w:r>
      <w:proofErr w:type="spellStart"/>
      <w:r w:rsidRPr="004265FF">
        <w:t>len</w:t>
      </w:r>
      <w:proofErr w:type="spellEnd"/>
      <w:r w:rsidRPr="004265FF">
        <w:t>&lt;=0 || start&gt;</w:t>
      </w:r>
      <w:proofErr w:type="spellStart"/>
      <w:r w:rsidRPr="004265FF">
        <w:t>str.length</w:t>
      </w:r>
      <w:proofErr w:type="spellEnd"/>
      <w:r w:rsidRPr="004265FF">
        <w:t>()||</w:t>
      </w:r>
      <w:proofErr w:type="spellStart"/>
      <w:r w:rsidRPr="004265FF">
        <w:t>start+len</w:t>
      </w:r>
      <w:proofErr w:type="spellEnd"/>
      <w:r w:rsidRPr="004265FF">
        <w:t>&gt;</w:t>
      </w:r>
      <w:proofErr w:type="spellStart"/>
      <w:r w:rsidRPr="004265FF">
        <w:t>str.length</w:t>
      </w:r>
      <w:proofErr w:type="spellEnd"/>
      <w:r w:rsidRPr="004265FF">
        <w:t>()+1){</w:t>
      </w:r>
    </w:p>
    <w:p w14:paraId="797205D9" w14:textId="77777777" w:rsidR="004265FF" w:rsidRPr="004265FF" w:rsidRDefault="004265FF" w:rsidP="004265FF">
      <w:pPr>
        <w:pStyle w:val="a0"/>
      </w:pPr>
      <w:r w:rsidRPr="004265FF">
        <w:tab/>
      </w:r>
      <w:r w:rsidRPr="004265FF">
        <w:tab/>
      </w:r>
      <w:r w:rsidRPr="004265FF">
        <w:tab/>
      </w:r>
      <w:proofErr w:type="spellStart"/>
      <w:r w:rsidRPr="004265FF">
        <w:t>System.out.println</w:t>
      </w:r>
      <w:proofErr w:type="spellEnd"/>
      <w:r w:rsidRPr="004265FF">
        <w:t>("</w:t>
      </w:r>
      <w:r w:rsidRPr="004265FF">
        <w:t>输入非法，请重新输入</w:t>
      </w:r>
      <w:r w:rsidRPr="004265FF">
        <w:t>:");</w:t>
      </w:r>
    </w:p>
    <w:p w14:paraId="2657530A" w14:textId="77777777" w:rsidR="004265FF" w:rsidRPr="004265FF" w:rsidRDefault="004265FF" w:rsidP="004265FF">
      <w:pPr>
        <w:pStyle w:val="a0"/>
      </w:pPr>
      <w:r w:rsidRPr="004265FF">
        <w:tab/>
      </w:r>
      <w:r w:rsidRPr="004265FF">
        <w:tab/>
      </w:r>
      <w:r w:rsidRPr="004265FF">
        <w:tab/>
        <w:t xml:space="preserve">start = </w:t>
      </w:r>
      <w:proofErr w:type="spellStart"/>
      <w:proofErr w:type="gramStart"/>
      <w:r w:rsidRPr="004265FF">
        <w:t>sc.nextInt</w:t>
      </w:r>
      <w:proofErr w:type="spellEnd"/>
      <w:proofErr w:type="gramEnd"/>
      <w:r w:rsidRPr="004265FF">
        <w:t>();</w:t>
      </w:r>
    </w:p>
    <w:p w14:paraId="7F196E30" w14:textId="77777777" w:rsidR="004265FF" w:rsidRPr="004265FF" w:rsidRDefault="004265FF" w:rsidP="004265FF">
      <w:pPr>
        <w:pStyle w:val="a0"/>
      </w:pPr>
      <w:r w:rsidRPr="004265FF">
        <w:tab/>
      </w:r>
      <w:r w:rsidRPr="004265FF">
        <w:tab/>
      </w:r>
      <w:r w:rsidRPr="004265FF">
        <w:tab/>
      </w:r>
      <w:proofErr w:type="spellStart"/>
      <w:r w:rsidRPr="004265FF">
        <w:t>len</w:t>
      </w:r>
      <w:proofErr w:type="spellEnd"/>
      <w:r w:rsidRPr="004265FF">
        <w:t xml:space="preserve"> = </w:t>
      </w:r>
      <w:proofErr w:type="spellStart"/>
      <w:proofErr w:type="gramStart"/>
      <w:r w:rsidRPr="004265FF">
        <w:t>sc.nextInt</w:t>
      </w:r>
      <w:proofErr w:type="spellEnd"/>
      <w:proofErr w:type="gramEnd"/>
      <w:r w:rsidRPr="004265FF">
        <w:t>();</w:t>
      </w:r>
    </w:p>
    <w:p w14:paraId="0DA51330" w14:textId="77777777" w:rsidR="004265FF" w:rsidRPr="004265FF" w:rsidRDefault="004265FF" w:rsidP="004265FF">
      <w:pPr>
        <w:pStyle w:val="a0"/>
      </w:pPr>
      <w:r w:rsidRPr="004265FF">
        <w:tab/>
      </w:r>
      <w:r w:rsidRPr="004265FF">
        <w:tab/>
        <w:t>}</w:t>
      </w:r>
    </w:p>
    <w:p w14:paraId="10DDD3B6" w14:textId="77777777" w:rsidR="004265FF" w:rsidRPr="004265FF" w:rsidRDefault="004265FF" w:rsidP="004265FF">
      <w:pPr>
        <w:pStyle w:val="a0"/>
      </w:pPr>
      <w:r w:rsidRPr="004265FF">
        <w:tab/>
      </w:r>
      <w:r w:rsidRPr="004265FF">
        <w:tab/>
        <w:t xml:space="preserve">String </w:t>
      </w:r>
      <w:proofErr w:type="spellStart"/>
      <w:r w:rsidRPr="004265FF">
        <w:t>str_cut</w:t>
      </w:r>
      <w:proofErr w:type="spellEnd"/>
      <w:r w:rsidRPr="004265FF">
        <w:t xml:space="preserve"> = </w:t>
      </w:r>
      <w:proofErr w:type="spellStart"/>
      <w:proofErr w:type="gramStart"/>
      <w:r w:rsidRPr="004265FF">
        <w:t>str.substring</w:t>
      </w:r>
      <w:proofErr w:type="spellEnd"/>
      <w:proofErr w:type="gramEnd"/>
      <w:r w:rsidRPr="004265FF">
        <w:t>(start-1, start+len-1);</w:t>
      </w:r>
    </w:p>
    <w:p w14:paraId="290F943B" w14:textId="77777777" w:rsidR="004265FF" w:rsidRPr="004265FF" w:rsidRDefault="004265FF" w:rsidP="004265FF">
      <w:pPr>
        <w:pStyle w:val="a0"/>
      </w:pPr>
      <w:r w:rsidRPr="004265FF">
        <w:tab/>
      </w:r>
      <w:r w:rsidRPr="004265FF">
        <w:tab/>
      </w:r>
      <w:proofErr w:type="spellStart"/>
      <w:r w:rsidRPr="004265FF">
        <w:t>System.out.println</w:t>
      </w:r>
      <w:proofErr w:type="spellEnd"/>
      <w:r w:rsidRPr="004265FF">
        <w:t>("</w:t>
      </w:r>
      <w:r w:rsidRPr="004265FF">
        <w:t>截取后的新字符串为</w:t>
      </w:r>
      <w:r w:rsidRPr="004265FF">
        <w:t>:"+</w:t>
      </w:r>
      <w:proofErr w:type="spellStart"/>
      <w:r w:rsidRPr="004265FF">
        <w:t>str_cut</w:t>
      </w:r>
      <w:proofErr w:type="spellEnd"/>
      <w:r w:rsidRPr="004265FF">
        <w:t>);</w:t>
      </w:r>
    </w:p>
    <w:p w14:paraId="55B66E3A" w14:textId="77777777" w:rsidR="004265FF" w:rsidRPr="004265FF" w:rsidRDefault="004265FF" w:rsidP="004265FF">
      <w:pPr>
        <w:pStyle w:val="a0"/>
      </w:pPr>
      <w:r w:rsidRPr="004265FF">
        <w:tab/>
        <w:t>}</w:t>
      </w:r>
    </w:p>
    <w:p w14:paraId="52AF9C42" w14:textId="77777777" w:rsidR="004265FF" w:rsidRPr="004265FF" w:rsidRDefault="004265FF" w:rsidP="004265FF">
      <w:pPr>
        <w:pStyle w:val="a0"/>
      </w:pPr>
      <w:r w:rsidRPr="004265FF">
        <w:t>}</w:t>
      </w:r>
    </w:p>
    <w:p w14:paraId="02AFD42D" w14:textId="77777777" w:rsidR="004265FF" w:rsidRPr="004265FF" w:rsidRDefault="004265FF" w:rsidP="004265FF">
      <w:pPr>
        <w:pStyle w:val="a0"/>
      </w:pPr>
      <w:r w:rsidRPr="004265FF">
        <w:t>1input string:</w:t>
      </w:r>
    </w:p>
    <w:p w14:paraId="2E6B7F57" w14:textId="77777777" w:rsidR="004265FF" w:rsidRPr="004265FF" w:rsidRDefault="004265FF" w:rsidP="004265FF">
      <w:pPr>
        <w:pStyle w:val="a0"/>
      </w:pPr>
      <w:r w:rsidRPr="004265FF">
        <w:t>243141234</w:t>
      </w:r>
    </w:p>
    <w:p w14:paraId="6D0100E6" w14:textId="77777777" w:rsidR="004265FF" w:rsidRPr="004265FF" w:rsidRDefault="004265FF" w:rsidP="004265FF">
      <w:pPr>
        <w:pStyle w:val="a0"/>
      </w:pPr>
      <w:r w:rsidRPr="004265FF">
        <w:t>begin and length</w:t>
      </w:r>
    </w:p>
    <w:p w14:paraId="5A8C75A8" w14:textId="77777777" w:rsidR="004265FF" w:rsidRPr="004265FF" w:rsidRDefault="004265FF" w:rsidP="004265FF">
      <w:pPr>
        <w:pStyle w:val="a0"/>
      </w:pPr>
      <w:r w:rsidRPr="004265FF">
        <w:t>2 3</w:t>
      </w:r>
    </w:p>
    <w:p w14:paraId="598AA2D8" w14:textId="77777777" w:rsidR="004265FF" w:rsidRPr="004265FF" w:rsidRDefault="004265FF" w:rsidP="004265FF">
      <w:pPr>
        <w:pStyle w:val="a0"/>
        <w:rPr>
          <w:rFonts w:ascii="PingFang SC" w:eastAsia="PingFang SC" w:hAnsi="PingFang SC"/>
        </w:rPr>
      </w:pPr>
      <w:r w:rsidRPr="004265FF">
        <w:rPr>
          <w:rFonts w:ascii="PingFang SC" w:eastAsia="PingFang SC" w:hAnsi="PingFang SC" w:hint="eastAsia"/>
        </w:rPr>
        <w:t>截取后的新字符串为</w:t>
      </w:r>
      <w:r w:rsidRPr="004265FF">
        <w:rPr>
          <w:rFonts w:eastAsia="PingFang SC"/>
        </w:rPr>
        <w:t>:243</w:t>
      </w:r>
    </w:p>
    <w:p w14:paraId="4122F6A2" w14:textId="77777777" w:rsidR="004265FF" w:rsidRDefault="004265FF" w:rsidP="00A222AE">
      <w:pPr>
        <w:pStyle w:val="a0"/>
        <w:rPr>
          <w:rFonts w:hint="eastAsia"/>
          <w:lang w:eastAsia="zh-CN"/>
        </w:rPr>
      </w:pPr>
    </w:p>
    <w:bookmarkEnd w:id="0"/>
    <w:p w14:paraId="42637C41" w14:textId="77777777" w:rsidR="002004B6" w:rsidRDefault="002004B6" w:rsidP="002004B6"/>
    <w:p w14:paraId="7DA2B163" w14:textId="77777777" w:rsidR="002004B6" w:rsidRDefault="002004B6" w:rsidP="002004B6">
      <w:pPr>
        <w:pStyle w:val="ac"/>
        <w:numPr>
          <w:ilvl w:val="0"/>
          <w:numId w:val="5"/>
        </w:numPr>
        <w:ind w:firstLineChars="0"/>
      </w:pPr>
      <w:r w:rsidRPr="00AA0755">
        <w:t>编写程序，统计用户从键盘输入的字符串中包含的字母、数字和其他字符的个数。</w:t>
      </w:r>
    </w:p>
    <w:p w14:paraId="657C12C2" w14:textId="77777777" w:rsidR="002004B6" w:rsidRDefault="002004B6" w:rsidP="002004B6">
      <w:pPr>
        <w:pStyle w:val="ac"/>
        <w:ind w:left="360" w:firstLineChars="0" w:firstLine="0"/>
      </w:pPr>
      <w:r>
        <w:lastRenderedPageBreak/>
        <w:tab/>
      </w:r>
      <w:r>
        <w:tab/>
      </w:r>
      <w:r>
        <w:tab/>
      </w:r>
      <w:r>
        <w:tab/>
      </w:r>
    </w:p>
    <w:p w14:paraId="41AE4059" w14:textId="77777777" w:rsidR="00185AD4" w:rsidRPr="00185AD4" w:rsidRDefault="00185AD4" w:rsidP="00185AD4">
      <w:pPr>
        <w:pStyle w:val="a0"/>
      </w:pPr>
      <w:bookmarkStart w:id="1" w:name="OLE_LINK4"/>
      <w:bookmarkStart w:id="2" w:name="OLE_LINK5"/>
      <w:bookmarkStart w:id="3" w:name="OLE_LINK6"/>
      <w:bookmarkStart w:id="4" w:name="OLE_LINK7"/>
      <w:r w:rsidRPr="00185AD4">
        <w:tab/>
        <w:t xml:space="preserve">import </w:t>
      </w:r>
      <w:proofErr w:type="spellStart"/>
      <w:proofErr w:type="gramStart"/>
      <w:r w:rsidRPr="00185AD4">
        <w:t>java.util</w:t>
      </w:r>
      <w:proofErr w:type="gramEnd"/>
      <w:r w:rsidRPr="00185AD4">
        <w:t>.Scanner</w:t>
      </w:r>
      <w:proofErr w:type="spellEnd"/>
      <w:r w:rsidRPr="00185AD4">
        <w:t>;</w:t>
      </w:r>
    </w:p>
    <w:p w14:paraId="54E77318" w14:textId="77777777" w:rsidR="00185AD4" w:rsidRPr="00185AD4" w:rsidRDefault="00185AD4" w:rsidP="00185AD4">
      <w:pPr>
        <w:pStyle w:val="a0"/>
      </w:pPr>
      <w:r w:rsidRPr="00185AD4">
        <w:t xml:space="preserve">import </w:t>
      </w:r>
      <w:proofErr w:type="spellStart"/>
      <w:proofErr w:type="gramStart"/>
      <w:r w:rsidRPr="00185AD4">
        <w:t>java.rmi.dgc</w:t>
      </w:r>
      <w:proofErr w:type="spellEnd"/>
      <w:r w:rsidRPr="00185AD4">
        <w:t>.*</w:t>
      </w:r>
      <w:proofErr w:type="gramEnd"/>
      <w:r w:rsidRPr="00185AD4">
        <w:t>;</w:t>
      </w:r>
    </w:p>
    <w:p w14:paraId="4E37349D" w14:textId="77777777" w:rsidR="00185AD4" w:rsidRPr="00185AD4" w:rsidRDefault="00185AD4" w:rsidP="00185AD4">
      <w:pPr>
        <w:pStyle w:val="a0"/>
      </w:pPr>
    </w:p>
    <w:p w14:paraId="36EA3D28" w14:textId="77777777" w:rsidR="00185AD4" w:rsidRPr="00185AD4" w:rsidRDefault="00185AD4" w:rsidP="00185AD4">
      <w:pPr>
        <w:pStyle w:val="a0"/>
      </w:pPr>
      <w:r w:rsidRPr="00185AD4">
        <w:tab/>
        <w:t xml:space="preserve">public class </w:t>
      </w:r>
      <w:proofErr w:type="spellStart"/>
      <w:r w:rsidRPr="00185AD4">
        <w:t>jishu</w:t>
      </w:r>
      <w:proofErr w:type="spellEnd"/>
      <w:r w:rsidRPr="00185AD4">
        <w:t xml:space="preserve"> {</w:t>
      </w:r>
    </w:p>
    <w:p w14:paraId="5339045E" w14:textId="77777777" w:rsidR="00185AD4" w:rsidRPr="00185AD4" w:rsidRDefault="00185AD4" w:rsidP="00185AD4">
      <w:pPr>
        <w:pStyle w:val="a0"/>
      </w:pPr>
      <w:r w:rsidRPr="00185AD4">
        <w:tab/>
      </w:r>
      <w:r w:rsidRPr="00185AD4">
        <w:tab/>
        <w:t>public static void main(</w:t>
      </w:r>
      <w:proofErr w:type="gramStart"/>
      <w:r w:rsidRPr="00185AD4">
        <w:t>String[</w:t>
      </w:r>
      <w:proofErr w:type="gramEnd"/>
      <w:r w:rsidRPr="00185AD4">
        <w:t xml:space="preserve">] </w:t>
      </w:r>
      <w:proofErr w:type="spellStart"/>
      <w:r w:rsidRPr="00185AD4">
        <w:t>args</w:t>
      </w:r>
      <w:proofErr w:type="spellEnd"/>
      <w:r w:rsidRPr="00185AD4">
        <w:t>) {</w:t>
      </w:r>
    </w:p>
    <w:p w14:paraId="4D696603" w14:textId="77777777" w:rsidR="00185AD4" w:rsidRPr="00185AD4" w:rsidRDefault="00185AD4" w:rsidP="00185AD4">
      <w:pPr>
        <w:pStyle w:val="a0"/>
      </w:pPr>
      <w:r w:rsidRPr="00185AD4">
        <w:tab/>
      </w:r>
      <w:r w:rsidRPr="00185AD4">
        <w:tab/>
      </w:r>
      <w:r w:rsidRPr="00185AD4">
        <w:tab/>
      </w:r>
      <w:proofErr w:type="spellStart"/>
      <w:r w:rsidRPr="00185AD4">
        <w:t>System.out.println</w:t>
      </w:r>
      <w:proofErr w:type="spellEnd"/>
      <w:r w:rsidRPr="00185AD4">
        <w:t>("input string:");</w:t>
      </w:r>
    </w:p>
    <w:p w14:paraId="5F7B4F17" w14:textId="77777777" w:rsidR="00185AD4" w:rsidRPr="00185AD4" w:rsidRDefault="00185AD4" w:rsidP="00185AD4">
      <w:pPr>
        <w:pStyle w:val="a0"/>
      </w:pPr>
      <w:r w:rsidRPr="00185AD4">
        <w:tab/>
      </w:r>
      <w:r w:rsidRPr="00185AD4">
        <w:tab/>
      </w:r>
      <w:r w:rsidRPr="00185AD4">
        <w:tab/>
        <w:t xml:space="preserve">Scanner </w:t>
      </w:r>
      <w:proofErr w:type="spellStart"/>
      <w:r w:rsidRPr="00185AD4">
        <w:t>sc</w:t>
      </w:r>
      <w:proofErr w:type="spellEnd"/>
      <w:r w:rsidRPr="00185AD4">
        <w:t xml:space="preserve"> = new Scanner(System.in);</w:t>
      </w:r>
    </w:p>
    <w:p w14:paraId="18960292" w14:textId="77777777" w:rsidR="00185AD4" w:rsidRPr="00185AD4" w:rsidRDefault="00185AD4" w:rsidP="00185AD4">
      <w:pPr>
        <w:pStyle w:val="a0"/>
      </w:pPr>
      <w:r w:rsidRPr="00185AD4">
        <w:tab/>
      </w:r>
      <w:r w:rsidRPr="00185AD4">
        <w:tab/>
      </w:r>
      <w:r w:rsidRPr="00185AD4">
        <w:tab/>
        <w:t xml:space="preserve">String </w:t>
      </w:r>
      <w:proofErr w:type="spellStart"/>
      <w:r w:rsidRPr="00185AD4">
        <w:t>str</w:t>
      </w:r>
      <w:proofErr w:type="spellEnd"/>
      <w:r w:rsidRPr="00185AD4">
        <w:t xml:space="preserve"> = </w:t>
      </w:r>
      <w:proofErr w:type="spellStart"/>
      <w:proofErr w:type="gramStart"/>
      <w:r w:rsidRPr="00185AD4">
        <w:t>sc.nextLine</w:t>
      </w:r>
      <w:proofErr w:type="spellEnd"/>
      <w:proofErr w:type="gramEnd"/>
      <w:r w:rsidRPr="00185AD4">
        <w:t>();</w:t>
      </w:r>
    </w:p>
    <w:p w14:paraId="4DED4D04" w14:textId="77777777" w:rsidR="00185AD4" w:rsidRPr="00185AD4" w:rsidRDefault="00185AD4" w:rsidP="00185AD4">
      <w:pPr>
        <w:pStyle w:val="a0"/>
      </w:pPr>
      <w:r w:rsidRPr="00185AD4">
        <w:tab/>
      </w:r>
      <w:r w:rsidRPr="00185AD4">
        <w:tab/>
      </w:r>
      <w:r w:rsidRPr="00185AD4">
        <w:tab/>
      </w:r>
      <w:proofErr w:type="spellStart"/>
      <w:r w:rsidRPr="00185AD4">
        <w:t>int</w:t>
      </w:r>
      <w:proofErr w:type="spellEnd"/>
      <w:r w:rsidRPr="00185AD4">
        <w:t xml:space="preserve"> l = 0, d = 0, o = 0;</w:t>
      </w:r>
    </w:p>
    <w:p w14:paraId="23B07237" w14:textId="77777777" w:rsidR="00185AD4" w:rsidRPr="00185AD4" w:rsidRDefault="00185AD4" w:rsidP="00185AD4">
      <w:pPr>
        <w:pStyle w:val="a0"/>
      </w:pPr>
      <w:r w:rsidRPr="00185AD4">
        <w:tab/>
      </w:r>
      <w:r w:rsidRPr="00185AD4">
        <w:tab/>
      </w:r>
      <w:r w:rsidRPr="00185AD4">
        <w:tab/>
      </w:r>
      <w:proofErr w:type="gramStart"/>
      <w:r w:rsidRPr="00185AD4">
        <w:t>for(</w:t>
      </w:r>
      <w:proofErr w:type="spellStart"/>
      <w:proofErr w:type="gramEnd"/>
      <w:r w:rsidRPr="00185AD4">
        <w:t>int</w:t>
      </w:r>
      <w:proofErr w:type="spellEnd"/>
      <w:r w:rsidRPr="00185AD4">
        <w:t xml:space="preserve"> </w:t>
      </w:r>
      <w:proofErr w:type="spellStart"/>
      <w:r w:rsidRPr="00185AD4">
        <w:t>i</w:t>
      </w:r>
      <w:proofErr w:type="spellEnd"/>
      <w:r w:rsidRPr="00185AD4">
        <w:t xml:space="preserve">=0; </w:t>
      </w:r>
      <w:proofErr w:type="spellStart"/>
      <w:r w:rsidRPr="00185AD4">
        <w:t>i</w:t>
      </w:r>
      <w:proofErr w:type="spellEnd"/>
      <w:r w:rsidRPr="00185AD4">
        <w:t>&lt;</w:t>
      </w:r>
      <w:proofErr w:type="spellStart"/>
      <w:r w:rsidRPr="00185AD4">
        <w:t>str.length</w:t>
      </w:r>
      <w:proofErr w:type="spellEnd"/>
      <w:r w:rsidRPr="00185AD4">
        <w:t xml:space="preserve">(); </w:t>
      </w:r>
      <w:proofErr w:type="spellStart"/>
      <w:r w:rsidRPr="00185AD4">
        <w:t>i</w:t>
      </w:r>
      <w:proofErr w:type="spellEnd"/>
      <w:r w:rsidRPr="00185AD4">
        <w:t>++){</w:t>
      </w:r>
    </w:p>
    <w:p w14:paraId="431A60B4" w14:textId="77777777" w:rsidR="00185AD4" w:rsidRPr="00185AD4" w:rsidRDefault="00185AD4" w:rsidP="00185AD4">
      <w:pPr>
        <w:pStyle w:val="a0"/>
      </w:pPr>
      <w:r w:rsidRPr="00185AD4">
        <w:tab/>
      </w:r>
      <w:r w:rsidRPr="00185AD4">
        <w:tab/>
      </w:r>
      <w:r w:rsidRPr="00185AD4">
        <w:tab/>
      </w:r>
      <w:r w:rsidRPr="00185AD4">
        <w:tab/>
        <w:t xml:space="preserve">char c = </w:t>
      </w:r>
      <w:proofErr w:type="spellStart"/>
      <w:proofErr w:type="gramStart"/>
      <w:r w:rsidRPr="00185AD4">
        <w:t>str.charAt</w:t>
      </w:r>
      <w:proofErr w:type="spellEnd"/>
      <w:proofErr w:type="gramEnd"/>
      <w:r w:rsidRPr="00185AD4">
        <w:t>(</w:t>
      </w:r>
      <w:proofErr w:type="spellStart"/>
      <w:r w:rsidRPr="00185AD4">
        <w:t>i</w:t>
      </w:r>
      <w:proofErr w:type="spellEnd"/>
      <w:r w:rsidRPr="00185AD4">
        <w:t>);</w:t>
      </w:r>
    </w:p>
    <w:p w14:paraId="65FCA01F" w14:textId="77777777" w:rsidR="00185AD4" w:rsidRPr="00185AD4" w:rsidRDefault="00185AD4" w:rsidP="00185AD4">
      <w:pPr>
        <w:pStyle w:val="a0"/>
      </w:pPr>
      <w:r w:rsidRPr="00185AD4">
        <w:tab/>
      </w:r>
      <w:r w:rsidRPr="00185AD4">
        <w:tab/>
      </w:r>
      <w:r w:rsidRPr="00185AD4">
        <w:tab/>
      </w:r>
      <w:r w:rsidRPr="00185AD4">
        <w:tab/>
        <w:t>if((c&gt;='A' &amp;&amp; c&lt;='Z</w:t>
      </w:r>
      <w:proofErr w:type="gramStart"/>
      <w:r w:rsidRPr="00185AD4">
        <w:t>')|</w:t>
      </w:r>
      <w:proofErr w:type="gramEnd"/>
      <w:r w:rsidRPr="00185AD4">
        <w:t>|(c&gt;='a' &amp;&amp; c&lt;='z')){</w:t>
      </w:r>
    </w:p>
    <w:p w14:paraId="2797B116" w14:textId="77777777" w:rsidR="00185AD4" w:rsidRPr="00185AD4" w:rsidRDefault="00185AD4" w:rsidP="00185AD4">
      <w:pPr>
        <w:pStyle w:val="a0"/>
      </w:pPr>
      <w:r w:rsidRPr="00185AD4">
        <w:tab/>
      </w:r>
      <w:r w:rsidRPr="00185AD4">
        <w:tab/>
      </w:r>
      <w:r w:rsidRPr="00185AD4">
        <w:tab/>
      </w:r>
      <w:r w:rsidRPr="00185AD4">
        <w:tab/>
      </w:r>
      <w:r w:rsidRPr="00185AD4">
        <w:tab/>
        <w:t>l++;</w:t>
      </w:r>
    </w:p>
    <w:p w14:paraId="01715B15" w14:textId="77777777" w:rsidR="00185AD4" w:rsidRPr="00185AD4" w:rsidRDefault="00185AD4" w:rsidP="00185AD4">
      <w:pPr>
        <w:pStyle w:val="a0"/>
      </w:pPr>
      <w:r w:rsidRPr="00185AD4">
        <w:tab/>
      </w:r>
      <w:r w:rsidRPr="00185AD4">
        <w:tab/>
      </w:r>
      <w:r w:rsidRPr="00185AD4">
        <w:tab/>
      </w:r>
      <w:r w:rsidRPr="00185AD4">
        <w:tab/>
        <w:t>} </w:t>
      </w:r>
    </w:p>
    <w:p w14:paraId="74BFF00B" w14:textId="77777777" w:rsidR="00185AD4" w:rsidRPr="00185AD4" w:rsidRDefault="00185AD4" w:rsidP="00185AD4">
      <w:pPr>
        <w:pStyle w:val="a0"/>
      </w:pPr>
      <w:r w:rsidRPr="00185AD4">
        <w:t>else if(c&gt;='0' &amp;&amp; c&lt;='9</w:t>
      </w:r>
      <w:proofErr w:type="gramStart"/>
      <w:r w:rsidRPr="00185AD4">
        <w:t>'){</w:t>
      </w:r>
      <w:proofErr w:type="gramEnd"/>
    </w:p>
    <w:p w14:paraId="0268D7C7" w14:textId="77777777" w:rsidR="00185AD4" w:rsidRPr="00185AD4" w:rsidRDefault="00185AD4" w:rsidP="00185AD4">
      <w:pPr>
        <w:pStyle w:val="a0"/>
      </w:pPr>
      <w:r w:rsidRPr="00185AD4">
        <w:tab/>
      </w:r>
      <w:r w:rsidRPr="00185AD4">
        <w:tab/>
      </w:r>
      <w:r w:rsidRPr="00185AD4">
        <w:tab/>
      </w:r>
      <w:r w:rsidRPr="00185AD4">
        <w:tab/>
      </w:r>
      <w:r w:rsidRPr="00185AD4">
        <w:tab/>
        <w:t>d++;</w:t>
      </w:r>
    </w:p>
    <w:p w14:paraId="0B2A9D07" w14:textId="77777777" w:rsidR="00185AD4" w:rsidRPr="00185AD4" w:rsidRDefault="00185AD4" w:rsidP="00185AD4">
      <w:pPr>
        <w:pStyle w:val="a0"/>
      </w:pPr>
      <w:r w:rsidRPr="00185AD4">
        <w:tab/>
      </w:r>
      <w:r w:rsidRPr="00185AD4">
        <w:tab/>
      </w:r>
      <w:r w:rsidRPr="00185AD4">
        <w:tab/>
      </w:r>
      <w:r w:rsidRPr="00185AD4">
        <w:tab/>
      </w:r>
      <w:proofErr w:type="gramStart"/>
      <w:r w:rsidRPr="00185AD4">
        <w:t>}else</w:t>
      </w:r>
      <w:proofErr w:type="gramEnd"/>
      <w:r w:rsidRPr="00185AD4">
        <w:t xml:space="preserve"> o++;</w:t>
      </w:r>
    </w:p>
    <w:p w14:paraId="7CD6BDB4" w14:textId="77777777" w:rsidR="00185AD4" w:rsidRPr="00185AD4" w:rsidRDefault="00185AD4" w:rsidP="00185AD4">
      <w:pPr>
        <w:pStyle w:val="a0"/>
      </w:pPr>
      <w:r w:rsidRPr="00185AD4">
        <w:tab/>
      </w:r>
      <w:r w:rsidRPr="00185AD4">
        <w:tab/>
      </w:r>
      <w:r w:rsidRPr="00185AD4">
        <w:tab/>
        <w:t>}</w:t>
      </w:r>
    </w:p>
    <w:p w14:paraId="5538A102" w14:textId="77777777" w:rsidR="00185AD4" w:rsidRPr="00185AD4" w:rsidRDefault="00185AD4" w:rsidP="00185AD4">
      <w:pPr>
        <w:pStyle w:val="a0"/>
      </w:pPr>
      <w:r w:rsidRPr="00185AD4">
        <w:tab/>
      </w:r>
      <w:r w:rsidRPr="00185AD4">
        <w:tab/>
      </w:r>
      <w:r w:rsidRPr="00185AD4">
        <w:tab/>
      </w:r>
      <w:proofErr w:type="spellStart"/>
      <w:r w:rsidRPr="00185AD4">
        <w:t>System.out.println</w:t>
      </w:r>
      <w:proofErr w:type="spellEnd"/>
      <w:r w:rsidRPr="00185AD4">
        <w:t>(</w:t>
      </w:r>
      <w:proofErr w:type="spellStart"/>
      <w:r w:rsidRPr="00185AD4">
        <w:t>str</w:t>
      </w:r>
      <w:proofErr w:type="spellEnd"/>
      <w:r w:rsidRPr="00185AD4">
        <w:t>+"</w:t>
      </w:r>
      <w:r w:rsidRPr="00185AD4">
        <w:t>中</w:t>
      </w:r>
      <w:r w:rsidRPr="00185AD4">
        <w:t>:");</w:t>
      </w:r>
    </w:p>
    <w:p w14:paraId="7885B9BE" w14:textId="77777777" w:rsidR="00185AD4" w:rsidRPr="00185AD4" w:rsidRDefault="00185AD4" w:rsidP="00185AD4">
      <w:pPr>
        <w:pStyle w:val="a0"/>
      </w:pPr>
      <w:r w:rsidRPr="00185AD4">
        <w:tab/>
      </w:r>
      <w:r w:rsidRPr="00185AD4">
        <w:tab/>
      </w:r>
      <w:r w:rsidRPr="00185AD4">
        <w:tab/>
      </w:r>
      <w:proofErr w:type="spellStart"/>
      <w:r w:rsidRPr="00185AD4">
        <w:t>System.out.println</w:t>
      </w:r>
      <w:proofErr w:type="spellEnd"/>
      <w:r w:rsidRPr="00185AD4">
        <w:t>("</w:t>
      </w:r>
      <w:proofErr w:type="spellStart"/>
      <w:r w:rsidRPr="00185AD4">
        <w:t>字母有</w:t>
      </w:r>
      <w:proofErr w:type="spellEnd"/>
      <w:r w:rsidRPr="00185AD4">
        <w:t>"+l+"</w:t>
      </w:r>
      <w:r w:rsidRPr="00185AD4">
        <w:t>个</w:t>
      </w:r>
      <w:r w:rsidRPr="00185AD4">
        <w:t>");</w:t>
      </w:r>
    </w:p>
    <w:p w14:paraId="3D339D11" w14:textId="77777777" w:rsidR="00185AD4" w:rsidRPr="00185AD4" w:rsidRDefault="00185AD4" w:rsidP="00185AD4">
      <w:pPr>
        <w:pStyle w:val="a0"/>
      </w:pPr>
      <w:r w:rsidRPr="00185AD4">
        <w:tab/>
      </w:r>
      <w:r w:rsidRPr="00185AD4">
        <w:tab/>
      </w:r>
      <w:r w:rsidRPr="00185AD4">
        <w:tab/>
      </w:r>
      <w:proofErr w:type="spellStart"/>
      <w:r w:rsidRPr="00185AD4">
        <w:t>System.out.println</w:t>
      </w:r>
      <w:proofErr w:type="spellEnd"/>
      <w:r w:rsidRPr="00185AD4">
        <w:t>("</w:t>
      </w:r>
      <w:proofErr w:type="spellStart"/>
      <w:r w:rsidRPr="00185AD4">
        <w:t>数字有</w:t>
      </w:r>
      <w:proofErr w:type="spellEnd"/>
      <w:r w:rsidRPr="00185AD4">
        <w:t>"+d+"</w:t>
      </w:r>
      <w:r w:rsidRPr="00185AD4">
        <w:t>个</w:t>
      </w:r>
      <w:r w:rsidRPr="00185AD4">
        <w:t>");</w:t>
      </w:r>
    </w:p>
    <w:p w14:paraId="001D7683" w14:textId="77777777" w:rsidR="00185AD4" w:rsidRPr="00185AD4" w:rsidRDefault="00185AD4" w:rsidP="00185AD4">
      <w:pPr>
        <w:pStyle w:val="a0"/>
      </w:pPr>
      <w:r w:rsidRPr="00185AD4">
        <w:tab/>
      </w:r>
      <w:r w:rsidRPr="00185AD4">
        <w:tab/>
      </w:r>
      <w:r w:rsidRPr="00185AD4">
        <w:tab/>
      </w:r>
      <w:proofErr w:type="spellStart"/>
      <w:r w:rsidRPr="00185AD4">
        <w:t>System.out.println</w:t>
      </w:r>
      <w:proofErr w:type="spellEnd"/>
      <w:r w:rsidRPr="00185AD4">
        <w:t>("</w:t>
      </w:r>
      <w:r w:rsidRPr="00185AD4">
        <w:t>其他字符有</w:t>
      </w:r>
      <w:r w:rsidRPr="00185AD4">
        <w:t>"+o+"</w:t>
      </w:r>
      <w:r w:rsidRPr="00185AD4">
        <w:t>个</w:t>
      </w:r>
      <w:r w:rsidRPr="00185AD4">
        <w:t>");</w:t>
      </w:r>
    </w:p>
    <w:p w14:paraId="05583132" w14:textId="77777777" w:rsidR="00185AD4" w:rsidRDefault="00185AD4" w:rsidP="00185AD4">
      <w:pPr>
        <w:pStyle w:val="a0"/>
        <w:rPr>
          <w:rFonts w:hint="eastAsia"/>
          <w:lang w:eastAsia="zh-CN"/>
        </w:rPr>
      </w:pPr>
      <w:r w:rsidRPr="00185AD4">
        <w:tab/>
      </w:r>
      <w:r w:rsidRPr="00185AD4">
        <w:tab/>
        <w:t>}</w:t>
      </w:r>
    </w:p>
    <w:p w14:paraId="769887DF" w14:textId="77777777" w:rsidR="00185AD4" w:rsidRDefault="00185AD4" w:rsidP="00185AD4">
      <w:pPr>
        <w:pStyle w:val="a0"/>
        <w:rPr>
          <w:lang w:eastAsia="zh-CN"/>
        </w:rPr>
      </w:pPr>
      <w:r>
        <w:rPr>
          <w:lang w:eastAsia="zh-CN"/>
        </w:rPr>
        <w:lastRenderedPageBreak/>
        <w:t>input string:</w:t>
      </w:r>
    </w:p>
    <w:p w14:paraId="54A15BD7" w14:textId="77777777" w:rsidR="00185AD4" w:rsidRDefault="00185AD4" w:rsidP="00185AD4">
      <w:pPr>
        <w:pStyle w:val="a0"/>
        <w:rPr>
          <w:lang w:eastAsia="zh-CN"/>
        </w:rPr>
      </w:pPr>
      <w:r>
        <w:rPr>
          <w:lang w:eastAsia="zh-CN"/>
        </w:rPr>
        <w:t>scawefqwef3qwecsdac`2`</w:t>
      </w:r>
    </w:p>
    <w:p w14:paraId="4D4D1B40" w14:textId="77777777" w:rsidR="00185AD4" w:rsidRDefault="00185AD4" w:rsidP="00185AD4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scawefqwef3qwecsdac`2`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:</w:t>
      </w:r>
    </w:p>
    <w:p w14:paraId="221B3F6B" w14:textId="77777777" w:rsidR="00185AD4" w:rsidRDefault="00185AD4" w:rsidP="00185AD4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字母有</w:t>
      </w:r>
      <w:r>
        <w:rPr>
          <w:rFonts w:hint="eastAsia"/>
          <w:lang w:eastAsia="zh-CN"/>
        </w:rPr>
        <w:t>18</w:t>
      </w:r>
      <w:r>
        <w:rPr>
          <w:rFonts w:hint="eastAsia"/>
          <w:lang w:eastAsia="zh-CN"/>
        </w:rPr>
        <w:t>个</w:t>
      </w:r>
    </w:p>
    <w:p w14:paraId="0A5CA532" w14:textId="77777777" w:rsidR="00185AD4" w:rsidRDefault="00185AD4" w:rsidP="00185AD4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数字有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</w:t>
      </w:r>
    </w:p>
    <w:p w14:paraId="1F3A20EB" w14:textId="77777777" w:rsidR="00185AD4" w:rsidRDefault="00185AD4" w:rsidP="00185AD4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其他字符有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</w:t>
      </w:r>
    </w:p>
    <w:p w14:paraId="4F96E954" w14:textId="77777777" w:rsidR="00185AD4" w:rsidRPr="00185AD4" w:rsidRDefault="00185AD4" w:rsidP="00185AD4">
      <w:pPr>
        <w:pStyle w:val="a0"/>
      </w:pPr>
      <w:bookmarkStart w:id="5" w:name="_GoBack"/>
      <w:bookmarkEnd w:id="5"/>
    </w:p>
    <w:p w14:paraId="58C78125" w14:textId="32558546" w:rsidR="00D506E9" w:rsidRPr="00ED2BBD" w:rsidRDefault="00D506E9" w:rsidP="004265FF">
      <w:pPr>
        <w:pStyle w:val="a0"/>
        <w:rPr>
          <w:lang w:eastAsia="zh-CN"/>
        </w:rPr>
      </w:pPr>
    </w:p>
    <w:bookmarkEnd w:id="1"/>
    <w:bookmarkEnd w:id="2"/>
    <w:bookmarkEnd w:id="3"/>
    <w:bookmarkEnd w:id="4"/>
    <w:sectPr w:rsidR="00D506E9" w:rsidRPr="00ED2BBD" w:rsidSect="00A3521A">
      <w:pgSz w:w="11906" w:h="16838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31DF9" w14:textId="77777777" w:rsidR="00B0629E" w:rsidRDefault="00B0629E" w:rsidP="00F65695">
      <w:pPr>
        <w:pStyle w:val="a0"/>
      </w:pPr>
      <w:r>
        <w:separator/>
      </w:r>
    </w:p>
  </w:endnote>
  <w:endnote w:type="continuationSeparator" w:id="0">
    <w:p w14:paraId="7ECAC521" w14:textId="77777777" w:rsidR="00B0629E" w:rsidRDefault="00B0629E" w:rsidP="00F65695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jaVu Sans">
    <w:charset w:val="80"/>
    <w:family w:val="swiss"/>
    <w:pitch w:val="variable"/>
  </w:font>
  <w:font w:name="Lohit Hindi">
    <w:charset w:val="80"/>
    <w:family w:val="auto"/>
    <w:pitch w:val="variable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52E1F" w14:textId="77777777" w:rsidR="00B0629E" w:rsidRDefault="00B0629E" w:rsidP="00F65695">
      <w:pPr>
        <w:pStyle w:val="a0"/>
      </w:pPr>
      <w:r>
        <w:separator/>
      </w:r>
    </w:p>
  </w:footnote>
  <w:footnote w:type="continuationSeparator" w:id="0">
    <w:p w14:paraId="29923114" w14:textId="77777777" w:rsidR="00B0629E" w:rsidRDefault="00B0629E" w:rsidP="00F65695">
      <w:pPr>
        <w:pStyle w:val="a0"/>
      </w:pPr>
      <w:r>
        <w:continuationSeparator/>
      </w:r>
    </w:p>
  </w:footnote>
  <w:footnote w:id="1">
    <w:p w14:paraId="4BE38D66" w14:textId="79CBCB6B" w:rsidR="0016795E" w:rsidRPr="003A1613" w:rsidRDefault="0016795E" w:rsidP="000A3311">
      <w:pPr>
        <w:pStyle w:val="a0"/>
        <w:rPr>
          <w:color w:val="0070C0"/>
          <w:sz w:val="18"/>
          <w:szCs w:val="18"/>
        </w:rPr>
      </w:pPr>
      <w:r w:rsidRPr="003A1613">
        <w:rPr>
          <w:rStyle w:val="aa"/>
          <w:b/>
          <w:color w:val="0070C0"/>
          <w:sz w:val="18"/>
          <w:szCs w:val="18"/>
        </w:rPr>
        <w:footnoteRef/>
      </w:r>
      <w:r w:rsidRPr="003A1613">
        <w:rPr>
          <w:color w:val="0070C0"/>
          <w:sz w:val="18"/>
          <w:szCs w:val="18"/>
        </w:rPr>
        <w:t>注意</w:t>
      </w:r>
      <w:r w:rsidRPr="003A1613">
        <w:rPr>
          <w:rFonts w:hint="eastAsia"/>
          <w:color w:val="0070C0"/>
          <w:sz w:val="18"/>
          <w:szCs w:val="18"/>
        </w:rPr>
        <w:t>事项（仔细阅读）</w:t>
      </w:r>
      <w:r w:rsidRPr="003A1613">
        <w:rPr>
          <w:color w:val="0070C0"/>
          <w:sz w:val="18"/>
          <w:szCs w:val="18"/>
        </w:rPr>
        <w:t>：电子版</w:t>
      </w:r>
      <w:r w:rsidRPr="003A1613">
        <w:rPr>
          <w:rFonts w:hint="eastAsia"/>
          <w:color w:val="0070C0"/>
          <w:sz w:val="18"/>
          <w:szCs w:val="18"/>
        </w:rPr>
        <w:t>提交到系统</w:t>
      </w:r>
      <w:r w:rsidRPr="003A1613">
        <w:rPr>
          <w:color w:val="0070C0"/>
          <w:sz w:val="18"/>
          <w:szCs w:val="18"/>
        </w:rPr>
        <w:t>，无需纸质版</w:t>
      </w:r>
      <w:r w:rsidRPr="003A1613">
        <w:rPr>
          <w:rFonts w:hint="eastAsia"/>
          <w:color w:val="0070C0"/>
          <w:sz w:val="18"/>
          <w:szCs w:val="18"/>
        </w:rPr>
        <w:t>（课后开放提交入口，会通过微信通知大家）</w:t>
      </w:r>
      <w:r w:rsidRPr="003A1613">
        <w:rPr>
          <w:color w:val="0070C0"/>
          <w:sz w:val="18"/>
          <w:szCs w:val="18"/>
        </w:rPr>
        <w:t>；</w:t>
      </w:r>
      <w:r w:rsidR="00581AA0">
        <w:rPr>
          <w:rFonts w:hint="eastAsia"/>
          <w:color w:val="0070C0"/>
          <w:sz w:val="18"/>
          <w:szCs w:val="18"/>
        </w:rPr>
        <w:t>作业</w:t>
      </w:r>
      <w:r w:rsidRPr="003A1613">
        <w:rPr>
          <w:color w:val="0070C0"/>
          <w:sz w:val="18"/>
          <w:szCs w:val="18"/>
        </w:rPr>
        <w:t>文件命名格式为</w:t>
      </w:r>
      <w:r w:rsidRPr="003A1613">
        <w:rPr>
          <w:color w:val="0070C0"/>
          <w:sz w:val="18"/>
          <w:szCs w:val="18"/>
        </w:rPr>
        <w:t>“</w:t>
      </w:r>
      <w:r w:rsidR="004D0633">
        <w:rPr>
          <w:rFonts w:hint="eastAsia"/>
          <w:color w:val="0070C0"/>
          <w:sz w:val="18"/>
          <w:szCs w:val="18"/>
          <w:lang w:eastAsia="zh-CN"/>
        </w:rPr>
        <w:t>2018-autumn-hw-</w:t>
      </w:r>
      <w:r w:rsidRPr="003A1613">
        <w:rPr>
          <w:rFonts w:hint="eastAsia"/>
          <w:color w:val="0070C0"/>
          <w:sz w:val="18"/>
          <w:szCs w:val="18"/>
          <w:lang w:eastAsia="zh-CN"/>
        </w:rPr>
        <w:t>学号</w:t>
      </w:r>
      <w:r w:rsidR="00803CF8">
        <w:rPr>
          <w:color w:val="0070C0"/>
          <w:sz w:val="18"/>
          <w:szCs w:val="18"/>
          <w:lang w:eastAsia="zh-CN"/>
        </w:rPr>
        <w:t>(id)</w:t>
      </w:r>
      <w:r w:rsidRPr="003A1613">
        <w:rPr>
          <w:rFonts w:hint="eastAsia"/>
          <w:color w:val="0070C0"/>
          <w:sz w:val="18"/>
          <w:szCs w:val="18"/>
          <w:lang w:eastAsia="zh-CN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姓名</w:t>
      </w:r>
      <w:r w:rsidR="00803CF8">
        <w:rPr>
          <w:color w:val="0070C0"/>
          <w:sz w:val="18"/>
          <w:szCs w:val="18"/>
          <w:lang w:eastAsia="zh-CN"/>
        </w:rPr>
        <w:t>(name)</w:t>
      </w:r>
      <w:r w:rsidR="00581AA0">
        <w:rPr>
          <w:rFonts w:hint="eastAsia"/>
          <w:color w:val="0070C0"/>
          <w:sz w:val="18"/>
          <w:szCs w:val="18"/>
          <w:lang w:eastAsia="zh-CN"/>
        </w:rPr>
        <w:t>-</w:t>
      </w:r>
      <w:r w:rsidR="00581AA0">
        <w:rPr>
          <w:rFonts w:hint="eastAsia"/>
          <w:color w:val="0070C0"/>
          <w:sz w:val="18"/>
          <w:szCs w:val="18"/>
          <w:lang w:eastAsia="zh-CN"/>
        </w:rPr>
        <w:t>完成时间（例如</w:t>
      </w:r>
      <w:r w:rsidR="00581AA0">
        <w:rPr>
          <w:rFonts w:hint="eastAsia"/>
          <w:color w:val="0070C0"/>
          <w:sz w:val="18"/>
          <w:szCs w:val="18"/>
          <w:lang w:eastAsia="zh-CN"/>
        </w:rPr>
        <w:t>20180918</w:t>
      </w:r>
      <w:r w:rsidR="00581AA0">
        <w:rPr>
          <w:rFonts w:hint="eastAsia"/>
          <w:color w:val="0070C0"/>
          <w:sz w:val="18"/>
          <w:szCs w:val="18"/>
          <w:lang w:eastAsia="zh-CN"/>
        </w:rPr>
        <w:t>）</w:t>
      </w:r>
      <w:r w:rsidRPr="003A1613">
        <w:rPr>
          <w:color w:val="0070C0"/>
          <w:sz w:val="18"/>
          <w:szCs w:val="18"/>
        </w:rPr>
        <w:t>.doc</w:t>
      </w:r>
      <w:r w:rsidR="00803CF8">
        <w:rPr>
          <w:color w:val="0070C0"/>
          <w:sz w:val="18"/>
          <w:szCs w:val="18"/>
        </w:rPr>
        <w:t>x</w:t>
      </w:r>
      <w:r w:rsidRPr="003A1613">
        <w:rPr>
          <w:color w:val="0070C0"/>
          <w:sz w:val="18"/>
          <w:szCs w:val="18"/>
        </w:rPr>
        <w:t>”</w:t>
      </w:r>
      <w:r w:rsidRPr="003A1613">
        <w:rPr>
          <w:color w:val="0070C0"/>
          <w:sz w:val="18"/>
          <w:szCs w:val="18"/>
        </w:rPr>
        <w:t>；</w:t>
      </w:r>
      <w:r w:rsidR="00D30B49" w:rsidRPr="003A1613">
        <w:rPr>
          <w:rFonts w:hint="eastAsia"/>
          <w:color w:val="0070C0"/>
          <w:sz w:val="18"/>
          <w:szCs w:val="18"/>
        </w:rPr>
        <w:t>不能更改</w:t>
      </w:r>
      <w:r w:rsidR="00581AA0">
        <w:rPr>
          <w:rFonts w:hint="eastAsia"/>
          <w:color w:val="0070C0"/>
          <w:sz w:val="18"/>
          <w:szCs w:val="18"/>
        </w:rPr>
        <w:t>作业</w:t>
      </w:r>
      <w:r w:rsidR="00D30B49" w:rsidRPr="003A1613">
        <w:rPr>
          <w:rFonts w:hint="eastAsia"/>
          <w:color w:val="0070C0"/>
          <w:sz w:val="18"/>
          <w:szCs w:val="18"/>
        </w:rPr>
        <w:t>报告格式和删除格式中的文字，</w:t>
      </w:r>
      <w:r w:rsidRPr="003A1613">
        <w:rPr>
          <w:color w:val="0070C0"/>
          <w:sz w:val="18"/>
          <w:szCs w:val="18"/>
        </w:rPr>
        <w:t>注意实验报告的撰写，注重格式，注意笔误</w:t>
      </w:r>
      <w:r w:rsidRPr="003A1613">
        <w:rPr>
          <w:rFonts w:hint="eastAsia"/>
          <w:color w:val="0070C0"/>
          <w:sz w:val="18"/>
          <w:szCs w:val="18"/>
        </w:rPr>
        <w:t>；</w:t>
      </w:r>
      <w:r w:rsidRPr="003A1613">
        <w:rPr>
          <w:color w:val="0070C0"/>
          <w:sz w:val="18"/>
          <w:szCs w:val="18"/>
        </w:rPr>
        <w:t>注意</w:t>
      </w:r>
      <w:r w:rsidRPr="003A1613">
        <w:rPr>
          <w:rFonts w:hint="eastAsia"/>
          <w:color w:val="0070C0"/>
          <w:sz w:val="18"/>
          <w:szCs w:val="18"/>
        </w:rPr>
        <w:t>实验报告的命名及撰写也作为考核的一部分。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14C01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</w:lvl>
  </w:abstractNum>
  <w:abstractNum w:abstractNumId="2">
    <w:nsid w:val="00000002"/>
    <w:multiLevelType w:val="singleLevel"/>
    <w:tmpl w:val="00000002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</w:lvl>
  </w:abstractNum>
  <w:abstractNum w:abstractNumId="3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17D12FC"/>
    <w:multiLevelType w:val="hybridMultilevel"/>
    <w:tmpl w:val="D41CBDD0"/>
    <w:lvl w:ilvl="0" w:tplc="C3BA3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5AA4E6A"/>
    <w:multiLevelType w:val="hybridMultilevel"/>
    <w:tmpl w:val="BAB67996"/>
    <w:lvl w:ilvl="0" w:tplc="671E4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3E1CDB"/>
    <w:multiLevelType w:val="hybridMultilevel"/>
    <w:tmpl w:val="0F7A4234"/>
    <w:lvl w:ilvl="0" w:tplc="6E5AD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isplayBackgroundShape/>
  <w:embedSystemFonts/>
  <w:bordersDoNotSurroundHeader/>
  <w:bordersDoNotSurroundFooter/>
  <w:proofState w:spelling="clean" w:grammar="clean"/>
  <w:defaultTabStop w:val="420"/>
  <w:defaultTableStyle w:val="a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F1"/>
    <w:rsid w:val="0005221E"/>
    <w:rsid w:val="000A3311"/>
    <w:rsid w:val="000C4900"/>
    <w:rsid w:val="000D0842"/>
    <w:rsid w:val="00101F0E"/>
    <w:rsid w:val="00156FC2"/>
    <w:rsid w:val="0016795E"/>
    <w:rsid w:val="00185AD4"/>
    <w:rsid w:val="001B2086"/>
    <w:rsid w:val="001F4DDE"/>
    <w:rsid w:val="002004B6"/>
    <w:rsid w:val="00277086"/>
    <w:rsid w:val="002C7702"/>
    <w:rsid w:val="002D3205"/>
    <w:rsid w:val="00312F40"/>
    <w:rsid w:val="00337D6C"/>
    <w:rsid w:val="003A1613"/>
    <w:rsid w:val="003A2178"/>
    <w:rsid w:val="003B5A72"/>
    <w:rsid w:val="003C3ECD"/>
    <w:rsid w:val="003C7ED1"/>
    <w:rsid w:val="003D1EA0"/>
    <w:rsid w:val="004265FF"/>
    <w:rsid w:val="00434E7E"/>
    <w:rsid w:val="004874F3"/>
    <w:rsid w:val="004D0633"/>
    <w:rsid w:val="00567B50"/>
    <w:rsid w:val="00581AA0"/>
    <w:rsid w:val="00622A5C"/>
    <w:rsid w:val="006372FE"/>
    <w:rsid w:val="006727D6"/>
    <w:rsid w:val="00686F10"/>
    <w:rsid w:val="006B3593"/>
    <w:rsid w:val="006B575E"/>
    <w:rsid w:val="0072547D"/>
    <w:rsid w:val="00726346"/>
    <w:rsid w:val="007368EE"/>
    <w:rsid w:val="00797BEA"/>
    <w:rsid w:val="007C4EA7"/>
    <w:rsid w:val="007C75FE"/>
    <w:rsid w:val="007E5F20"/>
    <w:rsid w:val="00800BED"/>
    <w:rsid w:val="00803CF8"/>
    <w:rsid w:val="00812947"/>
    <w:rsid w:val="00836997"/>
    <w:rsid w:val="00845B70"/>
    <w:rsid w:val="008625E5"/>
    <w:rsid w:val="008F43BE"/>
    <w:rsid w:val="008F5770"/>
    <w:rsid w:val="00905299"/>
    <w:rsid w:val="00927604"/>
    <w:rsid w:val="00A20A4F"/>
    <w:rsid w:val="00A222AE"/>
    <w:rsid w:val="00A3521A"/>
    <w:rsid w:val="00A87B4F"/>
    <w:rsid w:val="00B0629E"/>
    <w:rsid w:val="00B525E7"/>
    <w:rsid w:val="00B57766"/>
    <w:rsid w:val="00B644D8"/>
    <w:rsid w:val="00BE603F"/>
    <w:rsid w:val="00BF26BA"/>
    <w:rsid w:val="00C5625A"/>
    <w:rsid w:val="00C61FE9"/>
    <w:rsid w:val="00C64D05"/>
    <w:rsid w:val="00CA3440"/>
    <w:rsid w:val="00CA3FEA"/>
    <w:rsid w:val="00D101D5"/>
    <w:rsid w:val="00D30B49"/>
    <w:rsid w:val="00D506E9"/>
    <w:rsid w:val="00D90729"/>
    <w:rsid w:val="00DA07BE"/>
    <w:rsid w:val="00DC4DCB"/>
    <w:rsid w:val="00E05944"/>
    <w:rsid w:val="00E41FE5"/>
    <w:rsid w:val="00E65248"/>
    <w:rsid w:val="00E67E78"/>
    <w:rsid w:val="00E735FE"/>
    <w:rsid w:val="00E85874"/>
    <w:rsid w:val="00E91EE8"/>
    <w:rsid w:val="00EB35A7"/>
    <w:rsid w:val="00EC6AE5"/>
    <w:rsid w:val="00ED2BBD"/>
    <w:rsid w:val="00ED4EF1"/>
    <w:rsid w:val="00EF51A4"/>
    <w:rsid w:val="00F613C2"/>
    <w:rsid w:val="00F65695"/>
    <w:rsid w:val="00F837D4"/>
    <w:rsid w:val="00F97409"/>
    <w:rsid w:val="00FA5280"/>
    <w:rsid w:val="00FD0DC1"/>
    <w:rsid w:val="00FE46DE"/>
    <w:rsid w:val="00FE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B9E117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F65695"/>
    <w:pPr>
      <w:spacing w:after="100" w:afterAutospacing="1"/>
      <w:outlineLvl w:val="0"/>
    </w:pPr>
    <w:rPr>
      <w:rFonts w:ascii="黑体" w:eastAsia="黑体" w:hAnsi="黑体"/>
    </w:rPr>
  </w:style>
  <w:style w:type="paragraph" w:styleId="2">
    <w:name w:val="heading 2"/>
    <w:basedOn w:val="a0"/>
    <w:next w:val="a0"/>
    <w:link w:val="20"/>
    <w:uiPriority w:val="9"/>
    <w:unhideWhenUsed/>
    <w:qFormat/>
    <w:rsid w:val="00F65695"/>
    <w:pPr>
      <w:spacing w:after="100" w:afterAutospacing="1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常"/>
    <w:qFormat/>
    <w:rsid w:val="00F65695"/>
    <w:pPr>
      <w:widowControl w:val="0"/>
      <w:suppressAutoHyphens/>
      <w:spacing w:before="100" w:beforeAutospacing="1"/>
      <w:jc w:val="both"/>
    </w:pPr>
    <w:rPr>
      <w:color w:val="000000" w:themeColor="text1"/>
      <w:kern w:val="1"/>
      <w:sz w:val="24"/>
      <w:szCs w:val="24"/>
      <w:lang w:eastAsia="ar-SA"/>
    </w:rPr>
  </w:style>
  <w:style w:type="character" w:customStyle="1" w:styleId="Char">
    <w:name w:val="页眉 Char"/>
    <w:rPr>
      <w:kern w:val="1"/>
      <w:sz w:val="18"/>
      <w:szCs w:val="18"/>
    </w:rPr>
  </w:style>
  <w:style w:type="character" w:customStyle="1" w:styleId="Char0">
    <w:name w:val="页脚 Char"/>
    <w:rPr>
      <w:kern w:val="1"/>
      <w:sz w:val="18"/>
      <w:szCs w:val="18"/>
    </w:rPr>
  </w:style>
  <w:style w:type="paragraph" w:customStyle="1" w:styleId="Heading">
    <w:name w:val="Heading"/>
    <w:basedOn w:val="a0"/>
    <w:next w:val="a4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4">
    <w:name w:val="Body Text"/>
    <w:basedOn w:val="a0"/>
    <w:pPr>
      <w:spacing w:before="0" w:after="120"/>
    </w:pPr>
  </w:style>
  <w:style w:type="paragraph" w:styleId="a5">
    <w:name w:val="List"/>
    <w:basedOn w:val="a4"/>
    <w:rPr>
      <w:rFonts w:cs="Lohit Hindi"/>
    </w:rPr>
  </w:style>
  <w:style w:type="paragraph" w:customStyle="1" w:styleId="11">
    <w:name w:val="题注1"/>
    <w:basedOn w:val="a0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0"/>
    <w:pPr>
      <w:suppressLineNumbers/>
    </w:pPr>
    <w:rPr>
      <w:rFonts w:cs="Lohit Hindi"/>
    </w:rPr>
  </w:style>
  <w:style w:type="paragraph" w:styleId="a6">
    <w:name w:val="header"/>
    <w:basedOn w:val="a0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/>
    </w:r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/>
    </w:rPr>
  </w:style>
  <w:style w:type="paragraph" w:customStyle="1" w:styleId="p1">
    <w:name w:val="p1"/>
    <w:basedOn w:val="a0"/>
    <w:rsid w:val="00EB35A7"/>
    <w:pPr>
      <w:widowControl/>
      <w:suppressAutoHyphens w:val="0"/>
      <w:jc w:val="left"/>
    </w:pPr>
    <w:rPr>
      <w:rFonts w:ascii="黑体" w:eastAsia="黑体" w:hAnsi="黑体"/>
      <w:color w:val="000000"/>
      <w:kern w:val="0"/>
      <w:sz w:val="26"/>
      <w:szCs w:val="26"/>
      <w:lang w:eastAsia="zh-CN"/>
    </w:rPr>
  </w:style>
  <w:style w:type="character" w:customStyle="1" w:styleId="s1">
    <w:name w:val="s1"/>
    <w:rsid w:val="00EB35A7"/>
    <w:rPr>
      <w:rFonts w:ascii="Times New Roman" w:hAnsi="Times New Roman" w:cs="Times New Roman" w:hint="default"/>
      <w:sz w:val="26"/>
      <w:szCs w:val="26"/>
    </w:rPr>
  </w:style>
  <w:style w:type="paragraph" w:styleId="a8">
    <w:name w:val="footnote text"/>
    <w:basedOn w:val="a0"/>
    <w:link w:val="a9"/>
    <w:uiPriority w:val="99"/>
    <w:unhideWhenUsed/>
    <w:rsid w:val="0016795E"/>
    <w:pPr>
      <w:snapToGrid w:val="0"/>
      <w:jc w:val="left"/>
    </w:pPr>
    <w:rPr>
      <w:sz w:val="18"/>
      <w:szCs w:val="18"/>
    </w:rPr>
  </w:style>
  <w:style w:type="character" w:customStyle="1" w:styleId="a9">
    <w:name w:val="脚注文本字符"/>
    <w:basedOn w:val="a1"/>
    <w:link w:val="a8"/>
    <w:uiPriority w:val="99"/>
    <w:rsid w:val="0016795E"/>
    <w:rPr>
      <w:kern w:val="1"/>
      <w:sz w:val="18"/>
      <w:szCs w:val="18"/>
      <w:lang w:eastAsia="ar-SA"/>
    </w:rPr>
  </w:style>
  <w:style w:type="character" w:styleId="aa">
    <w:name w:val="footnote reference"/>
    <w:basedOn w:val="a1"/>
    <w:uiPriority w:val="99"/>
    <w:unhideWhenUsed/>
    <w:rsid w:val="0016795E"/>
    <w:rPr>
      <w:vertAlign w:val="superscript"/>
    </w:rPr>
  </w:style>
  <w:style w:type="table" w:styleId="ab">
    <w:name w:val="Table Grid"/>
    <w:basedOn w:val="a2"/>
    <w:uiPriority w:val="59"/>
    <w:rsid w:val="00337D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1"/>
    <w:link w:val="1"/>
    <w:uiPriority w:val="9"/>
    <w:rsid w:val="00F65695"/>
    <w:rPr>
      <w:rFonts w:ascii="黑体" w:eastAsia="黑体" w:hAnsi="黑体"/>
      <w:color w:val="000000" w:themeColor="text1"/>
      <w:kern w:val="1"/>
      <w:sz w:val="24"/>
      <w:szCs w:val="24"/>
      <w:lang w:eastAsia="ar-SA"/>
    </w:rPr>
  </w:style>
  <w:style w:type="character" w:customStyle="1" w:styleId="20">
    <w:name w:val="标题 2字符"/>
    <w:basedOn w:val="a1"/>
    <w:link w:val="2"/>
    <w:uiPriority w:val="9"/>
    <w:rsid w:val="00F65695"/>
    <w:rPr>
      <w:b/>
      <w:color w:val="000000" w:themeColor="text1"/>
      <w:kern w:val="1"/>
      <w:sz w:val="24"/>
      <w:szCs w:val="24"/>
      <w:lang w:eastAsia="ar-SA"/>
    </w:rPr>
  </w:style>
  <w:style w:type="paragraph" w:customStyle="1" w:styleId="p2">
    <w:name w:val="p2"/>
    <w:basedOn w:val="a"/>
    <w:rsid w:val="001F4DDE"/>
    <w:pPr>
      <w:widowControl/>
      <w:jc w:val="left"/>
    </w:pPr>
    <w:rPr>
      <w:rFonts w:ascii="Monaco" w:hAnsi="Monaco"/>
      <w:sz w:val="17"/>
      <w:szCs w:val="17"/>
    </w:rPr>
  </w:style>
  <w:style w:type="paragraph" w:customStyle="1" w:styleId="p3">
    <w:name w:val="p3"/>
    <w:basedOn w:val="a"/>
    <w:rsid w:val="001F4DDE"/>
    <w:pPr>
      <w:widowControl/>
      <w:jc w:val="left"/>
    </w:pPr>
    <w:rPr>
      <w:rFonts w:ascii="Monaco" w:hAnsi="Monaco"/>
      <w:color w:val="4F76CB"/>
      <w:sz w:val="17"/>
      <w:szCs w:val="17"/>
    </w:rPr>
  </w:style>
  <w:style w:type="paragraph" w:customStyle="1" w:styleId="p4">
    <w:name w:val="p4"/>
    <w:basedOn w:val="a"/>
    <w:rsid w:val="001F4DDE"/>
    <w:pPr>
      <w:widowControl/>
      <w:jc w:val="left"/>
    </w:pPr>
    <w:rPr>
      <w:rFonts w:ascii="Monaco" w:hAnsi="Monaco"/>
      <w:color w:val="931A68"/>
      <w:sz w:val="17"/>
      <w:szCs w:val="17"/>
    </w:rPr>
  </w:style>
  <w:style w:type="paragraph" w:customStyle="1" w:styleId="p5">
    <w:name w:val="p5"/>
    <w:basedOn w:val="a"/>
    <w:rsid w:val="001F4DDE"/>
    <w:pPr>
      <w:widowControl/>
      <w:jc w:val="left"/>
    </w:pPr>
    <w:rPr>
      <w:rFonts w:ascii="Monaco" w:hAnsi="Monaco"/>
      <w:color w:val="4E9072"/>
      <w:sz w:val="17"/>
      <w:szCs w:val="17"/>
    </w:rPr>
  </w:style>
  <w:style w:type="character" w:customStyle="1" w:styleId="s2">
    <w:name w:val="s2"/>
    <w:basedOn w:val="a1"/>
    <w:rsid w:val="001F4DDE"/>
    <w:rPr>
      <w:color w:val="91AFCB"/>
    </w:rPr>
  </w:style>
  <w:style w:type="character" w:customStyle="1" w:styleId="s3">
    <w:name w:val="s3"/>
    <w:basedOn w:val="a1"/>
    <w:rsid w:val="001F4DDE"/>
    <w:rPr>
      <w:u w:val="single"/>
    </w:rPr>
  </w:style>
  <w:style w:type="character" w:customStyle="1" w:styleId="s4">
    <w:name w:val="s4"/>
    <w:basedOn w:val="a1"/>
    <w:rsid w:val="001F4DDE"/>
    <w:rPr>
      <w:color w:val="000000"/>
    </w:rPr>
  </w:style>
  <w:style w:type="character" w:customStyle="1" w:styleId="s5">
    <w:name w:val="s5"/>
    <w:basedOn w:val="a1"/>
    <w:rsid w:val="001F4DDE"/>
    <w:rPr>
      <w:color w:val="7E504F"/>
    </w:rPr>
  </w:style>
  <w:style w:type="character" w:customStyle="1" w:styleId="s6">
    <w:name w:val="s6"/>
    <w:basedOn w:val="a1"/>
    <w:rsid w:val="001F4DDE"/>
    <w:rPr>
      <w:color w:val="0326CC"/>
    </w:rPr>
  </w:style>
  <w:style w:type="character" w:customStyle="1" w:styleId="s7">
    <w:name w:val="s7"/>
    <w:basedOn w:val="a1"/>
    <w:rsid w:val="001F4DDE"/>
    <w:rPr>
      <w:color w:val="3933FF"/>
    </w:rPr>
  </w:style>
  <w:style w:type="character" w:customStyle="1" w:styleId="apple-tab-span">
    <w:name w:val="apple-tab-span"/>
    <w:basedOn w:val="a1"/>
    <w:rsid w:val="001F4DDE"/>
  </w:style>
  <w:style w:type="character" w:customStyle="1" w:styleId="apple-converted-space">
    <w:name w:val="apple-converted-space"/>
    <w:basedOn w:val="a1"/>
    <w:rsid w:val="001F4DDE"/>
  </w:style>
  <w:style w:type="paragraph" w:styleId="ac">
    <w:name w:val="List Paragraph"/>
    <w:basedOn w:val="a"/>
    <w:uiPriority w:val="34"/>
    <w:qFormat/>
    <w:rsid w:val="002004B6"/>
    <w:pPr>
      <w:ind w:firstLineChars="200" w:firstLine="420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356</Words>
  <Characters>2031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实   验   报   告</vt:lpstr>
    </vt:vector>
  </TitlesOfParts>
  <Company>nseg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  验   报   告</dc:title>
  <dc:subject/>
  <dc:creator>MC SYSTEM</dc:creator>
  <cp:keywords/>
  <cp:lastModifiedBy>Microsoft Office 用户</cp:lastModifiedBy>
  <cp:revision>2</cp:revision>
  <cp:lastPrinted>1899-12-31T16:00:00Z</cp:lastPrinted>
  <dcterms:created xsi:type="dcterms:W3CDTF">2018-10-29T13:11:00Z</dcterms:created>
  <dcterms:modified xsi:type="dcterms:W3CDTF">2018-10-29T13:11:00Z</dcterms:modified>
</cp:coreProperties>
</file>